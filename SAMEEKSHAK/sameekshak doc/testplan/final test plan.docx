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7C0" w:rsidRDefault="00D477C0">
      <w:pPr>
        <w:tabs>
          <w:tab w:val="left" w:pos="1520"/>
          <w:tab w:val="left" w:pos="5940"/>
          <w:tab w:val="left" w:pos="6300"/>
        </w:tabs>
        <w:ind w:right="720"/>
        <w:jc w:val="center"/>
        <w:rPr>
          <w:b/>
          <w:sz w:val="28"/>
        </w:rPr>
      </w:pPr>
    </w:p>
    <w:p w:rsidR="00D477C0" w:rsidRDefault="00D477C0">
      <w:pPr>
        <w:tabs>
          <w:tab w:val="left" w:pos="1520"/>
          <w:tab w:val="left" w:pos="5940"/>
          <w:tab w:val="left" w:pos="6300"/>
        </w:tabs>
        <w:ind w:right="720"/>
        <w:jc w:val="center"/>
        <w:rPr>
          <w:b/>
          <w:sz w:val="28"/>
        </w:rPr>
      </w:pPr>
      <w:r>
        <w:rPr>
          <w:b/>
          <w:sz w:val="28"/>
        </w:rPr>
        <w:t>Software Test Plan (STP) Template</w:t>
      </w:r>
    </w:p>
    <w:p w:rsidR="00D477C0" w:rsidRDefault="00D477C0">
      <w:pPr>
        <w:tabs>
          <w:tab w:val="left" w:pos="1520"/>
          <w:tab w:val="left" w:pos="5940"/>
          <w:tab w:val="left" w:pos="6300"/>
        </w:tabs>
        <w:ind w:right="720"/>
        <w:jc w:val="center"/>
        <w:rPr>
          <w:sz w:val="28"/>
        </w:rPr>
      </w:pPr>
    </w:p>
    <w:p w:rsidR="00D477C0" w:rsidRDefault="00D477C0">
      <w:pPr>
        <w:tabs>
          <w:tab w:val="left" w:pos="1980"/>
        </w:tabs>
        <w:ind w:right="720"/>
        <w:jc w:val="center"/>
        <w:rPr>
          <w:sz w:val="28"/>
        </w:rPr>
      </w:pPr>
    </w:p>
    <w:p w:rsidR="00D477C0" w:rsidRDefault="00D477C0">
      <w:pPr>
        <w:pBdr>
          <w:top w:val="single" w:sz="4" w:space="1" w:color="000000"/>
          <w:left w:val="single" w:sz="4" w:space="1" w:color="000000"/>
          <w:bottom w:val="single" w:sz="4" w:space="1" w:color="000000"/>
          <w:right w:val="single" w:sz="4" w:space="1" w:color="000000"/>
        </w:pBdr>
        <w:tabs>
          <w:tab w:val="left" w:pos="1980"/>
        </w:tabs>
        <w:ind w:right="720"/>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D477C0" w:rsidRDefault="00D477C0">
      <w:pPr>
        <w:tabs>
          <w:tab w:val="left" w:pos="1520"/>
          <w:tab w:val="left" w:pos="5940"/>
          <w:tab w:val="left" w:pos="6300"/>
        </w:tabs>
        <w:ind w:right="720"/>
        <w:rPr>
          <w:sz w:val="28"/>
        </w:rPr>
      </w:pPr>
    </w:p>
    <w:p w:rsidR="00D477C0" w:rsidRDefault="00D477C0">
      <w:pPr>
        <w:tabs>
          <w:tab w:val="left" w:pos="1520"/>
          <w:tab w:val="left" w:pos="5940"/>
          <w:tab w:val="left" w:pos="6300"/>
        </w:tabs>
        <w:ind w:right="720"/>
        <w:rPr>
          <w:sz w:val="28"/>
        </w:rPr>
      </w:pPr>
    </w:p>
    <w:p w:rsidR="00D477C0" w:rsidRDefault="00D477C0">
      <w:pPr>
        <w:tabs>
          <w:tab w:val="left" w:pos="1520"/>
          <w:tab w:val="left" w:pos="5940"/>
          <w:tab w:val="left" w:pos="6300"/>
        </w:tabs>
        <w:ind w:right="720"/>
        <w:rPr>
          <w:sz w:val="28"/>
        </w:rPr>
      </w:pPr>
      <w:r>
        <w:rPr>
          <w:sz w:val="28"/>
        </w:rPr>
        <w:t xml:space="preserve">This document is an annotated outline for a Software Test Plan, adapted from the IEEE Standard for Software Test Documentation (Std 829-1998).  </w:t>
      </w:r>
    </w:p>
    <w:p w:rsidR="00D477C0" w:rsidRDefault="00D477C0">
      <w:pPr>
        <w:tabs>
          <w:tab w:val="left" w:pos="1520"/>
          <w:tab w:val="left" w:pos="5940"/>
          <w:tab w:val="left" w:pos="6300"/>
        </w:tabs>
        <w:ind w:right="720"/>
        <w:rPr>
          <w:sz w:val="28"/>
        </w:rPr>
      </w:pPr>
    </w:p>
    <w:p w:rsidR="00D477C0" w:rsidRDefault="00D477C0">
      <w:pPr>
        <w:tabs>
          <w:tab w:val="left" w:pos="1520"/>
          <w:tab w:val="left" w:pos="5940"/>
          <w:tab w:val="left" w:pos="6300"/>
        </w:tabs>
        <w:ind w:right="720"/>
        <w:rPr>
          <w:sz w:val="28"/>
        </w:rPr>
        <w:sectPr w:rsidR="00D477C0">
          <w:footerReference w:type="default" r:id="rId8"/>
          <w:pgSz w:w="12240" w:h="15840"/>
          <w:pgMar w:top="941" w:right="1440" w:bottom="1256" w:left="2160" w:header="720" w:footer="1200" w:gutter="0"/>
          <w:cols w:space="720"/>
          <w:docGrid w:linePitch="360"/>
        </w:sectPr>
      </w:pPr>
      <w:r>
        <w:rPr>
          <w:sz w:val="28"/>
        </w:rPr>
        <w:t xml:space="preserve">Tailor as appropriate.  Where you decide to omit a section, you might keep the header, but insert a comment saying why you omit the element.  </w:t>
      </w:r>
    </w:p>
    <w:p w:rsidR="00D477C0" w:rsidRDefault="00D477C0" w:rsidP="008E27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pPr>
      <w:r>
        <w:rPr>
          <w:sz w:val="28"/>
        </w:rPr>
        <w:lastRenderedPageBreak/>
        <w:tab/>
      </w:r>
      <w:r>
        <w:rPr>
          <w:sz w:val="28"/>
        </w:rPr>
        <w:tab/>
      </w:r>
      <w:r>
        <w:rPr>
          <w:sz w:val="28"/>
        </w:rPr>
        <w:tab/>
      </w:r>
      <w:r>
        <w:rPr>
          <w:sz w:val="28"/>
        </w:rPr>
        <w:tab/>
      </w:r>
    </w:p>
    <w:p w:rsidR="008E27A5" w:rsidRDefault="008E27A5" w:rsidP="008E27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36"/>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r>
        <w:rPr>
          <w:rFonts w:ascii="Arial" w:hAnsi="Arial"/>
          <w:b/>
          <w:sz w:val="40"/>
          <w:szCs w:val="40"/>
        </w:rPr>
        <w:t xml:space="preserve"> </w:t>
      </w: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jc w:val="center"/>
        <w:rPr>
          <w:rFonts w:ascii="Book Antiqua" w:hAnsi="Book Antiqua"/>
          <w:color w:val="000080"/>
          <w:sz w:val="22"/>
        </w:rPr>
      </w:pPr>
      <w:r>
        <w:rPr>
          <w:rFonts w:ascii="Book Antiqua" w:hAnsi="Book Antiqua"/>
          <w:color w:val="000080"/>
          <w:sz w:val="22"/>
        </w:rPr>
        <w:t xml:space="preserve"> </w:t>
      </w: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8"/>
          <w:szCs w:val="48"/>
        </w:rPr>
      </w:pPr>
      <w:r>
        <w:rPr>
          <w:rFonts w:ascii="Arial" w:hAnsi="Arial"/>
          <w:b/>
          <w:sz w:val="48"/>
          <w:szCs w:val="48"/>
        </w:rPr>
        <w:t>SAMEEKSHAK</w:t>
      </w: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r>
        <w:rPr>
          <w:rFonts w:ascii="Arial" w:hAnsi="Arial"/>
          <w:b/>
          <w:sz w:val="36"/>
        </w:rPr>
        <w:t>Software Quality Assurance Plan</w:t>
      </w: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477C0" w:rsidRDefault="00D477C0">
      <w:pPr>
        <w:tabs>
          <w:tab w:val="left" w:pos="-1440"/>
          <w:tab w:val="left" w:pos="0"/>
          <w:tab w:val="right" w:pos="9360"/>
        </w:tabs>
        <w:rPr>
          <w:rFonts w:ascii="Arial" w:hAnsi="Arial"/>
          <w:b/>
          <w:sz w:val="24"/>
        </w:rPr>
        <w:sectPr w:rsidR="00D477C0">
          <w:headerReference w:type="even" r:id="rId9"/>
          <w:headerReference w:type="default" r:id="rId10"/>
          <w:footerReference w:type="even" r:id="rId11"/>
          <w:footerReference w:type="default" r:id="rId12"/>
          <w:headerReference w:type="first" r:id="rId13"/>
          <w:footerReference w:type="first" r:id="rId14"/>
          <w:pgSz w:w="12240" w:h="15840"/>
          <w:pgMar w:top="941" w:right="1440" w:bottom="1256" w:left="2160" w:header="720" w:footer="1200" w:gutter="0"/>
          <w:cols w:space="720"/>
          <w:docGrid w:linePitch="360"/>
        </w:sectPr>
      </w:pPr>
      <w:r>
        <w:rPr>
          <w:rFonts w:ascii="Arial" w:hAnsi="Arial"/>
          <w:b/>
          <w:sz w:val="24"/>
        </w:rPr>
        <w:t>Version: (1.1)</w:t>
      </w:r>
      <w:r>
        <w:rPr>
          <w:rFonts w:ascii="Arial" w:hAnsi="Arial"/>
          <w:b/>
          <w:sz w:val="24"/>
        </w:rPr>
        <w:tab/>
        <w:t>Date: (06/15/2012)</w:t>
      </w: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D477C0" w:rsidRDefault="00D477C0">
      <w:pPr>
        <w:jc w:val="center"/>
        <w:rPr>
          <w:b/>
          <w:sz w:val="24"/>
          <w:szCs w:val="24"/>
          <w:u w:val="single"/>
        </w:rPr>
      </w:pPr>
      <w:r>
        <w:rPr>
          <w:b/>
          <w:sz w:val="24"/>
          <w:szCs w:val="24"/>
          <w:u w:val="single"/>
        </w:rPr>
        <w:t>Document History and Distribution</w:t>
      </w:r>
    </w:p>
    <w:p w:rsidR="00D477C0" w:rsidRDefault="00D477C0">
      <w:pPr>
        <w:pStyle w:val="BodyText1"/>
      </w:pPr>
    </w:p>
    <w:p w:rsidR="00D477C0" w:rsidRDefault="00D477C0">
      <w:pPr>
        <w:pStyle w:val="Subtitle"/>
      </w:pPr>
    </w:p>
    <w:p w:rsidR="00D477C0" w:rsidRDefault="00D477C0">
      <w:pPr>
        <w:pStyle w:val="Subtitle"/>
      </w:pPr>
    </w:p>
    <w:p w:rsidR="00D477C0" w:rsidRDefault="00D477C0">
      <w:pPr>
        <w:pStyle w:val="Subtitle"/>
        <w:numPr>
          <w:ilvl w:val="0"/>
          <w:numId w:val="2"/>
        </w:numPr>
      </w:pPr>
      <w:r>
        <w:t>Revision History</w:t>
      </w:r>
    </w:p>
    <w:p w:rsidR="00D477C0" w:rsidRDefault="00D477C0">
      <w:pPr>
        <w:pStyle w:val="BodyText1"/>
      </w:pPr>
    </w:p>
    <w:tbl>
      <w:tblPr>
        <w:tblW w:w="0" w:type="auto"/>
        <w:tblInd w:w="633" w:type="dxa"/>
        <w:tblLayout w:type="fixed"/>
        <w:tblLook w:val="0000"/>
      </w:tblPr>
      <w:tblGrid>
        <w:gridCol w:w="1440"/>
        <w:gridCol w:w="1725"/>
        <w:gridCol w:w="3685"/>
        <w:gridCol w:w="1820"/>
      </w:tblGrid>
      <w:tr w:rsidR="00D477C0" w:rsidTr="0025268E">
        <w:tc>
          <w:tcPr>
            <w:tcW w:w="1440" w:type="dxa"/>
            <w:tcBorders>
              <w:top w:val="single" w:sz="4" w:space="0" w:color="000000"/>
              <w:left w:val="single" w:sz="4" w:space="0" w:color="000000"/>
              <w:bottom w:val="single" w:sz="4" w:space="0" w:color="000000"/>
            </w:tcBorders>
            <w:shd w:val="clear" w:color="auto" w:fill="auto"/>
          </w:tcPr>
          <w:p w:rsidR="00D477C0" w:rsidRDefault="00D477C0">
            <w:pPr>
              <w:pStyle w:val="TableHeading"/>
              <w:snapToGrid w:val="0"/>
            </w:pPr>
            <w:r>
              <w:t>Revision #</w:t>
            </w:r>
          </w:p>
        </w:tc>
        <w:tc>
          <w:tcPr>
            <w:tcW w:w="1725" w:type="dxa"/>
            <w:tcBorders>
              <w:top w:val="single" w:sz="4" w:space="0" w:color="000000"/>
              <w:left w:val="single" w:sz="4" w:space="0" w:color="000000"/>
              <w:bottom w:val="single" w:sz="4" w:space="0" w:color="000000"/>
            </w:tcBorders>
            <w:shd w:val="clear" w:color="auto" w:fill="auto"/>
          </w:tcPr>
          <w:p w:rsidR="00D477C0" w:rsidRDefault="00D477C0">
            <w:pPr>
              <w:pStyle w:val="TableHeading"/>
              <w:snapToGrid w:val="0"/>
            </w:pPr>
            <w:r>
              <w:t>Revision Date</w:t>
            </w:r>
          </w:p>
        </w:tc>
        <w:tc>
          <w:tcPr>
            <w:tcW w:w="3685" w:type="dxa"/>
            <w:tcBorders>
              <w:top w:val="single" w:sz="4" w:space="0" w:color="000000"/>
              <w:left w:val="single" w:sz="4" w:space="0" w:color="000000"/>
              <w:bottom w:val="single" w:sz="4" w:space="0" w:color="000000"/>
            </w:tcBorders>
            <w:shd w:val="clear" w:color="auto" w:fill="auto"/>
          </w:tcPr>
          <w:p w:rsidR="00D477C0" w:rsidRDefault="00D477C0">
            <w:pPr>
              <w:pStyle w:val="BodyText1"/>
              <w:snapToGrid w:val="0"/>
              <w:rPr>
                <w:rFonts w:ascii="Arial Narrow" w:hAnsi="Arial Narrow"/>
                <w:b/>
                <w:bCs/>
              </w:rPr>
            </w:pPr>
            <w:r>
              <w:rPr>
                <w:rFonts w:ascii="Arial Narrow" w:hAnsi="Arial Narrow"/>
                <w:b/>
                <w:bCs/>
              </w:rPr>
              <w:t>Description of Change</w:t>
            </w:r>
          </w:p>
        </w:tc>
        <w:tc>
          <w:tcPr>
            <w:tcW w:w="1820" w:type="dxa"/>
            <w:tcBorders>
              <w:top w:val="single" w:sz="4" w:space="0" w:color="000000"/>
              <w:left w:val="single" w:sz="4" w:space="0" w:color="000000"/>
              <w:bottom w:val="single" w:sz="4" w:space="0" w:color="000000"/>
              <w:right w:val="single" w:sz="4" w:space="0" w:color="000000"/>
            </w:tcBorders>
            <w:shd w:val="clear" w:color="auto" w:fill="auto"/>
          </w:tcPr>
          <w:p w:rsidR="00D477C0" w:rsidRDefault="00D477C0">
            <w:pPr>
              <w:pStyle w:val="BodyText1"/>
              <w:snapToGrid w:val="0"/>
              <w:rPr>
                <w:rFonts w:ascii="Arial Narrow" w:hAnsi="Arial Narrow"/>
                <w:b/>
                <w:bCs/>
              </w:rPr>
            </w:pPr>
            <w:r>
              <w:rPr>
                <w:rFonts w:ascii="Arial Narrow" w:hAnsi="Arial Narrow"/>
                <w:b/>
                <w:bCs/>
              </w:rPr>
              <w:t>Author</w:t>
            </w:r>
          </w:p>
        </w:tc>
      </w:tr>
      <w:tr w:rsidR="00D477C0" w:rsidTr="0025268E">
        <w:tc>
          <w:tcPr>
            <w:tcW w:w="1440" w:type="dxa"/>
            <w:tcBorders>
              <w:top w:val="single" w:sz="4" w:space="0" w:color="000000"/>
              <w:left w:val="single" w:sz="4" w:space="0" w:color="000000"/>
              <w:bottom w:val="single" w:sz="4" w:space="0" w:color="000000"/>
            </w:tcBorders>
            <w:shd w:val="clear" w:color="auto" w:fill="auto"/>
          </w:tcPr>
          <w:p w:rsidR="00D477C0" w:rsidRDefault="0025268E">
            <w:pPr>
              <w:pStyle w:val="BodyText1"/>
              <w:snapToGrid w:val="0"/>
            </w:pPr>
            <w:r>
              <w:t>Version 1.1</w:t>
            </w:r>
          </w:p>
        </w:tc>
        <w:tc>
          <w:tcPr>
            <w:tcW w:w="1725" w:type="dxa"/>
            <w:tcBorders>
              <w:top w:val="single" w:sz="4" w:space="0" w:color="000000"/>
              <w:left w:val="single" w:sz="4" w:space="0" w:color="000000"/>
              <w:bottom w:val="single" w:sz="4" w:space="0" w:color="000000"/>
            </w:tcBorders>
            <w:shd w:val="clear" w:color="auto" w:fill="auto"/>
          </w:tcPr>
          <w:p w:rsidR="00D477C0" w:rsidRDefault="0025268E">
            <w:pPr>
              <w:pStyle w:val="BodyText1"/>
              <w:snapToGrid w:val="0"/>
            </w:pPr>
            <w:r>
              <w:t>15/06/2012</w:t>
            </w:r>
          </w:p>
        </w:tc>
        <w:tc>
          <w:tcPr>
            <w:tcW w:w="3685" w:type="dxa"/>
            <w:tcBorders>
              <w:top w:val="single" w:sz="4" w:space="0" w:color="000000"/>
              <w:left w:val="single" w:sz="4" w:space="0" w:color="000000"/>
              <w:bottom w:val="single" w:sz="4" w:space="0" w:color="000000"/>
            </w:tcBorders>
            <w:shd w:val="clear" w:color="auto" w:fill="auto"/>
          </w:tcPr>
          <w:p w:rsidR="00D477C0" w:rsidRDefault="0025268E">
            <w:pPr>
              <w:pStyle w:val="BodyText1"/>
              <w:snapToGrid w:val="0"/>
            </w:pPr>
            <w:r>
              <w:t>Test Plan</w:t>
            </w:r>
          </w:p>
        </w:tc>
        <w:tc>
          <w:tcPr>
            <w:tcW w:w="1820" w:type="dxa"/>
            <w:tcBorders>
              <w:top w:val="single" w:sz="4" w:space="0" w:color="000000"/>
              <w:left w:val="single" w:sz="4" w:space="0" w:color="000000"/>
              <w:bottom w:val="single" w:sz="4" w:space="0" w:color="000000"/>
              <w:right w:val="single" w:sz="4" w:space="0" w:color="000000"/>
            </w:tcBorders>
            <w:shd w:val="clear" w:color="auto" w:fill="auto"/>
          </w:tcPr>
          <w:p w:rsidR="00D477C0" w:rsidRDefault="0025268E">
            <w:pPr>
              <w:pStyle w:val="BodyText1"/>
              <w:snapToGrid w:val="0"/>
            </w:pPr>
            <w:r>
              <w:t xml:space="preserve">Nikhil Sharma </w:t>
            </w:r>
          </w:p>
        </w:tc>
      </w:tr>
      <w:tr w:rsidR="00D477C0" w:rsidTr="0025268E">
        <w:tc>
          <w:tcPr>
            <w:tcW w:w="1440" w:type="dxa"/>
            <w:tcBorders>
              <w:top w:val="single" w:sz="4" w:space="0" w:color="000000"/>
              <w:left w:val="single" w:sz="4" w:space="0" w:color="000000"/>
              <w:bottom w:val="single" w:sz="4" w:space="0" w:color="000000"/>
            </w:tcBorders>
            <w:shd w:val="clear" w:color="auto" w:fill="auto"/>
          </w:tcPr>
          <w:p w:rsidR="00D477C0" w:rsidRDefault="00D477C0">
            <w:pPr>
              <w:pStyle w:val="BodyText1"/>
              <w:snapToGrid w:val="0"/>
            </w:pPr>
          </w:p>
        </w:tc>
        <w:tc>
          <w:tcPr>
            <w:tcW w:w="1725" w:type="dxa"/>
            <w:tcBorders>
              <w:top w:val="single" w:sz="4" w:space="0" w:color="000000"/>
              <w:left w:val="single" w:sz="4" w:space="0" w:color="000000"/>
              <w:bottom w:val="single" w:sz="4" w:space="0" w:color="000000"/>
            </w:tcBorders>
            <w:shd w:val="clear" w:color="auto" w:fill="auto"/>
          </w:tcPr>
          <w:p w:rsidR="00D477C0" w:rsidRDefault="00D477C0">
            <w:pPr>
              <w:pStyle w:val="BodyText1"/>
              <w:snapToGrid w:val="0"/>
            </w:pPr>
          </w:p>
        </w:tc>
        <w:tc>
          <w:tcPr>
            <w:tcW w:w="3685" w:type="dxa"/>
            <w:tcBorders>
              <w:top w:val="single" w:sz="4" w:space="0" w:color="000000"/>
              <w:left w:val="single" w:sz="4" w:space="0" w:color="000000"/>
              <w:bottom w:val="single" w:sz="4" w:space="0" w:color="000000"/>
            </w:tcBorders>
            <w:shd w:val="clear" w:color="auto" w:fill="auto"/>
          </w:tcPr>
          <w:p w:rsidR="00D477C0" w:rsidRDefault="00D477C0">
            <w:pPr>
              <w:pStyle w:val="BodyText1"/>
              <w:snapToGrid w:val="0"/>
            </w:pPr>
          </w:p>
        </w:tc>
        <w:tc>
          <w:tcPr>
            <w:tcW w:w="1820" w:type="dxa"/>
            <w:tcBorders>
              <w:top w:val="single" w:sz="4" w:space="0" w:color="000000"/>
              <w:left w:val="single" w:sz="4" w:space="0" w:color="000000"/>
              <w:bottom w:val="single" w:sz="4" w:space="0" w:color="000000"/>
              <w:right w:val="single" w:sz="4" w:space="0" w:color="000000"/>
            </w:tcBorders>
            <w:shd w:val="clear" w:color="auto" w:fill="auto"/>
          </w:tcPr>
          <w:p w:rsidR="00D477C0" w:rsidRDefault="00D477C0">
            <w:pPr>
              <w:pStyle w:val="BodyText1"/>
              <w:snapToGrid w:val="0"/>
            </w:pPr>
          </w:p>
        </w:tc>
      </w:tr>
    </w:tbl>
    <w:p w:rsidR="00D477C0" w:rsidRDefault="00D477C0">
      <w:pPr>
        <w:pStyle w:val="Subtitle"/>
      </w:pPr>
    </w:p>
    <w:p w:rsidR="00D477C0" w:rsidRDefault="00D477C0">
      <w:pPr>
        <w:pStyle w:val="Subtitle"/>
      </w:pPr>
    </w:p>
    <w:p w:rsidR="00D477C0" w:rsidRDefault="00D477C0">
      <w:pPr>
        <w:pStyle w:val="Subtitle"/>
      </w:pPr>
    </w:p>
    <w:p w:rsidR="00D477C0" w:rsidRDefault="00D477C0">
      <w:pPr>
        <w:pStyle w:val="Subtitle"/>
      </w:pPr>
    </w:p>
    <w:p w:rsidR="00D477C0" w:rsidRDefault="00D477C0">
      <w:pPr>
        <w:pStyle w:val="Subtitle"/>
      </w:pPr>
    </w:p>
    <w:p w:rsidR="00D477C0" w:rsidRDefault="00D477C0">
      <w:pPr>
        <w:pStyle w:val="Subtitle"/>
        <w:numPr>
          <w:ilvl w:val="0"/>
          <w:numId w:val="2"/>
        </w:numPr>
      </w:pPr>
      <w:r>
        <w:t>Distribution</w:t>
      </w:r>
    </w:p>
    <w:p w:rsidR="00D477C0" w:rsidRDefault="00D477C0">
      <w:pPr>
        <w:pStyle w:val="BodyText1"/>
      </w:pPr>
    </w:p>
    <w:tbl>
      <w:tblPr>
        <w:tblW w:w="0" w:type="auto"/>
        <w:tblInd w:w="633" w:type="dxa"/>
        <w:tblLayout w:type="fixed"/>
        <w:tblLook w:val="0000"/>
      </w:tblPr>
      <w:tblGrid>
        <w:gridCol w:w="3240"/>
        <w:gridCol w:w="3240"/>
        <w:gridCol w:w="2190"/>
      </w:tblGrid>
      <w:tr w:rsidR="00D477C0">
        <w:tc>
          <w:tcPr>
            <w:tcW w:w="3240" w:type="dxa"/>
            <w:tcBorders>
              <w:top w:val="single" w:sz="4" w:space="0" w:color="000000"/>
              <w:left w:val="single" w:sz="4" w:space="0" w:color="000000"/>
              <w:bottom w:val="single" w:sz="4" w:space="0" w:color="000000"/>
            </w:tcBorders>
            <w:shd w:val="clear" w:color="auto" w:fill="auto"/>
          </w:tcPr>
          <w:p w:rsidR="00D477C0" w:rsidRDefault="00D477C0">
            <w:pPr>
              <w:pStyle w:val="TableHeading"/>
              <w:snapToGrid w:val="0"/>
            </w:pPr>
            <w:r>
              <w:t>Recipient Name</w:t>
            </w:r>
          </w:p>
        </w:tc>
        <w:tc>
          <w:tcPr>
            <w:tcW w:w="3240" w:type="dxa"/>
            <w:tcBorders>
              <w:top w:val="single" w:sz="4" w:space="0" w:color="000000"/>
              <w:left w:val="single" w:sz="4" w:space="0" w:color="000000"/>
              <w:bottom w:val="single" w:sz="4" w:space="0" w:color="000000"/>
            </w:tcBorders>
            <w:shd w:val="clear" w:color="auto" w:fill="auto"/>
          </w:tcPr>
          <w:p w:rsidR="00D477C0" w:rsidRDefault="00D477C0">
            <w:pPr>
              <w:pStyle w:val="TableHeading"/>
              <w:snapToGrid w:val="0"/>
            </w:pPr>
            <w:r>
              <w:t>Recipient Organization</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D477C0" w:rsidRDefault="00D477C0">
            <w:pPr>
              <w:pStyle w:val="BodyText1"/>
              <w:snapToGrid w:val="0"/>
              <w:rPr>
                <w:rFonts w:ascii="Arial Narrow" w:hAnsi="Arial Narrow"/>
                <w:b/>
                <w:bCs/>
              </w:rPr>
            </w:pPr>
            <w:r>
              <w:rPr>
                <w:rFonts w:ascii="Arial Narrow" w:hAnsi="Arial Narrow"/>
                <w:b/>
                <w:bCs/>
              </w:rPr>
              <w:t>Distribution Method</w:t>
            </w:r>
          </w:p>
        </w:tc>
      </w:tr>
      <w:tr w:rsidR="00D477C0">
        <w:tc>
          <w:tcPr>
            <w:tcW w:w="3240" w:type="dxa"/>
            <w:tcBorders>
              <w:top w:val="single" w:sz="4" w:space="0" w:color="000000"/>
              <w:left w:val="single" w:sz="4" w:space="0" w:color="000000"/>
              <w:bottom w:val="single" w:sz="4" w:space="0" w:color="000000"/>
            </w:tcBorders>
            <w:shd w:val="clear" w:color="auto" w:fill="auto"/>
          </w:tcPr>
          <w:p w:rsidR="00D477C0" w:rsidRDefault="0025268E">
            <w:pPr>
              <w:pStyle w:val="BodyText1"/>
              <w:snapToGrid w:val="0"/>
            </w:pPr>
            <w:proofErr w:type="spellStart"/>
            <w:r>
              <w:t>Rohith</w:t>
            </w:r>
            <w:proofErr w:type="spellEnd"/>
            <w:r>
              <w:t xml:space="preserve"> G</w:t>
            </w:r>
          </w:p>
        </w:tc>
        <w:tc>
          <w:tcPr>
            <w:tcW w:w="3240" w:type="dxa"/>
            <w:tcBorders>
              <w:top w:val="single" w:sz="4" w:space="0" w:color="000000"/>
              <w:left w:val="single" w:sz="4" w:space="0" w:color="000000"/>
              <w:bottom w:val="single" w:sz="4" w:space="0" w:color="000000"/>
            </w:tcBorders>
            <w:shd w:val="clear" w:color="auto" w:fill="auto"/>
          </w:tcPr>
          <w:p w:rsidR="00D477C0" w:rsidRDefault="0025268E">
            <w:pPr>
              <w:pStyle w:val="BodyText1"/>
              <w:snapToGrid w:val="0"/>
            </w:pPr>
            <w:r>
              <w:t>C-DAC</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D477C0" w:rsidRDefault="00D477C0">
            <w:pPr>
              <w:pStyle w:val="BodyText1"/>
              <w:snapToGrid w:val="0"/>
            </w:pPr>
          </w:p>
        </w:tc>
      </w:tr>
      <w:tr w:rsidR="00D477C0">
        <w:tc>
          <w:tcPr>
            <w:tcW w:w="3240" w:type="dxa"/>
            <w:tcBorders>
              <w:top w:val="single" w:sz="4" w:space="0" w:color="000000"/>
              <w:left w:val="single" w:sz="4" w:space="0" w:color="000000"/>
              <w:bottom w:val="single" w:sz="4" w:space="0" w:color="000000"/>
            </w:tcBorders>
            <w:shd w:val="clear" w:color="auto" w:fill="auto"/>
          </w:tcPr>
          <w:p w:rsidR="00D477C0" w:rsidRDefault="0025268E">
            <w:pPr>
              <w:pStyle w:val="BodyText1"/>
              <w:snapToGrid w:val="0"/>
            </w:pPr>
            <w:r>
              <w:t>Nikhil Sharma</w:t>
            </w:r>
          </w:p>
        </w:tc>
        <w:tc>
          <w:tcPr>
            <w:tcW w:w="3240" w:type="dxa"/>
            <w:tcBorders>
              <w:top w:val="single" w:sz="4" w:space="0" w:color="000000"/>
              <w:left w:val="single" w:sz="4" w:space="0" w:color="000000"/>
              <w:bottom w:val="single" w:sz="4" w:space="0" w:color="000000"/>
            </w:tcBorders>
            <w:shd w:val="clear" w:color="auto" w:fill="auto"/>
          </w:tcPr>
          <w:p w:rsidR="00D477C0" w:rsidRDefault="0025268E">
            <w:pPr>
              <w:pStyle w:val="BodyText1"/>
              <w:snapToGrid w:val="0"/>
            </w:pPr>
            <w:r>
              <w:t>C-DAC</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D477C0" w:rsidRDefault="00D477C0">
            <w:pPr>
              <w:pStyle w:val="BodyText1"/>
              <w:snapToGrid w:val="0"/>
            </w:pPr>
          </w:p>
        </w:tc>
      </w:tr>
      <w:tr w:rsidR="00D477C0">
        <w:tc>
          <w:tcPr>
            <w:tcW w:w="3240" w:type="dxa"/>
            <w:tcBorders>
              <w:top w:val="single" w:sz="4" w:space="0" w:color="000000"/>
              <w:left w:val="single" w:sz="4" w:space="0" w:color="000000"/>
              <w:bottom w:val="single" w:sz="4" w:space="0" w:color="000000"/>
            </w:tcBorders>
            <w:shd w:val="clear" w:color="auto" w:fill="auto"/>
          </w:tcPr>
          <w:p w:rsidR="00D477C0" w:rsidRDefault="00D477C0">
            <w:pPr>
              <w:pStyle w:val="BodyText1"/>
              <w:snapToGrid w:val="0"/>
            </w:pPr>
          </w:p>
        </w:tc>
        <w:tc>
          <w:tcPr>
            <w:tcW w:w="3240" w:type="dxa"/>
            <w:tcBorders>
              <w:top w:val="single" w:sz="4" w:space="0" w:color="000000"/>
              <w:left w:val="single" w:sz="4" w:space="0" w:color="000000"/>
              <w:bottom w:val="single" w:sz="4" w:space="0" w:color="000000"/>
            </w:tcBorders>
            <w:shd w:val="clear" w:color="auto" w:fill="auto"/>
          </w:tcPr>
          <w:p w:rsidR="00D477C0" w:rsidRDefault="00D477C0">
            <w:pPr>
              <w:pStyle w:val="BodyText1"/>
              <w:snapToGrid w:val="0"/>
            </w:pP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D477C0" w:rsidRDefault="00D477C0">
            <w:pPr>
              <w:pStyle w:val="BodyText1"/>
              <w:snapToGrid w:val="0"/>
            </w:pPr>
          </w:p>
        </w:tc>
      </w:tr>
      <w:tr w:rsidR="00D477C0">
        <w:tc>
          <w:tcPr>
            <w:tcW w:w="3240" w:type="dxa"/>
            <w:tcBorders>
              <w:top w:val="single" w:sz="4" w:space="0" w:color="000000"/>
              <w:left w:val="single" w:sz="4" w:space="0" w:color="000000"/>
              <w:bottom w:val="single" w:sz="4" w:space="0" w:color="000000"/>
            </w:tcBorders>
            <w:shd w:val="clear" w:color="auto" w:fill="auto"/>
          </w:tcPr>
          <w:p w:rsidR="00D477C0" w:rsidRDefault="00D477C0">
            <w:pPr>
              <w:pStyle w:val="BodyText1"/>
              <w:snapToGrid w:val="0"/>
            </w:pPr>
          </w:p>
        </w:tc>
        <w:tc>
          <w:tcPr>
            <w:tcW w:w="3240" w:type="dxa"/>
            <w:tcBorders>
              <w:top w:val="single" w:sz="4" w:space="0" w:color="000000"/>
              <w:left w:val="single" w:sz="4" w:space="0" w:color="000000"/>
              <w:bottom w:val="single" w:sz="4" w:space="0" w:color="000000"/>
            </w:tcBorders>
            <w:shd w:val="clear" w:color="auto" w:fill="auto"/>
          </w:tcPr>
          <w:p w:rsidR="00D477C0" w:rsidRDefault="00D477C0">
            <w:pPr>
              <w:pStyle w:val="BodyText1"/>
              <w:snapToGrid w:val="0"/>
            </w:pP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D477C0" w:rsidRDefault="00D477C0">
            <w:pPr>
              <w:pStyle w:val="BodyText1"/>
              <w:snapToGrid w:val="0"/>
            </w:pPr>
          </w:p>
        </w:tc>
      </w:tr>
      <w:tr w:rsidR="00D477C0">
        <w:tc>
          <w:tcPr>
            <w:tcW w:w="3240" w:type="dxa"/>
            <w:tcBorders>
              <w:top w:val="single" w:sz="4" w:space="0" w:color="000000"/>
              <w:left w:val="single" w:sz="4" w:space="0" w:color="000000"/>
              <w:bottom w:val="single" w:sz="4" w:space="0" w:color="000000"/>
            </w:tcBorders>
            <w:shd w:val="clear" w:color="auto" w:fill="auto"/>
          </w:tcPr>
          <w:p w:rsidR="00D477C0" w:rsidRDefault="00D477C0">
            <w:pPr>
              <w:pStyle w:val="BodyText1"/>
              <w:snapToGrid w:val="0"/>
            </w:pPr>
          </w:p>
        </w:tc>
        <w:tc>
          <w:tcPr>
            <w:tcW w:w="3240" w:type="dxa"/>
            <w:tcBorders>
              <w:top w:val="single" w:sz="4" w:space="0" w:color="000000"/>
              <w:left w:val="single" w:sz="4" w:space="0" w:color="000000"/>
              <w:bottom w:val="single" w:sz="4" w:space="0" w:color="000000"/>
            </w:tcBorders>
            <w:shd w:val="clear" w:color="auto" w:fill="auto"/>
          </w:tcPr>
          <w:p w:rsidR="00D477C0" w:rsidRDefault="00D477C0">
            <w:pPr>
              <w:pStyle w:val="BodyText1"/>
              <w:snapToGrid w:val="0"/>
            </w:pP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D477C0" w:rsidRDefault="00D477C0">
            <w:pPr>
              <w:pStyle w:val="BodyText1"/>
              <w:snapToGrid w:val="0"/>
            </w:pPr>
          </w:p>
        </w:tc>
      </w:tr>
      <w:tr w:rsidR="00D477C0">
        <w:tc>
          <w:tcPr>
            <w:tcW w:w="3240" w:type="dxa"/>
            <w:tcBorders>
              <w:top w:val="single" w:sz="4" w:space="0" w:color="000000"/>
              <w:left w:val="single" w:sz="4" w:space="0" w:color="000000"/>
              <w:bottom w:val="single" w:sz="4" w:space="0" w:color="000000"/>
            </w:tcBorders>
            <w:shd w:val="clear" w:color="auto" w:fill="auto"/>
          </w:tcPr>
          <w:p w:rsidR="00D477C0" w:rsidRDefault="00D477C0">
            <w:pPr>
              <w:pStyle w:val="BodyText1"/>
              <w:snapToGrid w:val="0"/>
            </w:pPr>
          </w:p>
        </w:tc>
        <w:tc>
          <w:tcPr>
            <w:tcW w:w="3240" w:type="dxa"/>
            <w:tcBorders>
              <w:top w:val="single" w:sz="4" w:space="0" w:color="000000"/>
              <w:left w:val="single" w:sz="4" w:space="0" w:color="000000"/>
              <w:bottom w:val="single" w:sz="4" w:space="0" w:color="000000"/>
            </w:tcBorders>
            <w:shd w:val="clear" w:color="auto" w:fill="auto"/>
          </w:tcPr>
          <w:p w:rsidR="00D477C0" w:rsidRDefault="00D477C0">
            <w:pPr>
              <w:pStyle w:val="BodyText1"/>
              <w:snapToGrid w:val="0"/>
            </w:pP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D477C0" w:rsidRDefault="00D477C0">
            <w:pPr>
              <w:pStyle w:val="BodyText1"/>
              <w:snapToGrid w:val="0"/>
            </w:pPr>
          </w:p>
        </w:tc>
      </w:tr>
    </w:tbl>
    <w:p w:rsidR="00D477C0" w:rsidRDefault="00D477C0">
      <w:pPr>
        <w:sectPr w:rsidR="00D477C0">
          <w:headerReference w:type="even" r:id="rId15"/>
          <w:headerReference w:type="default" r:id="rId16"/>
          <w:footerReference w:type="even" r:id="rId17"/>
          <w:footerReference w:type="default" r:id="rId18"/>
          <w:headerReference w:type="first" r:id="rId19"/>
          <w:footerReference w:type="first" r:id="rId20"/>
          <w:pgSz w:w="12240" w:h="15840"/>
          <w:pgMar w:top="776" w:right="1152" w:bottom="776" w:left="1152" w:header="720" w:footer="720" w:gutter="0"/>
          <w:cols w:space="720"/>
          <w:docGrid w:linePitch="360"/>
        </w:sectPr>
      </w:pPr>
    </w:p>
    <w:p w:rsidR="00D477C0" w:rsidRDefault="00D477C0">
      <w:pPr>
        <w:sectPr w:rsidR="00D477C0">
          <w:type w:val="continuous"/>
          <w:pgSz w:w="12240" w:h="15840"/>
          <w:pgMar w:top="776" w:right="1440" w:bottom="776" w:left="1440" w:header="720" w:footer="720" w:gutter="0"/>
          <w:cols w:space="720"/>
          <w:docGrid w:linePitch="360"/>
        </w:sectPr>
      </w:pPr>
    </w:p>
    <w:p w:rsidR="00D477C0" w:rsidRDefault="00D477C0">
      <w:pPr>
        <w:sectPr w:rsidR="00D477C0">
          <w:type w:val="continuous"/>
          <w:pgSz w:w="12240" w:h="15840"/>
          <w:pgMar w:top="776" w:right="1152" w:bottom="776" w:left="1152" w:header="720" w:footer="720" w:gutter="0"/>
          <w:cols w:space="720"/>
          <w:docGrid w:linePitch="360"/>
        </w:sectPr>
      </w:pPr>
    </w:p>
    <w:p w:rsidR="00D477C0" w:rsidRDefault="00D477C0">
      <w:pPr>
        <w:sectPr w:rsidR="00D477C0">
          <w:type w:val="continuous"/>
          <w:pgSz w:w="12240" w:h="15840"/>
          <w:pgMar w:top="776" w:right="1152" w:bottom="776" w:left="1152" w:header="720" w:footer="720" w:gutter="0"/>
          <w:cols w:space="720"/>
          <w:docGrid w:linePitch="360"/>
        </w:sectPr>
      </w:pPr>
    </w:p>
    <w:p w:rsidR="00D477C0" w:rsidRDefault="00D477C0">
      <w:pPr>
        <w:sectPr w:rsidR="00D477C0">
          <w:type w:val="continuous"/>
          <w:pgSz w:w="12240" w:h="15840"/>
          <w:pgMar w:top="776" w:right="1152" w:bottom="776" w:left="1152" w:header="720" w:footer="720" w:gutter="0"/>
          <w:cols w:space="720"/>
          <w:docGrid w:linePitch="360"/>
        </w:sectPr>
      </w:pPr>
    </w:p>
    <w:p w:rsidR="00D477C0" w:rsidRDefault="00D477C0">
      <w:pPr>
        <w:pStyle w:val="TOC1"/>
        <w:tabs>
          <w:tab w:val="right" w:leader="dot" w:pos="9360"/>
        </w:tabs>
      </w:pPr>
    </w:p>
    <w:p w:rsidR="002E4E17" w:rsidRDefault="002E4E17" w:rsidP="002E4E17"/>
    <w:p w:rsidR="002E4E17" w:rsidRDefault="002E4E17" w:rsidP="002E4E17"/>
    <w:p w:rsidR="002E4E17" w:rsidRDefault="002E4E17" w:rsidP="002E4E17"/>
    <w:p w:rsidR="002E4E17" w:rsidRDefault="002E4E17" w:rsidP="002E4E17"/>
    <w:p w:rsidR="002E4E17" w:rsidRDefault="002E4E17" w:rsidP="002E4E17"/>
    <w:p w:rsidR="002E4E17" w:rsidRDefault="002E4E17" w:rsidP="002E4E17"/>
    <w:p w:rsidR="002E4E17" w:rsidRDefault="002E4E17" w:rsidP="002E4E17"/>
    <w:p w:rsidR="002E4E17" w:rsidRDefault="002E4E17" w:rsidP="002E4E17"/>
    <w:p w:rsidR="002E4E17" w:rsidRDefault="002E4E17" w:rsidP="002E4E17"/>
    <w:p w:rsidR="002E4E17" w:rsidRDefault="002E4E17" w:rsidP="002E4E17"/>
    <w:p w:rsidR="002E4E17" w:rsidRDefault="002E4E17" w:rsidP="002E4E17"/>
    <w:p w:rsidR="002E4E17" w:rsidRDefault="002E4E17" w:rsidP="002E4E17"/>
    <w:p w:rsidR="002E4E17" w:rsidRPr="002E4E17" w:rsidRDefault="002E4E17" w:rsidP="002E4E17">
      <w:pPr>
        <w:sectPr w:rsidR="002E4E17" w:rsidRPr="002E4E17">
          <w:headerReference w:type="even" r:id="rId21"/>
          <w:headerReference w:type="default" r:id="rId22"/>
          <w:footerReference w:type="even" r:id="rId23"/>
          <w:footerReference w:type="default" r:id="rId24"/>
          <w:headerReference w:type="first" r:id="rId25"/>
          <w:footerReference w:type="first" r:id="rId26"/>
          <w:type w:val="continuous"/>
          <w:pgSz w:w="12240" w:h="15840"/>
          <w:pgMar w:top="776" w:right="1440" w:bottom="1256" w:left="1440" w:header="720" w:footer="1200" w:gutter="0"/>
          <w:cols w:space="720"/>
          <w:docGrid w:linePitch="360"/>
        </w:sect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Pr>
          <w:sz w:val="24"/>
        </w:rPr>
        <w:lastRenderedPageBreak/>
        <w:tab/>
      </w: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D477C0" w:rsidRDefault="00D477C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D477C0" w:rsidRDefault="00D477C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D477C0" w:rsidRDefault="00D477C0">
      <w:pPr>
        <w:sectPr w:rsidR="00D477C0">
          <w:type w:val="continuous"/>
          <w:pgSz w:w="12240" w:h="15840"/>
          <w:pgMar w:top="776" w:right="1440" w:bottom="1256" w:left="1440" w:header="720" w:footer="1200" w:gutter="0"/>
          <w:cols w:space="720"/>
          <w:docGrid w:linePitch="360"/>
        </w:sectPr>
      </w:pPr>
    </w:p>
    <w:p w:rsidR="00D477C0" w:rsidRDefault="00D477C0">
      <w:pPr>
        <w:sectPr w:rsidR="00D477C0">
          <w:type w:val="continuous"/>
          <w:pgSz w:w="12240" w:h="15840"/>
          <w:pgMar w:top="776" w:right="1440" w:bottom="1256" w:left="1440" w:header="720" w:footer="1200" w:gutter="0"/>
          <w:cols w:space="720"/>
          <w:docGrid w:linePitch="360"/>
        </w:sectPr>
      </w:pPr>
    </w:p>
    <w:sdt>
      <w:sdtPr>
        <w:rPr>
          <w:rFonts w:ascii="Times New Roman" w:eastAsia="Times New Roman" w:hAnsi="Times New Roman" w:cs="Times New Roman"/>
          <w:b w:val="0"/>
          <w:bCs w:val="0"/>
          <w:color w:val="auto"/>
          <w:sz w:val="20"/>
          <w:szCs w:val="20"/>
          <w:lang w:eastAsia="ar-SA"/>
        </w:rPr>
        <w:id w:val="11218689"/>
        <w:docPartObj>
          <w:docPartGallery w:val="Table of Contents"/>
          <w:docPartUnique/>
        </w:docPartObj>
      </w:sdtPr>
      <w:sdtContent>
        <w:p w:rsidR="00677915" w:rsidRDefault="00677915">
          <w:pPr>
            <w:pStyle w:val="TOCHeading"/>
          </w:pPr>
          <w:r>
            <w:t>Contents</w:t>
          </w:r>
        </w:p>
        <w:p w:rsidR="00677915" w:rsidRDefault="00B65E4C">
          <w:pPr>
            <w:pStyle w:val="TOC1"/>
            <w:tabs>
              <w:tab w:val="left" w:pos="400"/>
              <w:tab w:val="right" w:leader="hyphen" w:pos="9350"/>
            </w:tabs>
            <w:rPr>
              <w:rFonts w:asciiTheme="minorHAnsi" w:eastAsiaTheme="minorEastAsia" w:hAnsiTheme="minorHAnsi" w:cstheme="minorBidi"/>
              <w:b w:val="0"/>
              <w:bCs w:val="0"/>
              <w:caps w:val="0"/>
              <w:noProof/>
              <w:sz w:val="22"/>
              <w:szCs w:val="22"/>
              <w:lang w:eastAsia="en-US"/>
            </w:rPr>
          </w:pPr>
          <w:r w:rsidRPr="00B65E4C">
            <w:fldChar w:fldCharType="begin"/>
          </w:r>
          <w:r w:rsidR="00677915">
            <w:instrText xml:space="preserve"> TOC \o "1-3" \h \z \u </w:instrText>
          </w:r>
          <w:r w:rsidRPr="00B65E4C">
            <w:fldChar w:fldCharType="separate"/>
          </w:r>
          <w:hyperlink w:anchor="_Toc327529790" w:history="1">
            <w:r w:rsidR="00677915" w:rsidRPr="005975AB">
              <w:rPr>
                <w:rStyle w:val="Hyperlink"/>
                <w:rFonts w:ascii="Arial" w:hAnsi="Arial"/>
                <w:noProof/>
              </w:rPr>
              <w:t>1.</w:t>
            </w:r>
            <w:r w:rsidR="00677915">
              <w:rPr>
                <w:rFonts w:asciiTheme="minorHAnsi" w:eastAsiaTheme="minorEastAsia" w:hAnsiTheme="minorHAnsi" w:cstheme="minorBidi"/>
                <w:b w:val="0"/>
                <w:bCs w:val="0"/>
                <w:caps w:val="0"/>
                <w:noProof/>
                <w:sz w:val="22"/>
                <w:szCs w:val="22"/>
                <w:lang w:eastAsia="en-US"/>
              </w:rPr>
              <w:tab/>
            </w:r>
            <w:r w:rsidR="00677915" w:rsidRPr="005975AB">
              <w:rPr>
                <w:rStyle w:val="Hyperlink"/>
                <w:rFonts w:ascii="Arial" w:hAnsi="Arial"/>
                <w:noProof/>
              </w:rPr>
              <w:t>Introduction</w:t>
            </w:r>
            <w:r w:rsidR="00677915">
              <w:rPr>
                <w:noProof/>
                <w:webHidden/>
              </w:rPr>
              <w:tab/>
            </w:r>
            <w:r>
              <w:rPr>
                <w:noProof/>
                <w:webHidden/>
              </w:rPr>
              <w:fldChar w:fldCharType="begin"/>
            </w:r>
            <w:r w:rsidR="00677915">
              <w:rPr>
                <w:noProof/>
                <w:webHidden/>
              </w:rPr>
              <w:instrText xml:space="preserve"> PAGEREF _Toc327529790 \h </w:instrText>
            </w:r>
            <w:r>
              <w:rPr>
                <w:noProof/>
                <w:webHidden/>
              </w:rPr>
            </w:r>
            <w:r>
              <w:rPr>
                <w:noProof/>
                <w:webHidden/>
              </w:rPr>
              <w:fldChar w:fldCharType="separate"/>
            </w:r>
            <w:r w:rsidR="008E27A5">
              <w:rPr>
                <w:noProof/>
                <w:webHidden/>
              </w:rPr>
              <w:t>1</w:t>
            </w:r>
            <w:r>
              <w:rPr>
                <w:noProof/>
                <w:webHidden/>
              </w:rPr>
              <w:fldChar w:fldCharType="end"/>
            </w:r>
          </w:hyperlink>
        </w:p>
        <w:p w:rsidR="00677915" w:rsidRDefault="00B65E4C">
          <w:pPr>
            <w:pStyle w:val="TOC1"/>
            <w:tabs>
              <w:tab w:val="left" w:pos="400"/>
              <w:tab w:val="right" w:leader="hyphen" w:pos="9350"/>
            </w:tabs>
            <w:rPr>
              <w:rFonts w:asciiTheme="minorHAnsi" w:eastAsiaTheme="minorEastAsia" w:hAnsiTheme="minorHAnsi" w:cstheme="minorBidi"/>
              <w:b w:val="0"/>
              <w:bCs w:val="0"/>
              <w:caps w:val="0"/>
              <w:noProof/>
              <w:sz w:val="22"/>
              <w:szCs w:val="22"/>
              <w:lang w:eastAsia="en-US"/>
            </w:rPr>
          </w:pPr>
          <w:hyperlink w:anchor="_Toc327529791" w:history="1">
            <w:r w:rsidR="00677915" w:rsidRPr="005975AB">
              <w:rPr>
                <w:rStyle w:val="Hyperlink"/>
                <w:rFonts w:ascii="Arial" w:hAnsi="Arial"/>
                <w:noProof/>
              </w:rPr>
              <w:t>2.</w:t>
            </w:r>
            <w:r w:rsidR="00677915">
              <w:rPr>
                <w:rFonts w:asciiTheme="minorHAnsi" w:eastAsiaTheme="minorEastAsia" w:hAnsiTheme="minorHAnsi" w:cstheme="minorBidi"/>
                <w:b w:val="0"/>
                <w:bCs w:val="0"/>
                <w:caps w:val="0"/>
                <w:noProof/>
                <w:sz w:val="22"/>
                <w:szCs w:val="22"/>
                <w:lang w:eastAsia="en-US"/>
              </w:rPr>
              <w:tab/>
            </w:r>
            <w:r w:rsidR="00677915" w:rsidRPr="005975AB">
              <w:rPr>
                <w:rStyle w:val="Hyperlink"/>
                <w:rFonts w:ascii="Arial" w:hAnsi="Arial"/>
                <w:noProof/>
              </w:rPr>
              <w:t>Test Items</w:t>
            </w:r>
            <w:r w:rsidR="00677915">
              <w:rPr>
                <w:noProof/>
                <w:webHidden/>
              </w:rPr>
              <w:tab/>
            </w:r>
            <w:r>
              <w:rPr>
                <w:noProof/>
                <w:webHidden/>
              </w:rPr>
              <w:fldChar w:fldCharType="begin"/>
            </w:r>
            <w:r w:rsidR="00677915">
              <w:rPr>
                <w:noProof/>
                <w:webHidden/>
              </w:rPr>
              <w:instrText xml:space="preserve"> PAGEREF _Toc327529791 \h </w:instrText>
            </w:r>
            <w:r>
              <w:rPr>
                <w:noProof/>
                <w:webHidden/>
              </w:rPr>
            </w:r>
            <w:r>
              <w:rPr>
                <w:noProof/>
                <w:webHidden/>
              </w:rPr>
              <w:fldChar w:fldCharType="separate"/>
            </w:r>
            <w:r w:rsidR="008E27A5">
              <w:rPr>
                <w:noProof/>
                <w:webHidden/>
              </w:rPr>
              <w:t>2</w:t>
            </w:r>
            <w:r>
              <w:rPr>
                <w:noProof/>
                <w:webHidden/>
              </w:rPr>
              <w:fldChar w:fldCharType="end"/>
            </w:r>
          </w:hyperlink>
        </w:p>
        <w:p w:rsidR="00677915" w:rsidRDefault="00B65E4C">
          <w:pPr>
            <w:pStyle w:val="TOC1"/>
            <w:tabs>
              <w:tab w:val="left" w:pos="400"/>
              <w:tab w:val="right" w:leader="hyphen" w:pos="9350"/>
            </w:tabs>
            <w:rPr>
              <w:rFonts w:asciiTheme="minorHAnsi" w:eastAsiaTheme="minorEastAsia" w:hAnsiTheme="minorHAnsi" w:cstheme="minorBidi"/>
              <w:b w:val="0"/>
              <w:bCs w:val="0"/>
              <w:caps w:val="0"/>
              <w:noProof/>
              <w:sz w:val="22"/>
              <w:szCs w:val="22"/>
              <w:lang w:eastAsia="en-US"/>
            </w:rPr>
          </w:pPr>
          <w:hyperlink w:anchor="_Toc327529792" w:history="1">
            <w:r w:rsidR="00677915" w:rsidRPr="005975AB">
              <w:rPr>
                <w:rStyle w:val="Hyperlink"/>
                <w:rFonts w:ascii="Arial" w:hAnsi="Arial"/>
                <w:noProof/>
              </w:rPr>
              <w:t>3.</w:t>
            </w:r>
            <w:r w:rsidR="00677915">
              <w:rPr>
                <w:rFonts w:asciiTheme="minorHAnsi" w:eastAsiaTheme="minorEastAsia" w:hAnsiTheme="minorHAnsi" w:cstheme="minorBidi"/>
                <w:b w:val="0"/>
                <w:bCs w:val="0"/>
                <w:caps w:val="0"/>
                <w:noProof/>
                <w:sz w:val="22"/>
                <w:szCs w:val="22"/>
                <w:lang w:eastAsia="en-US"/>
              </w:rPr>
              <w:tab/>
            </w:r>
            <w:r w:rsidR="00677915" w:rsidRPr="005975AB">
              <w:rPr>
                <w:rStyle w:val="Hyperlink"/>
                <w:rFonts w:ascii="Arial" w:hAnsi="Arial"/>
                <w:noProof/>
              </w:rPr>
              <w:t>Features To Be Tested</w:t>
            </w:r>
            <w:r w:rsidR="00677915">
              <w:rPr>
                <w:noProof/>
                <w:webHidden/>
              </w:rPr>
              <w:tab/>
            </w:r>
            <w:r>
              <w:rPr>
                <w:noProof/>
                <w:webHidden/>
              </w:rPr>
              <w:fldChar w:fldCharType="begin"/>
            </w:r>
            <w:r w:rsidR="00677915">
              <w:rPr>
                <w:noProof/>
                <w:webHidden/>
              </w:rPr>
              <w:instrText xml:space="preserve"> PAGEREF _Toc327529792 \h </w:instrText>
            </w:r>
            <w:r>
              <w:rPr>
                <w:noProof/>
                <w:webHidden/>
              </w:rPr>
            </w:r>
            <w:r>
              <w:rPr>
                <w:noProof/>
                <w:webHidden/>
              </w:rPr>
              <w:fldChar w:fldCharType="separate"/>
            </w:r>
            <w:r w:rsidR="008E27A5">
              <w:rPr>
                <w:noProof/>
                <w:webHidden/>
              </w:rPr>
              <w:t>3</w:t>
            </w:r>
            <w:r>
              <w:rPr>
                <w:noProof/>
                <w:webHidden/>
              </w:rPr>
              <w:fldChar w:fldCharType="end"/>
            </w:r>
          </w:hyperlink>
        </w:p>
        <w:p w:rsidR="00677915" w:rsidRDefault="00B65E4C">
          <w:pPr>
            <w:pStyle w:val="TOC1"/>
            <w:tabs>
              <w:tab w:val="left" w:pos="400"/>
              <w:tab w:val="right" w:leader="hyphen" w:pos="9350"/>
            </w:tabs>
            <w:rPr>
              <w:rFonts w:asciiTheme="minorHAnsi" w:eastAsiaTheme="minorEastAsia" w:hAnsiTheme="minorHAnsi" w:cstheme="minorBidi"/>
              <w:b w:val="0"/>
              <w:bCs w:val="0"/>
              <w:caps w:val="0"/>
              <w:noProof/>
              <w:sz w:val="22"/>
              <w:szCs w:val="22"/>
              <w:lang w:eastAsia="en-US"/>
            </w:rPr>
          </w:pPr>
          <w:hyperlink w:anchor="_Toc327529793" w:history="1">
            <w:r w:rsidR="00677915" w:rsidRPr="005975AB">
              <w:rPr>
                <w:rStyle w:val="Hyperlink"/>
                <w:rFonts w:ascii="Arial" w:hAnsi="Arial"/>
                <w:noProof/>
              </w:rPr>
              <w:t>4.</w:t>
            </w:r>
            <w:r w:rsidR="00677915">
              <w:rPr>
                <w:rFonts w:asciiTheme="minorHAnsi" w:eastAsiaTheme="minorEastAsia" w:hAnsiTheme="minorHAnsi" w:cstheme="minorBidi"/>
                <w:b w:val="0"/>
                <w:bCs w:val="0"/>
                <w:caps w:val="0"/>
                <w:noProof/>
                <w:sz w:val="22"/>
                <w:szCs w:val="22"/>
                <w:lang w:eastAsia="en-US"/>
              </w:rPr>
              <w:tab/>
            </w:r>
            <w:r w:rsidR="00677915" w:rsidRPr="005975AB">
              <w:rPr>
                <w:rStyle w:val="Hyperlink"/>
                <w:rFonts w:ascii="Arial" w:hAnsi="Arial"/>
                <w:noProof/>
              </w:rPr>
              <w:t>Features Not To Be Tested</w:t>
            </w:r>
            <w:r w:rsidR="00677915">
              <w:rPr>
                <w:noProof/>
                <w:webHidden/>
              </w:rPr>
              <w:tab/>
            </w:r>
            <w:r>
              <w:rPr>
                <w:noProof/>
                <w:webHidden/>
              </w:rPr>
              <w:fldChar w:fldCharType="begin"/>
            </w:r>
            <w:r w:rsidR="00677915">
              <w:rPr>
                <w:noProof/>
                <w:webHidden/>
              </w:rPr>
              <w:instrText xml:space="preserve"> PAGEREF _Toc327529793 \h </w:instrText>
            </w:r>
            <w:r>
              <w:rPr>
                <w:noProof/>
                <w:webHidden/>
              </w:rPr>
            </w:r>
            <w:r>
              <w:rPr>
                <w:noProof/>
                <w:webHidden/>
              </w:rPr>
              <w:fldChar w:fldCharType="separate"/>
            </w:r>
            <w:r w:rsidR="008E27A5">
              <w:rPr>
                <w:noProof/>
                <w:webHidden/>
              </w:rPr>
              <w:t>3</w:t>
            </w:r>
            <w:r>
              <w:rPr>
                <w:noProof/>
                <w:webHidden/>
              </w:rPr>
              <w:fldChar w:fldCharType="end"/>
            </w:r>
          </w:hyperlink>
        </w:p>
        <w:p w:rsidR="00677915" w:rsidRDefault="00B65E4C">
          <w:pPr>
            <w:pStyle w:val="TOC1"/>
            <w:tabs>
              <w:tab w:val="left" w:pos="400"/>
              <w:tab w:val="right" w:leader="hyphen" w:pos="9350"/>
            </w:tabs>
            <w:rPr>
              <w:rFonts w:asciiTheme="minorHAnsi" w:eastAsiaTheme="minorEastAsia" w:hAnsiTheme="minorHAnsi" w:cstheme="minorBidi"/>
              <w:b w:val="0"/>
              <w:bCs w:val="0"/>
              <w:caps w:val="0"/>
              <w:noProof/>
              <w:sz w:val="22"/>
              <w:szCs w:val="22"/>
              <w:lang w:eastAsia="en-US"/>
            </w:rPr>
          </w:pPr>
          <w:hyperlink w:anchor="_Toc327529794" w:history="1">
            <w:r w:rsidR="00677915" w:rsidRPr="005975AB">
              <w:rPr>
                <w:rStyle w:val="Hyperlink"/>
                <w:rFonts w:ascii="Arial" w:hAnsi="Arial"/>
                <w:noProof/>
              </w:rPr>
              <w:t>5.</w:t>
            </w:r>
            <w:r w:rsidR="00677915">
              <w:rPr>
                <w:rFonts w:asciiTheme="minorHAnsi" w:eastAsiaTheme="minorEastAsia" w:hAnsiTheme="minorHAnsi" w:cstheme="minorBidi"/>
                <w:b w:val="0"/>
                <w:bCs w:val="0"/>
                <w:caps w:val="0"/>
                <w:noProof/>
                <w:sz w:val="22"/>
                <w:szCs w:val="22"/>
                <w:lang w:eastAsia="en-US"/>
              </w:rPr>
              <w:tab/>
            </w:r>
            <w:r w:rsidR="00677915" w:rsidRPr="005975AB">
              <w:rPr>
                <w:rStyle w:val="Hyperlink"/>
                <w:rFonts w:ascii="Arial" w:hAnsi="Arial"/>
                <w:noProof/>
              </w:rPr>
              <w:t>Approach</w:t>
            </w:r>
            <w:r w:rsidR="00677915">
              <w:rPr>
                <w:noProof/>
                <w:webHidden/>
              </w:rPr>
              <w:tab/>
            </w:r>
            <w:r>
              <w:rPr>
                <w:noProof/>
                <w:webHidden/>
              </w:rPr>
              <w:fldChar w:fldCharType="begin"/>
            </w:r>
            <w:r w:rsidR="00677915">
              <w:rPr>
                <w:noProof/>
                <w:webHidden/>
              </w:rPr>
              <w:instrText xml:space="preserve"> PAGEREF _Toc327529794 \h </w:instrText>
            </w:r>
            <w:r>
              <w:rPr>
                <w:noProof/>
                <w:webHidden/>
              </w:rPr>
            </w:r>
            <w:r>
              <w:rPr>
                <w:noProof/>
                <w:webHidden/>
              </w:rPr>
              <w:fldChar w:fldCharType="separate"/>
            </w:r>
            <w:r w:rsidR="008E27A5">
              <w:rPr>
                <w:noProof/>
                <w:webHidden/>
              </w:rPr>
              <w:t>3</w:t>
            </w:r>
            <w:r>
              <w:rPr>
                <w:noProof/>
                <w:webHidden/>
              </w:rPr>
              <w:fldChar w:fldCharType="end"/>
            </w:r>
          </w:hyperlink>
        </w:p>
        <w:p w:rsidR="00677915" w:rsidRDefault="00B65E4C">
          <w:pPr>
            <w:pStyle w:val="TOC1"/>
            <w:tabs>
              <w:tab w:val="left" w:pos="400"/>
              <w:tab w:val="right" w:leader="hyphen" w:pos="9350"/>
            </w:tabs>
            <w:rPr>
              <w:rFonts w:asciiTheme="minorHAnsi" w:eastAsiaTheme="minorEastAsia" w:hAnsiTheme="minorHAnsi" w:cstheme="minorBidi"/>
              <w:b w:val="0"/>
              <w:bCs w:val="0"/>
              <w:caps w:val="0"/>
              <w:noProof/>
              <w:sz w:val="22"/>
              <w:szCs w:val="22"/>
              <w:lang w:eastAsia="en-US"/>
            </w:rPr>
          </w:pPr>
          <w:hyperlink w:anchor="_Toc327529795" w:history="1">
            <w:r w:rsidR="00677915" w:rsidRPr="005975AB">
              <w:rPr>
                <w:rStyle w:val="Hyperlink"/>
                <w:rFonts w:ascii="Arial" w:hAnsi="Arial"/>
                <w:noProof/>
              </w:rPr>
              <w:t>6.</w:t>
            </w:r>
            <w:r w:rsidR="00677915">
              <w:rPr>
                <w:rFonts w:asciiTheme="minorHAnsi" w:eastAsiaTheme="minorEastAsia" w:hAnsiTheme="minorHAnsi" w:cstheme="minorBidi"/>
                <w:b w:val="0"/>
                <w:bCs w:val="0"/>
                <w:caps w:val="0"/>
                <w:noProof/>
                <w:sz w:val="22"/>
                <w:szCs w:val="22"/>
                <w:lang w:eastAsia="en-US"/>
              </w:rPr>
              <w:tab/>
            </w:r>
            <w:r w:rsidR="00677915" w:rsidRPr="005975AB">
              <w:rPr>
                <w:rStyle w:val="Hyperlink"/>
                <w:rFonts w:ascii="Arial" w:hAnsi="Arial"/>
                <w:noProof/>
              </w:rPr>
              <w:t>Pass / Fail Criteria</w:t>
            </w:r>
            <w:r w:rsidR="00677915">
              <w:rPr>
                <w:noProof/>
                <w:webHidden/>
              </w:rPr>
              <w:tab/>
            </w:r>
            <w:r>
              <w:rPr>
                <w:noProof/>
                <w:webHidden/>
              </w:rPr>
              <w:fldChar w:fldCharType="begin"/>
            </w:r>
            <w:r w:rsidR="00677915">
              <w:rPr>
                <w:noProof/>
                <w:webHidden/>
              </w:rPr>
              <w:instrText xml:space="preserve"> PAGEREF _Toc327529795 \h </w:instrText>
            </w:r>
            <w:r>
              <w:rPr>
                <w:noProof/>
                <w:webHidden/>
              </w:rPr>
            </w:r>
            <w:r>
              <w:rPr>
                <w:noProof/>
                <w:webHidden/>
              </w:rPr>
              <w:fldChar w:fldCharType="separate"/>
            </w:r>
            <w:r w:rsidR="008E27A5">
              <w:rPr>
                <w:noProof/>
                <w:webHidden/>
              </w:rPr>
              <w:t>7</w:t>
            </w:r>
            <w:r>
              <w:rPr>
                <w:noProof/>
                <w:webHidden/>
              </w:rPr>
              <w:fldChar w:fldCharType="end"/>
            </w:r>
          </w:hyperlink>
        </w:p>
        <w:p w:rsidR="00677915" w:rsidRDefault="00B65E4C">
          <w:pPr>
            <w:pStyle w:val="TOC1"/>
            <w:tabs>
              <w:tab w:val="left" w:pos="400"/>
              <w:tab w:val="right" w:leader="hyphen" w:pos="9350"/>
            </w:tabs>
            <w:rPr>
              <w:rFonts w:asciiTheme="minorHAnsi" w:eastAsiaTheme="minorEastAsia" w:hAnsiTheme="minorHAnsi" w:cstheme="minorBidi"/>
              <w:b w:val="0"/>
              <w:bCs w:val="0"/>
              <w:caps w:val="0"/>
              <w:noProof/>
              <w:sz w:val="22"/>
              <w:szCs w:val="22"/>
              <w:lang w:eastAsia="en-US"/>
            </w:rPr>
          </w:pPr>
          <w:hyperlink w:anchor="_Toc327529796" w:history="1">
            <w:r w:rsidR="00677915" w:rsidRPr="005975AB">
              <w:rPr>
                <w:rStyle w:val="Hyperlink"/>
                <w:rFonts w:ascii="Arial" w:hAnsi="Arial"/>
                <w:noProof/>
              </w:rPr>
              <w:t>7.</w:t>
            </w:r>
            <w:r w:rsidR="00677915">
              <w:rPr>
                <w:rFonts w:asciiTheme="minorHAnsi" w:eastAsiaTheme="minorEastAsia" w:hAnsiTheme="minorHAnsi" w:cstheme="minorBidi"/>
                <w:b w:val="0"/>
                <w:bCs w:val="0"/>
                <w:caps w:val="0"/>
                <w:noProof/>
                <w:sz w:val="22"/>
                <w:szCs w:val="22"/>
                <w:lang w:eastAsia="en-US"/>
              </w:rPr>
              <w:tab/>
            </w:r>
            <w:r w:rsidR="00677915" w:rsidRPr="005975AB">
              <w:rPr>
                <w:rStyle w:val="Hyperlink"/>
                <w:rFonts w:ascii="Arial" w:hAnsi="Arial"/>
                <w:noProof/>
              </w:rPr>
              <w:t>Testing Process</w:t>
            </w:r>
            <w:r w:rsidR="00677915">
              <w:rPr>
                <w:noProof/>
                <w:webHidden/>
              </w:rPr>
              <w:tab/>
            </w:r>
            <w:r>
              <w:rPr>
                <w:noProof/>
                <w:webHidden/>
              </w:rPr>
              <w:fldChar w:fldCharType="begin"/>
            </w:r>
            <w:r w:rsidR="00677915">
              <w:rPr>
                <w:noProof/>
                <w:webHidden/>
              </w:rPr>
              <w:instrText xml:space="preserve"> PAGEREF _Toc327529796 \h </w:instrText>
            </w:r>
            <w:r>
              <w:rPr>
                <w:noProof/>
                <w:webHidden/>
              </w:rPr>
            </w:r>
            <w:r>
              <w:rPr>
                <w:noProof/>
                <w:webHidden/>
              </w:rPr>
              <w:fldChar w:fldCharType="separate"/>
            </w:r>
            <w:r w:rsidR="008E27A5">
              <w:rPr>
                <w:noProof/>
                <w:webHidden/>
              </w:rPr>
              <w:t>8</w:t>
            </w:r>
            <w:r>
              <w:rPr>
                <w:noProof/>
                <w:webHidden/>
              </w:rPr>
              <w:fldChar w:fldCharType="end"/>
            </w:r>
          </w:hyperlink>
        </w:p>
        <w:p w:rsidR="00677915" w:rsidRDefault="00B65E4C">
          <w:pPr>
            <w:pStyle w:val="TOC1"/>
            <w:tabs>
              <w:tab w:val="left" w:pos="400"/>
              <w:tab w:val="right" w:leader="hyphen" w:pos="9350"/>
            </w:tabs>
            <w:rPr>
              <w:rFonts w:asciiTheme="minorHAnsi" w:eastAsiaTheme="minorEastAsia" w:hAnsiTheme="minorHAnsi" w:cstheme="minorBidi"/>
              <w:b w:val="0"/>
              <w:bCs w:val="0"/>
              <w:caps w:val="0"/>
              <w:noProof/>
              <w:sz w:val="22"/>
              <w:szCs w:val="22"/>
              <w:lang w:eastAsia="en-US"/>
            </w:rPr>
          </w:pPr>
          <w:hyperlink w:anchor="_Toc327529797" w:history="1">
            <w:r w:rsidR="00677915" w:rsidRPr="005975AB">
              <w:rPr>
                <w:rStyle w:val="Hyperlink"/>
                <w:rFonts w:ascii="Arial" w:hAnsi="Arial"/>
                <w:noProof/>
              </w:rPr>
              <w:t>8.</w:t>
            </w:r>
            <w:r w:rsidR="00677915">
              <w:rPr>
                <w:rFonts w:asciiTheme="minorHAnsi" w:eastAsiaTheme="minorEastAsia" w:hAnsiTheme="minorHAnsi" w:cstheme="minorBidi"/>
                <w:b w:val="0"/>
                <w:bCs w:val="0"/>
                <w:caps w:val="0"/>
                <w:noProof/>
                <w:sz w:val="22"/>
                <w:szCs w:val="22"/>
                <w:lang w:eastAsia="en-US"/>
              </w:rPr>
              <w:tab/>
            </w:r>
            <w:r w:rsidR="00677915" w:rsidRPr="005975AB">
              <w:rPr>
                <w:rStyle w:val="Hyperlink"/>
                <w:rFonts w:ascii="Arial" w:hAnsi="Arial"/>
                <w:noProof/>
              </w:rPr>
              <w:t>Environmental Requirements</w:t>
            </w:r>
            <w:r w:rsidR="00677915">
              <w:rPr>
                <w:noProof/>
                <w:webHidden/>
              </w:rPr>
              <w:tab/>
            </w:r>
            <w:r>
              <w:rPr>
                <w:noProof/>
                <w:webHidden/>
              </w:rPr>
              <w:fldChar w:fldCharType="begin"/>
            </w:r>
            <w:r w:rsidR="00677915">
              <w:rPr>
                <w:noProof/>
                <w:webHidden/>
              </w:rPr>
              <w:instrText xml:space="preserve"> PAGEREF _Toc327529797 \h </w:instrText>
            </w:r>
            <w:r>
              <w:rPr>
                <w:noProof/>
                <w:webHidden/>
              </w:rPr>
            </w:r>
            <w:r>
              <w:rPr>
                <w:noProof/>
                <w:webHidden/>
              </w:rPr>
              <w:fldChar w:fldCharType="separate"/>
            </w:r>
            <w:r w:rsidR="008E27A5">
              <w:rPr>
                <w:noProof/>
                <w:webHidden/>
              </w:rPr>
              <w:t>8</w:t>
            </w:r>
            <w:r>
              <w:rPr>
                <w:noProof/>
                <w:webHidden/>
              </w:rPr>
              <w:fldChar w:fldCharType="end"/>
            </w:r>
          </w:hyperlink>
        </w:p>
        <w:p w:rsidR="00677915" w:rsidRDefault="00B65E4C">
          <w:pPr>
            <w:pStyle w:val="TOC1"/>
            <w:tabs>
              <w:tab w:val="left" w:pos="400"/>
              <w:tab w:val="right" w:leader="hyphen" w:pos="9350"/>
            </w:tabs>
            <w:rPr>
              <w:rFonts w:asciiTheme="minorHAnsi" w:eastAsiaTheme="minorEastAsia" w:hAnsiTheme="minorHAnsi" w:cstheme="minorBidi"/>
              <w:b w:val="0"/>
              <w:bCs w:val="0"/>
              <w:caps w:val="0"/>
              <w:noProof/>
              <w:sz w:val="22"/>
              <w:szCs w:val="22"/>
              <w:lang w:eastAsia="en-US"/>
            </w:rPr>
          </w:pPr>
          <w:hyperlink w:anchor="_Toc327529798" w:history="1">
            <w:r w:rsidR="00677915" w:rsidRPr="005975AB">
              <w:rPr>
                <w:rStyle w:val="Hyperlink"/>
                <w:rFonts w:ascii="Arial" w:hAnsi="Arial"/>
                <w:noProof/>
              </w:rPr>
              <w:t>9.</w:t>
            </w:r>
            <w:r w:rsidR="00677915">
              <w:rPr>
                <w:rFonts w:asciiTheme="minorHAnsi" w:eastAsiaTheme="minorEastAsia" w:hAnsiTheme="minorHAnsi" w:cstheme="minorBidi"/>
                <w:b w:val="0"/>
                <w:bCs w:val="0"/>
                <w:caps w:val="0"/>
                <w:noProof/>
                <w:sz w:val="22"/>
                <w:szCs w:val="22"/>
                <w:lang w:eastAsia="en-US"/>
              </w:rPr>
              <w:tab/>
            </w:r>
            <w:r w:rsidR="00677915" w:rsidRPr="005975AB">
              <w:rPr>
                <w:rStyle w:val="Hyperlink"/>
                <w:rFonts w:ascii="Arial" w:hAnsi="Arial"/>
                <w:noProof/>
              </w:rPr>
              <w:t>Change Management Procedures</w:t>
            </w:r>
            <w:r w:rsidR="00677915">
              <w:rPr>
                <w:noProof/>
                <w:webHidden/>
              </w:rPr>
              <w:tab/>
            </w:r>
            <w:r>
              <w:rPr>
                <w:noProof/>
                <w:webHidden/>
              </w:rPr>
              <w:fldChar w:fldCharType="begin"/>
            </w:r>
            <w:r w:rsidR="00677915">
              <w:rPr>
                <w:noProof/>
                <w:webHidden/>
              </w:rPr>
              <w:instrText xml:space="preserve"> PAGEREF _Toc327529798 \h </w:instrText>
            </w:r>
            <w:r>
              <w:rPr>
                <w:noProof/>
                <w:webHidden/>
              </w:rPr>
            </w:r>
            <w:r>
              <w:rPr>
                <w:noProof/>
                <w:webHidden/>
              </w:rPr>
              <w:fldChar w:fldCharType="separate"/>
            </w:r>
            <w:r w:rsidR="008E27A5">
              <w:rPr>
                <w:noProof/>
                <w:webHidden/>
              </w:rPr>
              <w:t>9</w:t>
            </w:r>
            <w:r>
              <w:rPr>
                <w:noProof/>
                <w:webHidden/>
              </w:rPr>
              <w:fldChar w:fldCharType="end"/>
            </w:r>
          </w:hyperlink>
        </w:p>
        <w:p w:rsidR="00677915" w:rsidRDefault="00B65E4C">
          <w:pPr>
            <w:pStyle w:val="TOC1"/>
            <w:tabs>
              <w:tab w:val="left" w:pos="600"/>
              <w:tab w:val="right" w:leader="hyphen" w:pos="9350"/>
            </w:tabs>
            <w:rPr>
              <w:rFonts w:asciiTheme="minorHAnsi" w:eastAsiaTheme="minorEastAsia" w:hAnsiTheme="minorHAnsi" w:cstheme="minorBidi"/>
              <w:b w:val="0"/>
              <w:bCs w:val="0"/>
              <w:caps w:val="0"/>
              <w:noProof/>
              <w:sz w:val="22"/>
              <w:szCs w:val="22"/>
              <w:lang w:eastAsia="en-US"/>
            </w:rPr>
          </w:pPr>
          <w:hyperlink w:anchor="_Toc327529799" w:history="1">
            <w:r w:rsidR="00677915" w:rsidRPr="005975AB">
              <w:rPr>
                <w:rStyle w:val="Hyperlink"/>
                <w:rFonts w:ascii="Arial" w:hAnsi="Arial"/>
                <w:noProof/>
              </w:rPr>
              <w:t>10.</w:t>
            </w:r>
            <w:r w:rsidR="00677915">
              <w:rPr>
                <w:rFonts w:asciiTheme="minorHAnsi" w:eastAsiaTheme="minorEastAsia" w:hAnsiTheme="minorHAnsi" w:cstheme="minorBidi"/>
                <w:b w:val="0"/>
                <w:bCs w:val="0"/>
                <w:caps w:val="0"/>
                <w:noProof/>
                <w:sz w:val="22"/>
                <w:szCs w:val="22"/>
                <w:lang w:eastAsia="en-US"/>
              </w:rPr>
              <w:tab/>
            </w:r>
            <w:r w:rsidR="00677915" w:rsidRPr="005975AB">
              <w:rPr>
                <w:rStyle w:val="Hyperlink"/>
                <w:rFonts w:ascii="Arial" w:hAnsi="Arial"/>
                <w:noProof/>
              </w:rPr>
              <w:t>Project Plan Approval Signatures</w:t>
            </w:r>
            <w:r w:rsidR="00677915">
              <w:rPr>
                <w:noProof/>
                <w:webHidden/>
              </w:rPr>
              <w:tab/>
            </w:r>
            <w:r>
              <w:rPr>
                <w:noProof/>
                <w:webHidden/>
              </w:rPr>
              <w:fldChar w:fldCharType="begin"/>
            </w:r>
            <w:r w:rsidR="00677915">
              <w:rPr>
                <w:noProof/>
                <w:webHidden/>
              </w:rPr>
              <w:instrText xml:space="preserve"> PAGEREF _Toc327529799 \h </w:instrText>
            </w:r>
            <w:r>
              <w:rPr>
                <w:noProof/>
                <w:webHidden/>
              </w:rPr>
            </w:r>
            <w:r>
              <w:rPr>
                <w:noProof/>
                <w:webHidden/>
              </w:rPr>
              <w:fldChar w:fldCharType="separate"/>
            </w:r>
            <w:r w:rsidR="008E27A5">
              <w:rPr>
                <w:noProof/>
                <w:webHidden/>
              </w:rPr>
              <w:t>9</w:t>
            </w:r>
            <w:r>
              <w:rPr>
                <w:noProof/>
                <w:webHidden/>
              </w:rPr>
              <w:fldChar w:fldCharType="end"/>
            </w:r>
          </w:hyperlink>
        </w:p>
        <w:p w:rsidR="00D477C0" w:rsidRDefault="00B65E4C">
          <w:pPr>
            <w:sectPr w:rsidR="00D477C0">
              <w:type w:val="continuous"/>
              <w:pgSz w:w="12240" w:h="15840"/>
              <w:pgMar w:top="776" w:right="1440" w:bottom="1256" w:left="1440" w:header="720" w:footer="1200" w:gutter="0"/>
              <w:pgNumType w:fmt="lowerRoman"/>
              <w:cols w:space="720"/>
              <w:docGrid w:linePitch="360"/>
            </w:sectPr>
          </w:pPr>
          <w:r>
            <w:fldChar w:fldCharType="end"/>
          </w:r>
        </w:p>
      </w:sdtContent>
    </w:sdt>
    <w:p w:rsidR="00D477C0" w:rsidRDefault="00D477C0" w:rsidP="0002129B">
      <w:pPr>
        <w:pStyle w:val="Heading1"/>
        <w:numPr>
          <w:ilvl w:val="0"/>
          <w:numId w:val="3"/>
        </w:numPr>
        <w:jc w:val="both"/>
        <w:rPr>
          <w:rFonts w:ascii="Arial" w:hAnsi="Arial"/>
          <w:bCs/>
          <w:caps/>
          <w:sz w:val="32"/>
          <w:u w:val="none"/>
        </w:rPr>
      </w:pPr>
      <w:bookmarkStart w:id="0" w:name="__RefHeading__1_157995688"/>
      <w:bookmarkStart w:id="1" w:name="_Toc327528455"/>
      <w:bookmarkStart w:id="2" w:name="_Toc327529790"/>
      <w:bookmarkEnd w:id="0"/>
      <w:r>
        <w:rPr>
          <w:rFonts w:ascii="Arial" w:hAnsi="Arial"/>
          <w:bCs/>
          <w:caps/>
          <w:sz w:val="32"/>
          <w:u w:val="none"/>
        </w:rPr>
        <w:lastRenderedPageBreak/>
        <w:t>Introduction</w:t>
      </w:r>
      <w:bookmarkEnd w:id="1"/>
      <w:bookmarkEnd w:id="2"/>
    </w:p>
    <w:p w:rsidR="0002129B" w:rsidRPr="0002129B" w:rsidRDefault="0002129B" w:rsidP="0002129B">
      <w:pPr>
        <w:jc w:val="both"/>
      </w:pPr>
    </w:p>
    <w:p w:rsidR="00D477C0" w:rsidRDefault="00BF20C8" w:rsidP="0002129B">
      <w:pPr>
        <w:ind w:firstLine="360"/>
        <w:jc w:val="both"/>
        <w:rPr>
          <w:sz w:val="26"/>
          <w:szCs w:val="26"/>
        </w:rPr>
      </w:pPr>
      <w:r>
        <w:rPr>
          <w:sz w:val="26"/>
          <w:szCs w:val="26"/>
        </w:rPr>
        <w:t>The project objective is to build a computer automated evaluation of programming skill system for C-DAC. Its foundation must be based on feasible development plan and process description. The DBMS designed aims at the simplification of the on-line evolution system. The project team has been tasked with the testing the new system.</w:t>
      </w:r>
    </w:p>
    <w:p w:rsidR="00D477C0" w:rsidRDefault="00D477C0" w:rsidP="0002129B">
      <w:pPr>
        <w:jc w:val="both"/>
      </w:pPr>
    </w:p>
    <w:p w:rsidR="0002129B" w:rsidRDefault="00D477C0" w:rsidP="0002129B">
      <w:pPr>
        <w:numPr>
          <w:ilvl w:val="1"/>
          <w:numId w:val="18"/>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rFonts w:ascii="Arial" w:hAnsi="Arial"/>
          <w:b/>
          <w:sz w:val="28"/>
        </w:rPr>
      </w:pPr>
      <w:r>
        <w:rPr>
          <w:rFonts w:ascii="Arial" w:hAnsi="Arial"/>
          <w:b/>
          <w:sz w:val="28"/>
        </w:rPr>
        <w:t xml:space="preserve">Objectives </w:t>
      </w:r>
    </w:p>
    <w:p w:rsidR="00D477C0" w:rsidRDefault="00B65E4C"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1185"/>
        <w:jc w:val="both"/>
        <w:rPr>
          <w:sz w:val="26"/>
          <w:szCs w:val="26"/>
        </w:rPr>
      </w:pPr>
      <w:r>
        <w:fldChar w:fldCharType="begin"/>
      </w:r>
      <w:r w:rsidR="00D477C0">
        <w:instrText xml:space="preserve"> TC "2.1  References " \l 2 </w:instrText>
      </w:r>
      <w:r>
        <w:fldChar w:fldCharType="end"/>
      </w:r>
    </w:p>
    <w:p w:rsidR="00D477C0" w:rsidRDefault="00D477C0" w:rsidP="0002129B">
      <w:pPr>
        <w:jc w:val="both"/>
        <w:rPr>
          <w:sz w:val="26"/>
          <w:szCs w:val="26"/>
        </w:rPr>
      </w:pPr>
      <w:r>
        <w:rPr>
          <w:sz w:val="26"/>
          <w:szCs w:val="26"/>
        </w:rPr>
        <w:t xml:space="preserve">This test Plan document for On-line </w:t>
      </w:r>
      <w:proofErr w:type="spellStart"/>
      <w:r>
        <w:rPr>
          <w:sz w:val="26"/>
          <w:szCs w:val="26"/>
        </w:rPr>
        <w:t>sameekshak</w:t>
      </w:r>
      <w:proofErr w:type="spellEnd"/>
      <w:r>
        <w:rPr>
          <w:sz w:val="26"/>
          <w:szCs w:val="26"/>
        </w:rPr>
        <w:t xml:space="preserve"> supports the following objectives:</w:t>
      </w:r>
    </w:p>
    <w:p w:rsidR="00D477C0" w:rsidRDefault="00D477C0" w:rsidP="0002129B">
      <w:pPr>
        <w:jc w:val="both"/>
      </w:pPr>
    </w:p>
    <w:p w:rsidR="00D477C0" w:rsidRPr="0002129B" w:rsidRDefault="00D477C0" w:rsidP="0002129B">
      <w:pPr>
        <w:numPr>
          <w:ilvl w:val="0"/>
          <w:numId w:val="10"/>
        </w:numPr>
        <w:jc w:val="both"/>
        <w:rPr>
          <w:i/>
          <w:sz w:val="24"/>
          <w:szCs w:val="24"/>
        </w:rPr>
      </w:pPr>
      <w:r w:rsidRPr="0002129B">
        <w:rPr>
          <w:i/>
          <w:sz w:val="24"/>
          <w:szCs w:val="24"/>
        </w:rPr>
        <w:t>Identify existing project information and software components to be tested.</w:t>
      </w:r>
    </w:p>
    <w:p w:rsidR="00D477C0" w:rsidRPr="0002129B" w:rsidRDefault="00D477C0" w:rsidP="0002129B">
      <w:pPr>
        <w:jc w:val="both"/>
        <w:rPr>
          <w:i/>
          <w:sz w:val="24"/>
          <w:szCs w:val="24"/>
        </w:rPr>
      </w:pPr>
    </w:p>
    <w:p w:rsidR="00D477C0" w:rsidRPr="0002129B" w:rsidRDefault="00D477C0" w:rsidP="0002129B">
      <w:pPr>
        <w:numPr>
          <w:ilvl w:val="0"/>
          <w:numId w:val="10"/>
        </w:numPr>
        <w:jc w:val="both"/>
        <w:rPr>
          <w:i/>
          <w:sz w:val="24"/>
          <w:szCs w:val="24"/>
        </w:rPr>
      </w:pPr>
      <w:r w:rsidRPr="0002129B">
        <w:rPr>
          <w:i/>
          <w:sz w:val="24"/>
          <w:szCs w:val="24"/>
        </w:rPr>
        <w:t>List recommended Requirements for Test (high level).</w:t>
      </w:r>
    </w:p>
    <w:p w:rsidR="00D477C0" w:rsidRPr="0002129B" w:rsidRDefault="00D477C0" w:rsidP="0002129B">
      <w:pPr>
        <w:jc w:val="both"/>
        <w:rPr>
          <w:i/>
          <w:sz w:val="24"/>
          <w:szCs w:val="24"/>
        </w:rPr>
      </w:pPr>
    </w:p>
    <w:p w:rsidR="00D477C0" w:rsidRPr="0002129B" w:rsidRDefault="00D477C0" w:rsidP="0002129B">
      <w:pPr>
        <w:numPr>
          <w:ilvl w:val="0"/>
          <w:numId w:val="10"/>
        </w:numPr>
        <w:jc w:val="both"/>
        <w:rPr>
          <w:i/>
          <w:sz w:val="24"/>
          <w:szCs w:val="24"/>
        </w:rPr>
      </w:pPr>
      <w:r w:rsidRPr="0002129B">
        <w:rPr>
          <w:i/>
          <w:sz w:val="24"/>
          <w:szCs w:val="24"/>
        </w:rPr>
        <w:t>Recommend and describe testing strategies to be employed.</w:t>
      </w:r>
    </w:p>
    <w:p w:rsidR="00D477C0" w:rsidRPr="0002129B" w:rsidRDefault="00D477C0" w:rsidP="0002129B">
      <w:pPr>
        <w:jc w:val="both"/>
        <w:rPr>
          <w:i/>
          <w:sz w:val="24"/>
          <w:szCs w:val="24"/>
        </w:rPr>
      </w:pPr>
    </w:p>
    <w:p w:rsidR="00D477C0" w:rsidRPr="0002129B" w:rsidRDefault="00D477C0" w:rsidP="0002129B">
      <w:pPr>
        <w:numPr>
          <w:ilvl w:val="0"/>
          <w:numId w:val="10"/>
        </w:numPr>
        <w:jc w:val="both"/>
        <w:rPr>
          <w:i/>
          <w:sz w:val="24"/>
          <w:szCs w:val="24"/>
        </w:rPr>
      </w:pPr>
      <w:r w:rsidRPr="0002129B">
        <w:rPr>
          <w:i/>
          <w:sz w:val="24"/>
          <w:szCs w:val="24"/>
        </w:rPr>
        <w:t>Identify required resources and provide a test effort estimate.</w:t>
      </w:r>
    </w:p>
    <w:p w:rsidR="00D477C0" w:rsidRPr="0002129B" w:rsidRDefault="00D477C0" w:rsidP="0002129B">
      <w:pPr>
        <w:jc w:val="both"/>
        <w:rPr>
          <w:i/>
          <w:sz w:val="24"/>
          <w:szCs w:val="24"/>
        </w:rPr>
      </w:pPr>
    </w:p>
    <w:p w:rsidR="00D477C0" w:rsidRPr="0002129B" w:rsidRDefault="00D477C0" w:rsidP="0002129B">
      <w:pPr>
        <w:numPr>
          <w:ilvl w:val="0"/>
          <w:numId w:val="10"/>
        </w:numPr>
        <w:jc w:val="both"/>
        <w:rPr>
          <w:i/>
          <w:sz w:val="24"/>
          <w:szCs w:val="24"/>
        </w:rPr>
      </w:pPr>
      <w:r w:rsidRPr="0002129B">
        <w:rPr>
          <w:i/>
          <w:sz w:val="24"/>
          <w:szCs w:val="24"/>
        </w:rPr>
        <w:t>List the test project deliverable elements.</w:t>
      </w:r>
    </w:p>
    <w:p w:rsidR="00D477C0" w:rsidRDefault="00D477C0" w:rsidP="0002129B">
      <w:pPr>
        <w:jc w:val="both"/>
      </w:pPr>
    </w:p>
    <w:p w:rsidR="00D477C0" w:rsidRDefault="00D477C0"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r>
        <w:rPr>
          <w:i/>
        </w:rPr>
        <w:t xml:space="preserve"> </w:t>
      </w:r>
    </w:p>
    <w:p w:rsidR="0002129B" w:rsidRDefault="00D477C0" w:rsidP="0002129B">
      <w:pPr>
        <w:numPr>
          <w:ilvl w:val="1"/>
          <w:numId w:val="18"/>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rFonts w:ascii="Arial" w:hAnsi="Arial"/>
          <w:b/>
          <w:sz w:val="28"/>
        </w:rPr>
      </w:pPr>
      <w:r>
        <w:rPr>
          <w:rFonts w:ascii="Arial" w:hAnsi="Arial"/>
          <w:b/>
          <w:sz w:val="28"/>
        </w:rPr>
        <w:t>Testing Strategy</w:t>
      </w:r>
    </w:p>
    <w:p w:rsidR="00D477C0" w:rsidRDefault="00B65E4C"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1185"/>
        <w:jc w:val="both"/>
        <w:rPr>
          <w:i/>
        </w:rPr>
      </w:pPr>
      <w:r>
        <w:fldChar w:fldCharType="begin"/>
      </w:r>
      <w:r w:rsidR="00D477C0">
        <w:instrText xml:space="preserve"> TC "2.2  Definitions " \l 2 </w:instrText>
      </w:r>
      <w:r>
        <w:fldChar w:fldCharType="end"/>
      </w:r>
    </w:p>
    <w:p w:rsidR="00D477C0" w:rsidRPr="0002129B" w:rsidRDefault="00D477C0"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6"/>
          <w:szCs w:val="26"/>
        </w:rPr>
      </w:pPr>
      <w:r w:rsidRPr="0002129B">
        <w:rPr>
          <w:sz w:val="26"/>
          <w:szCs w:val="26"/>
        </w:rPr>
        <w:t>Specific test plan components include:</w:t>
      </w:r>
    </w:p>
    <w:p w:rsidR="00D477C0" w:rsidRDefault="00D477C0" w:rsidP="0002129B">
      <w:pPr>
        <w:pStyle w:val="BodyText"/>
        <w:numPr>
          <w:ilvl w:val="0"/>
          <w:numId w:val="4"/>
        </w:numPr>
        <w:tabs>
          <w:tab w:val="clear" w:pos="360"/>
          <w:tab w:val="left" w:pos="-1440"/>
          <w:tab w:val="left" w:pos="-720"/>
          <w:tab w:val="left" w:pos="0"/>
          <w:tab w:val="num"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2160"/>
        <w:jc w:val="both"/>
        <w:rPr>
          <w:i/>
        </w:rPr>
      </w:pPr>
      <w:r>
        <w:rPr>
          <w:i/>
        </w:rPr>
        <w:t>Purpose for this level of test,</w:t>
      </w:r>
    </w:p>
    <w:p w:rsidR="00D477C0" w:rsidRDefault="00D477C0" w:rsidP="0002129B">
      <w:pPr>
        <w:pStyle w:val="BodyText"/>
        <w:numPr>
          <w:ilvl w:val="0"/>
          <w:numId w:val="4"/>
        </w:numPr>
        <w:tabs>
          <w:tab w:val="clear" w:pos="360"/>
          <w:tab w:val="left" w:pos="-1440"/>
          <w:tab w:val="left" w:pos="-720"/>
          <w:tab w:val="left" w:pos="0"/>
          <w:tab w:val="num"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2160"/>
        <w:jc w:val="both"/>
        <w:rPr>
          <w:i/>
        </w:rPr>
      </w:pPr>
      <w:r>
        <w:rPr>
          <w:i/>
        </w:rPr>
        <w:t>Items to be tested:  Specify the test items included in the plan</w:t>
      </w:r>
    </w:p>
    <w:p w:rsidR="00D477C0" w:rsidRDefault="00D477C0" w:rsidP="0002129B">
      <w:pPr>
        <w:pStyle w:val="BodyText"/>
        <w:numPr>
          <w:ilvl w:val="0"/>
          <w:numId w:val="4"/>
        </w:numPr>
        <w:tabs>
          <w:tab w:val="clear" w:pos="360"/>
          <w:tab w:val="left" w:pos="-1440"/>
          <w:tab w:val="left" w:pos="-720"/>
          <w:tab w:val="left" w:pos="0"/>
          <w:tab w:val="num"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2160"/>
        <w:jc w:val="both"/>
        <w:rPr>
          <w:i/>
        </w:rPr>
      </w:pPr>
      <w:r>
        <w:rPr>
          <w:i/>
        </w:rPr>
        <w:t>Features to be tested,</w:t>
      </w:r>
    </w:p>
    <w:p w:rsidR="00D477C0" w:rsidRDefault="00D477C0" w:rsidP="0002129B">
      <w:pPr>
        <w:pStyle w:val="BodyText"/>
        <w:numPr>
          <w:ilvl w:val="0"/>
          <w:numId w:val="4"/>
        </w:numPr>
        <w:tabs>
          <w:tab w:val="clear" w:pos="360"/>
          <w:tab w:val="left" w:pos="-1440"/>
          <w:tab w:val="left" w:pos="-720"/>
          <w:tab w:val="left" w:pos="0"/>
          <w:tab w:val="num"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2160"/>
        <w:jc w:val="both"/>
        <w:rPr>
          <w:i/>
        </w:rPr>
      </w:pPr>
      <w:r>
        <w:rPr>
          <w:i/>
        </w:rPr>
        <w:t>Features not to be tested,</w:t>
      </w:r>
    </w:p>
    <w:p w:rsidR="00D477C0" w:rsidRDefault="00D477C0" w:rsidP="0002129B">
      <w:pPr>
        <w:pStyle w:val="BodyText"/>
        <w:numPr>
          <w:ilvl w:val="0"/>
          <w:numId w:val="4"/>
        </w:numPr>
        <w:tabs>
          <w:tab w:val="clear" w:pos="360"/>
          <w:tab w:val="left" w:pos="-1440"/>
          <w:tab w:val="left" w:pos="-720"/>
          <w:tab w:val="left" w:pos="0"/>
          <w:tab w:val="num"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2160"/>
        <w:jc w:val="both"/>
        <w:rPr>
          <w:i/>
        </w:rPr>
      </w:pPr>
      <w:r>
        <w:rPr>
          <w:i/>
        </w:rPr>
        <w:t>Management and technical approach,</w:t>
      </w:r>
    </w:p>
    <w:p w:rsidR="00D477C0" w:rsidRDefault="00D477C0" w:rsidP="0002129B">
      <w:pPr>
        <w:pStyle w:val="BodyText"/>
        <w:numPr>
          <w:ilvl w:val="0"/>
          <w:numId w:val="4"/>
        </w:numPr>
        <w:tabs>
          <w:tab w:val="clear" w:pos="360"/>
          <w:tab w:val="left" w:pos="-1440"/>
          <w:tab w:val="left" w:pos="-720"/>
          <w:tab w:val="left" w:pos="0"/>
          <w:tab w:val="num"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2160"/>
        <w:jc w:val="both"/>
        <w:rPr>
          <w:i/>
        </w:rPr>
      </w:pPr>
      <w:r>
        <w:rPr>
          <w:i/>
        </w:rPr>
        <w:t>Pass / Fail criteria,</w:t>
      </w:r>
    </w:p>
    <w:p w:rsidR="00D477C0" w:rsidRDefault="00D477C0" w:rsidP="0002129B">
      <w:pPr>
        <w:pStyle w:val="BodyText"/>
        <w:numPr>
          <w:ilvl w:val="0"/>
          <w:numId w:val="4"/>
        </w:numPr>
        <w:tabs>
          <w:tab w:val="clear" w:pos="360"/>
          <w:tab w:val="left" w:pos="-1440"/>
          <w:tab w:val="left" w:pos="-720"/>
          <w:tab w:val="left" w:pos="0"/>
          <w:tab w:val="num"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2160"/>
        <w:jc w:val="both"/>
        <w:rPr>
          <w:i/>
        </w:rPr>
      </w:pPr>
      <w:r>
        <w:rPr>
          <w:i/>
        </w:rPr>
        <w:t>Individual roles and responsibilities,</w:t>
      </w:r>
    </w:p>
    <w:p w:rsidR="00D477C0" w:rsidRDefault="00D477C0" w:rsidP="0002129B">
      <w:pPr>
        <w:pStyle w:val="BodyText"/>
        <w:numPr>
          <w:ilvl w:val="0"/>
          <w:numId w:val="4"/>
        </w:numPr>
        <w:tabs>
          <w:tab w:val="clear" w:pos="360"/>
          <w:tab w:val="left" w:pos="-1440"/>
          <w:tab w:val="left" w:pos="-720"/>
          <w:tab w:val="left" w:pos="0"/>
          <w:tab w:val="num"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2160"/>
        <w:jc w:val="both"/>
        <w:rPr>
          <w:i/>
        </w:rPr>
      </w:pPr>
      <w:r>
        <w:rPr>
          <w:i/>
        </w:rPr>
        <w:t xml:space="preserve">Milestones, </w:t>
      </w:r>
    </w:p>
    <w:p w:rsidR="00D477C0" w:rsidRDefault="0002129B" w:rsidP="0002129B">
      <w:pPr>
        <w:pStyle w:val="BodyText"/>
        <w:numPr>
          <w:ilvl w:val="0"/>
          <w:numId w:val="4"/>
        </w:numPr>
        <w:tabs>
          <w:tab w:val="clear" w:pos="360"/>
          <w:tab w:val="left" w:pos="-1440"/>
          <w:tab w:val="left" w:pos="-720"/>
          <w:tab w:val="left" w:pos="0"/>
          <w:tab w:val="num"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2160"/>
        <w:jc w:val="both"/>
        <w:rPr>
          <w:i/>
        </w:rPr>
      </w:pPr>
      <w:r>
        <w:rPr>
          <w:i/>
        </w:rPr>
        <w:t>Schedules,</w:t>
      </w:r>
    </w:p>
    <w:p w:rsidR="00D477C0" w:rsidRDefault="00D477C0" w:rsidP="0002129B">
      <w:pPr>
        <w:pStyle w:val="BodyText"/>
        <w:numPr>
          <w:ilvl w:val="0"/>
          <w:numId w:val="4"/>
        </w:numPr>
        <w:tabs>
          <w:tab w:val="clear" w:pos="360"/>
          <w:tab w:val="left" w:pos="-1440"/>
          <w:tab w:val="left" w:pos="-720"/>
          <w:tab w:val="left" w:pos="0"/>
          <w:tab w:val="num"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2160"/>
        <w:jc w:val="both"/>
        <w:rPr>
          <w:i/>
        </w:rPr>
      </w:pPr>
      <w:r>
        <w:rPr>
          <w:i/>
        </w:rPr>
        <w:t>Risk assumptions and constraints.</w:t>
      </w:r>
    </w:p>
    <w:p w:rsidR="0002129B" w:rsidRDefault="0002129B" w:rsidP="0002129B">
      <w:pPr>
        <w:pStyle w:val="BodyText"/>
        <w:tabs>
          <w:tab w:val="left" w:pos="-1440"/>
          <w:tab w:val="left" w:pos="-720"/>
          <w:tab w:val="left" w:pos="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p>
    <w:p w:rsidR="0002129B" w:rsidRDefault="0002129B" w:rsidP="0002129B">
      <w:pPr>
        <w:pStyle w:val="BodyText"/>
        <w:tabs>
          <w:tab w:val="left" w:pos="-1440"/>
          <w:tab w:val="left" w:pos="-720"/>
          <w:tab w:val="left" w:pos="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p>
    <w:p w:rsidR="0002129B" w:rsidRDefault="0002129B" w:rsidP="0002129B">
      <w:pPr>
        <w:pStyle w:val="BodyText"/>
        <w:tabs>
          <w:tab w:val="left" w:pos="-1440"/>
          <w:tab w:val="left" w:pos="-720"/>
          <w:tab w:val="left" w:pos="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p>
    <w:p w:rsidR="0002129B" w:rsidRDefault="00D477C0" w:rsidP="0002129B">
      <w:pPr>
        <w:numPr>
          <w:ilvl w:val="1"/>
          <w:numId w:val="18"/>
        </w:num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rFonts w:ascii="Arial" w:hAnsi="Arial"/>
          <w:b/>
          <w:sz w:val="28"/>
        </w:rPr>
      </w:pPr>
      <w:r>
        <w:rPr>
          <w:rFonts w:ascii="Arial" w:hAnsi="Arial"/>
          <w:b/>
          <w:sz w:val="28"/>
        </w:rPr>
        <w:lastRenderedPageBreak/>
        <w:t xml:space="preserve">Scope </w:t>
      </w:r>
    </w:p>
    <w:p w:rsidR="00D477C0" w:rsidRDefault="00B65E4C" w:rsidP="0002129B">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1185"/>
        <w:jc w:val="both"/>
      </w:pPr>
      <w:r>
        <w:fldChar w:fldCharType="begin"/>
      </w:r>
      <w:r w:rsidR="00D477C0">
        <w:instrText xml:space="preserve"> TC "2.3  Abbreviations and Acronyms " \l 2 </w:instrText>
      </w:r>
      <w:r>
        <w:fldChar w:fldCharType="end"/>
      </w:r>
    </w:p>
    <w:p w:rsidR="00D477C0" w:rsidRPr="00F53043" w:rsidRDefault="00D477C0" w:rsidP="0002129B">
      <w:pPr>
        <w:numPr>
          <w:ilvl w:val="0"/>
          <w:numId w:val="17"/>
        </w:numPr>
        <w:jc w:val="both"/>
        <w:rPr>
          <w:i/>
          <w:sz w:val="24"/>
          <w:szCs w:val="24"/>
        </w:rPr>
      </w:pPr>
      <w:r w:rsidRPr="00F53043">
        <w:rPr>
          <w:i/>
          <w:sz w:val="24"/>
          <w:szCs w:val="24"/>
        </w:rPr>
        <w:t>Replacing the old system of exam.</w:t>
      </w:r>
      <w:r w:rsidRPr="00F53043">
        <w:rPr>
          <w:i/>
          <w:sz w:val="24"/>
          <w:szCs w:val="24"/>
        </w:rPr>
        <w:cr/>
      </w:r>
    </w:p>
    <w:p w:rsidR="00D477C0" w:rsidRPr="00F53043" w:rsidRDefault="00D477C0" w:rsidP="0002129B">
      <w:pPr>
        <w:numPr>
          <w:ilvl w:val="0"/>
          <w:numId w:val="17"/>
        </w:numPr>
        <w:jc w:val="both"/>
        <w:rPr>
          <w:i/>
          <w:sz w:val="24"/>
          <w:szCs w:val="24"/>
        </w:rPr>
      </w:pPr>
      <w:r w:rsidRPr="00F53043">
        <w:rPr>
          <w:i/>
          <w:sz w:val="24"/>
          <w:szCs w:val="24"/>
        </w:rPr>
        <w:t>Changing the old environment to newly computerized environment.</w:t>
      </w:r>
      <w:r w:rsidRPr="00F53043">
        <w:rPr>
          <w:i/>
          <w:sz w:val="24"/>
          <w:szCs w:val="24"/>
        </w:rPr>
        <w:cr/>
      </w:r>
    </w:p>
    <w:p w:rsidR="00D477C0" w:rsidRPr="00F53043" w:rsidRDefault="00D477C0" w:rsidP="0002129B">
      <w:pPr>
        <w:numPr>
          <w:ilvl w:val="0"/>
          <w:numId w:val="17"/>
        </w:numPr>
        <w:jc w:val="both"/>
        <w:rPr>
          <w:i/>
          <w:sz w:val="24"/>
          <w:szCs w:val="24"/>
        </w:rPr>
      </w:pPr>
      <w:r w:rsidRPr="00F53043">
        <w:rPr>
          <w:i/>
          <w:sz w:val="24"/>
          <w:szCs w:val="24"/>
        </w:rPr>
        <w:t>Performing calculations automatically and accurately.</w:t>
      </w:r>
      <w:r w:rsidRPr="00F53043">
        <w:rPr>
          <w:i/>
          <w:sz w:val="24"/>
          <w:szCs w:val="24"/>
        </w:rPr>
        <w:cr/>
      </w:r>
    </w:p>
    <w:p w:rsidR="00D477C0" w:rsidRPr="00F53043" w:rsidRDefault="00D477C0" w:rsidP="0002129B">
      <w:pPr>
        <w:numPr>
          <w:ilvl w:val="0"/>
          <w:numId w:val="17"/>
        </w:numPr>
        <w:jc w:val="both"/>
        <w:rPr>
          <w:i/>
          <w:sz w:val="24"/>
          <w:szCs w:val="24"/>
        </w:rPr>
      </w:pPr>
      <w:r w:rsidRPr="00F53043">
        <w:rPr>
          <w:i/>
          <w:sz w:val="24"/>
          <w:szCs w:val="24"/>
        </w:rPr>
        <w:t>Reducing time consumption.</w:t>
      </w:r>
      <w:r w:rsidRPr="00F53043">
        <w:rPr>
          <w:i/>
          <w:sz w:val="24"/>
          <w:szCs w:val="24"/>
        </w:rPr>
        <w:cr/>
      </w:r>
    </w:p>
    <w:p w:rsidR="00D477C0" w:rsidRPr="00F53043" w:rsidRDefault="00D477C0" w:rsidP="0002129B">
      <w:pPr>
        <w:numPr>
          <w:ilvl w:val="0"/>
          <w:numId w:val="17"/>
        </w:numPr>
        <w:jc w:val="both"/>
        <w:rPr>
          <w:i/>
          <w:sz w:val="24"/>
          <w:szCs w:val="24"/>
        </w:rPr>
      </w:pPr>
      <w:r w:rsidRPr="00F53043">
        <w:rPr>
          <w:i/>
          <w:sz w:val="24"/>
          <w:szCs w:val="24"/>
        </w:rPr>
        <w:t>Achieving 100% accuracy in the result.</w:t>
      </w:r>
      <w:r w:rsidRPr="00F53043">
        <w:rPr>
          <w:i/>
          <w:sz w:val="24"/>
          <w:szCs w:val="24"/>
        </w:rPr>
        <w:cr/>
      </w:r>
    </w:p>
    <w:p w:rsidR="00D477C0" w:rsidRDefault="00D477C0"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p>
    <w:p w:rsidR="0002129B" w:rsidRDefault="00D477C0" w:rsidP="0002129B">
      <w:pPr>
        <w:numPr>
          <w:ilvl w:val="1"/>
          <w:numId w:val="18"/>
        </w:numPr>
        <w:tabs>
          <w:tab w:val="left" w:pos="720"/>
        </w:tabs>
        <w:jc w:val="both"/>
        <w:rPr>
          <w:rFonts w:ascii="Arial" w:hAnsi="Arial" w:cs="Arial"/>
          <w:b/>
          <w:sz w:val="28"/>
          <w:szCs w:val="28"/>
        </w:rPr>
      </w:pPr>
      <w:r>
        <w:rPr>
          <w:rFonts w:ascii="Arial" w:hAnsi="Arial" w:cs="Arial"/>
          <w:b/>
          <w:sz w:val="28"/>
          <w:szCs w:val="28"/>
        </w:rPr>
        <w:t>Reference Material</w:t>
      </w:r>
    </w:p>
    <w:p w:rsidR="00D477C0" w:rsidRDefault="00B65E4C" w:rsidP="0002129B">
      <w:pPr>
        <w:tabs>
          <w:tab w:val="left" w:pos="720"/>
        </w:tabs>
        <w:ind w:left="1185"/>
        <w:jc w:val="both"/>
        <w:rPr>
          <w:i/>
        </w:rPr>
      </w:pPr>
      <w:r>
        <w:fldChar w:fldCharType="begin"/>
      </w:r>
      <w:r w:rsidR="00D477C0">
        <w:instrText xml:space="preserve"> TC "2.2  Definitions " \l 2 </w:instrText>
      </w:r>
      <w:r>
        <w:fldChar w:fldCharType="end"/>
      </w:r>
    </w:p>
    <w:p w:rsidR="00D477C0" w:rsidRDefault="00C068F9"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r>
        <w:rPr>
          <w:i/>
        </w:rPr>
        <w:t>D</w:t>
      </w:r>
      <w:r w:rsidR="00D477C0">
        <w:rPr>
          <w:i/>
        </w:rPr>
        <w:t>ocuments and other sources referenced in the Software Test Plan. Reference to the following documents (when they exist) is required for the high-level test plan:</w:t>
      </w:r>
    </w:p>
    <w:p w:rsidR="00D477C0" w:rsidRDefault="00D477C0" w:rsidP="0002129B">
      <w:pPr>
        <w:pStyle w:val="BodyText"/>
        <w:numPr>
          <w:ilvl w:val="0"/>
          <w:numId w:val="4"/>
        </w:numPr>
        <w:tabs>
          <w:tab w:val="left" w:pos="-1440"/>
          <w:tab w:val="left" w:pos="-720"/>
          <w:tab w:val="left" w:pos="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jc w:val="both"/>
        <w:rPr>
          <w:i/>
        </w:rPr>
      </w:pPr>
      <w:r>
        <w:rPr>
          <w:i/>
        </w:rPr>
        <w:t>Project authorization,</w:t>
      </w:r>
    </w:p>
    <w:p w:rsidR="00D477C0" w:rsidRDefault="00D477C0" w:rsidP="0002129B">
      <w:pPr>
        <w:pStyle w:val="BodyText"/>
        <w:numPr>
          <w:ilvl w:val="0"/>
          <w:numId w:val="4"/>
        </w:numPr>
        <w:tabs>
          <w:tab w:val="left" w:pos="-1440"/>
          <w:tab w:val="left" w:pos="-720"/>
          <w:tab w:val="left" w:pos="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jc w:val="both"/>
        <w:rPr>
          <w:i/>
        </w:rPr>
      </w:pPr>
      <w:r>
        <w:rPr>
          <w:i/>
        </w:rPr>
        <w:t>Project plan,</w:t>
      </w:r>
    </w:p>
    <w:p w:rsidR="00D477C0" w:rsidRDefault="00D477C0" w:rsidP="0002129B">
      <w:pPr>
        <w:pStyle w:val="BodyText"/>
        <w:numPr>
          <w:ilvl w:val="0"/>
          <w:numId w:val="4"/>
        </w:numPr>
        <w:tabs>
          <w:tab w:val="left" w:pos="-1440"/>
          <w:tab w:val="left" w:pos="-720"/>
          <w:tab w:val="left" w:pos="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jc w:val="both"/>
        <w:rPr>
          <w:i/>
        </w:rPr>
      </w:pPr>
      <w:r>
        <w:rPr>
          <w:i/>
        </w:rPr>
        <w:t>Quality assurance plan,</w:t>
      </w:r>
    </w:p>
    <w:p w:rsidR="00C068F9" w:rsidRDefault="00D477C0" w:rsidP="00C068F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jc w:val="both"/>
        <w:rPr>
          <w:i/>
        </w:rPr>
      </w:pPr>
      <w:r>
        <w:rPr>
          <w:sz w:val="24"/>
        </w:rPr>
        <w:tab/>
      </w:r>
      <w:r>
        <w:rPr>
          <w:sz w:val="24"/>
        </w:rPr>
        <w:tab/>
      </w:r>
    </w:p>
    <w:p w:rsidR="00D477C0" w:rsidRDefault="00D477C0"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D477C0" w:rsidRPr="00677915" w:rsidRDefault="00D477C0" w:rsidP="00677915">
      <w:pPr>
        <w:pStyle w:val="Heading1"/>
        <w:numPr>
          <w:ilvl w:val="0"/>
          <w:numId w:val="3"/>
        </w:numPr>
        <w:jc w:val="both"/>
        <w:rPr>
          <w:rFonts w:ascii="Arial" w:hAnsi="Arial"/>
          <w:bCs/>
          <w:caps/>
          <w:sz w:val="32"/>
          <w:u w:val="none"/>
        </w:rPr>
      </w:pPr>
      <w:bookmarkStart w:id="3" w:name="__RefHeading__3_157995688"/>
      <w:bookmarkStart w:id="4" w:name="_Toc327528456"/>
      <w:bookmarkStart w:id="5" w:name="_Toc327529791"/>
      <w:bookmarkEnd w:id="3"/>
      <w:r w:rsidRPr="00677915">
        <w:rPr>
          <w:rFonts w:ascii="Arial" w:hAnsi="Arial"/>
          <w:bCs/>
          <w:caps/>
          <w:sz w:val="32"/>
          <w:u w:val="none"/>
        </w:rPr>
        <w:t>Test Items</w:t>
      </w:r>
      <w:bookmarkEnd w:id="4"/>
      <w:bookmarkEnd w:id="5"/>
      <w:r w:rsidR="00B65E4C">
        <w:fldChar w:fldCharType="begin"/>
      </w:r>
      <w:r>
        <w:instrText xml:space="preserve"> TC "3.  Project Management" \l 1 </w:instrText>
      </w:r>
      <w:r w:rsidR="00B65E4C">
        <w:fldChar w:fldCharType="end"/>
      </w:r>
    </w:p>
    <w:p w:rsidR="00D477C0" w:rsidRDefault="00D477C0" w:rsidP="0002129B">
      <w:pPr>
        <w:pStyle w:val="BodyText"/>
        <w:numPr>
          <w:ilvl w:val="0"/>
          <w:numId w:val="5"/>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i/>
        </w:rPr>
      </w:pPr>
      <w:r>
        <w:rPr>
          <w:i/>
        </w:rPr>
        <w:t>Requirements specification,</w:t>
      </w:r>
    </w:p>
    <w:p w:rsidR="00D477C0" w:rsidRPr="00985554" w:rsidRDefault="00D477C0" w:rsidP="0002129B">
      <w:pPr>
        <w:pStyle w:val="BodyText"/>
        <w:numPr>
          <w:ilvl w:val="0"/>
          <w:numId w:val="5"/>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i/>
        </w:rPr>
      </w:pPr>
      <w:r>
        <w:rPr>
          <w:i/>
        </w:rPr>
        <w:t>Design specification,</w:t>
      </w:r>
    </w:p>
    <w:p w:rsidR="00D477C0" w:rsidRPr="00985554" w:rsidRDefault="00D477C0" w:rsidP="0002129B">
      <w:pPr>
        <w:pStyle w:val="BodyText"/>
        <w:numPr>
          <w:ilvl w:val="0"/>
          <w:numId w:val="5"/>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i/>
        </w:rPr>
      </w:pPr>
      <w:r>
        <w:rPr>
          <w:i/>
        </w:rPr>
        <w:t>Operations guide,</w:t>
      </w:r>
    </w:p>
    <w:p w:rsidR="00985554" w:rsidRPr="00F70DE3" w:rsidRDefault="00D477C0" w:rsidP="00F70DE3">
      <w:pPr>
        <w:pStyle w:val="BodyText"/>
        <w:numPr>
          <w:ilvl w:val="0"/>
          <w:numId w:val="5"/>
        </w:num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i/>
        </w:rPr>
      </w:pPr>
      <w:r w:rsidRPr="00985554">
        <w:rPr>
          <w:i/>
        </w:rPr>
        <w:t>Features (availability, response time</w:t>
      </w:r>
      <w:r w:rsidR="00985554" w:rsidRPr="00985554">
        <w:rPr>
          <w:i/>
        </w:rPr>
        <w:t xml:space="preserve">, </w:t>
      </w:r>
      <w:r w:rsidRPr="00985554">
        <w:rPr>
          <w:i/>
        </w:rPr>
        <w:t xml:space="preserve">Verification and validation plans.) </w:t>
      </w:r>
    </w:p>
    <w:p w:rsidR="00985554" w:rsidRPr="00985554" w:rsidRDefault="00985554" w:rsidP="0002129B">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i/>
        </w:rPr>
      </w:pPr>
    </w:p>
    <w:p w:rsidR="00C068F9" w:rsidRDefault="00D477C0" w:rsidP="0002129B">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tab/>
      </w:r>
      <w:r>
        <w:rPr>
          <w:rFonts w:ascii="Arial" w:hAnsi="Arial"/>
          <w:b/>
          <w:sz w:val="28"/>
        </w:rPr>
        <w:t>2.1 Program Modules</w:t>
      </w:r>
      <w:r>
        <w:t xml:space="preserve"> </w:t>
      </w:r>
    </w:p>
    <w:p w:rsidR="00D477C0" w:rsidRDefault="00B65E4C" w:rsidP="0002129B">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r>
        <w:fldChar w:fldCharType="begin"/>
      </w:r>
      <w:r w:rsidR="00D477C0">
        <w:instrText xml:space="preserve"> TC "3.1  Project Organization " \l 2 </w:instrText>
      </w:r>
      <w:r>
        <w:fldChar w:fldCharType="end"/>
      </w:r>
    </w:p>
    <w:p w:rsidR="00985554" w:rsidRPr="00C068F9" w:rsidRDefault="00985554" w:rsidP="00C068F9">
      <w:pPr>
        <w:pStyle w:val="ListParagraph"/>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r w:rsidRPr="00C068F9">
        <w:rPr>
          <w:b/>
          <w:sz w:val="24"/>
          <w:u w:val="single"/>
        </w:rPr>
        <w:t>Test:</w:t>
      </w:r>
      <w:r w:rsidRPr="00C068F9">
        <w:rPr>
          <w:sz w:val="24"/>
        </w:rPr>
        <w:t xml:space="preserve"> </w:t>
      </w:r>
      <w:r w:rsidR="000D4C4C" w:rsidRPr="00C068F9">
        <w:rPr>
          <w:sz w:val="24"/>
        </w:rPr>
        <w:t xml:space="preserve">Verify scheduling date, upload questions, conduct exam, </w:t>
      </w:r>
      <w:r w:rsidR="00F62755" w:rsidRPr="00C068F9">
        <w:rPr>
          <w:sz w:val="24"/>
        </w:rPr>
        <w:t>and submit</w:t>
      </w:r>
      <w:r w:rsidR="000D4C4C" w:rsidRPr="00C068F9">
        <w:rPr>
          <w:sz w:val="24"/>
        </w:rPr>
        <w:t xml:space="preserve"> the</w:t>
      </w:r>
      <w:r w:rsidR="00AB3125">
        <w:rPr>
          <w:sz w:val="24"/>
        </w:rPr>
        <w:t xml:space="preserve"> exam.</w:t>
      </w:r>
      <w:r w:rsidR="000D4C4C" w:rsidRPr="00C068F9">
        <w:rPr>
          <w:sz w:val="24"/>
        </w:rPr>
        <w:t xml:space="preserve"> </w:t>
      </w:r>
    </w:p>
    <w:p w:rsidR="00985554" w:rsidRPr="00C068F9" w:rsidRDefault="00985554" w:rsidP="00C068F9">
      <w:pPr>
        <w:pStyle w:val="ListParagraph"/>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r w:rsidRPr="00C068F9">
        <w:rPr>
          <w:b/>
          <w:sz w:val="24"/>
          <w:u w:val="single"/>
        </w:rPr>
        <w:t>Assignment:</w:t>
      </w:r>
      <w:r w:rsidR="000D4C4C" w:rsidRPr="00C068F9">
        <w:rPr>
          <w:sz w:val="24"/>
        </w:rPr>
        <w:t xml:space="preserve"> Verify the uploaded questions, submit the questions, and maintain the attempts</w:t>
      </w:r>
    </w:p>
    <w:p w:rsidR="00985554" w:rsidRPr="00C068F9" w:rsidRDefault="00985554" w:rsidP="00C068F9">
      <w:pPr>
        <w:pStyle w:val="ListParagraph"/>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r w:rsidRPr="00C068F9">
        <w:rPr>
          <w:b/>
          <w:sz w:val="24"/>
          <w:u w:val="single"/>
        </w:rPr>
        <w:t>Profile:</w:t>
      </w:r>
      <w:r w:rsidR="000D4C4C" w:rsidRPr="00C068F9">
        <w:rPr>
          <w:sz w:val="24"/>
        </w:rPr>
        <w:t xml:space="preserve"> Verify the login, and user should view the profile.</w:t>
      </w:r>
    </w:p>
    <w:p w:rsidR="00985554" w:rsidRDefault="00985554" w:rsidP="00C068F9">
      <w:pPr>
        <w:pStyle w:val="ListParagraph"/>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r w:rsidRPr="00C068F9">
        <w:rPr>
          <w:b/>
          <w:sz w:val="24"/>
          <w:u w:val="single"/>
        </w:rPr>
        <w:t>Generate Report:</w:t>
      </w:r>
      <w:r w:rsidR="000D4C4C" w:rsidRPr="00C068F9">
        <w:rPr>
          <w:sz w:val="24"/>
        </w:rPr>
        <w:t xml:space="preserve"> Verify that the Admin is getting the appropriate data to make a report.</w:t>
      </w:r>
    </w:p>
    <w:p w:rsidR="00C068F9" w:rsidRPr="00C068F9" w:rsidRDefault="00C068F9" w:rsidP="00C068F9">
      <w:pPr>
        <w:pStyle w:val="ListParagraph"/>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p>
    <w:p w:rsidR="0002129B" w:rsidRPr="00677915" w:rsidRDefault="00D477C0" w:rsidP="00677915">
      <w:pPr>
        <w:pStyle w:val="Heading1"/>
        <w:numPr>
          <w:ilvl w:val="0"/>
          <w:numId w:val="3"/>
        </w:numPr>
        <w:jc w:val="both"/>
        <w:rPr>
          <w:rFonts w:ascii="Arial" w:hAnsi="Arial"/>
          <w:bCs/>
          <w:caps/>
          <w:sz w:val="32"/>
          <w:u w:val="none"/>
        </w:rPr>
      </w:pPr>
      <w:bookmarkStart w:id="6" w:name="__RefHeading__5_157995688"/>
      <w:bookmarkStart w:id="7" w:name="_Toc327528457"/>
      <w:bookmarkStart w:id="8" w:name="_Toc327529792"/>
      <w:bookmarkEnd w:id="6"/>
      <w:r w:rsidRPr="00677915">
        <w:rPr>
          <w:rFonts w:ascii="Arial" w:hAnsi="Arial"/>
          <w:bCs/>
          <w:caps/>
          <w:sz w:val="32"/>
          <w:u w:val="none"/>
        </w:rPr>
        <w:lastRenderedPageBreak/>
        <w:t>Features To Be Tested</w:t>
      </w:r>
      <w:bookmarkEnd w:id="7"/>
      <w:bookmarkEnd w:id="8"/>
    </w:p>
    <w:p w:rsidR="00D477C0" w:rsidRDefault="00B65E4C" w:rsidP="0002129B">
      <w:pPr>
        <w:pStyle w:val="Heading1"/>
        <w:jc w:val="both"/>
        <w:rPr>
          <w:i/>
        </w:rPr>
      </w:pPr>
      <w:r>
        <w:fldChar w:fldCharType="begin"/>
      </w:r>
      <w:r w:rsidR="00D477C0">
        <w:instrText xml:space="preserve"> TC "4.  Documentation" \l 1 </w:instrText>
      </w:r>
      <w:r>
        <w:fldChar w:fldCharType="end"/>
      </w:r>
    </w:p>
    <w:p w:rsidR="00D477C0" w:rsidRPr="0002129B" w:rsidRDefault="00D477C0" w:rsidP="0002129B">
      <w:pPr>
        <w:pStyle w:val="BodyText"/>
        <w:numPr>
          <w:ilvl w:val="0"/>
          <w:numId w:val="1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02129B">
        <w:t>Login</w:t>
      </w:r>
    </w:p>
    <w:p w:rsidR="00D477C0" w:rsidRPr="0002129B" w:rsidRDefault="0002129B" w:rsidP="0002129B">
      <w:pPr>
        <w:pStyle w:val="BodyText"/>
        <w:numPr>
          <w:ilvl w:val="0"/>
          <w:numId w:val="1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02129B">
        <w:t>C</w:t>
      </w:r>
      <w:r w:rsidR="00D477C0" w:rsidRPr="0002129B">
        <w:t>hange password</w:t>
      </w:r>
    </w:p>
    <w:p w:rsidR="00D477C0" w:rsidRPr="0002129B" w:rsidRDefault="0002129B" w:rsidP="0002129B">
      <w:pPr>
        <w:pStyle w:val="BodyText"/>
        <w:numPr>
          <w:ilvl w:val="0"/>
          <w:numId w:val="1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02129B">
        <w:t>R</w:t>
      </w:r>
      <w:r w:rsidR="00D477C0" w:rsidRPr="0002129B">
        <w:t>ich text editor</w:t>
      </w:r>
    </w:p>
    <w:p w:rsidR="00D477C0" w:rsidRPr="0002129B" w:rsidRDefault="0002129B" w:rsidP="0002129B">
      <w:pPr>
        <w:numPr>
          <w:ilvl w:val="0"/>
          <w:numId w:val="1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r w:rsidRPr="0002129B">
        <w:rPr>
          <w:sz w:val="24"/>
        </w:rPr>
        <w:t>U</w:t>
      </w:r>
      <w:r w:rsidR="00D477C0" w:rsidRPr="0002129B">
        <w:rPr>
          <w:sz w:val="24"/>
        </w:rPr>
        <w:t>pload questions</w:t>
      </w:r>
    </w:p>
    <w:p w:rsidR="00D477C0" w:rsidRPr="0002129B" w:rsidRDefault="0002129B" w:rsidP="0002129B">
      <w:pPr>
        <w:numPr>
          <w:ilvl w:val="0"/>
          <w:numId w:val="1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r w:rsidRPr="0002129B">
        <w:rPr>
          <w:sz w:val="24"/>
        </w:rPr>
        <w:t>S</w:t>
      </w:r>
      <w:r w:rsidR="00D477C0" w:rsidRPr="0002129B">
        <w:rPr>
          <w:sz w:val="24"/>
        </w:rPr>
        <w:t>ubmit test</w:t>
      </w:r>
    </w:p>
    <w:p w:rsidR="00D477C0" w:rsidRPr="0002129B" w:rsidRDefault="0002129B" w:rsidP="0002129B">
      <w:pPr>
        <w:numPr>
          <w:ilvl w:val="0"/>
          <w:numId w:val="1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r w:rsidRPr="0002129B">
        <w:rPr>
          <w:sz w:val="24"/>
        </w:rPr>
        <w:t>M</w:t>
      </w:r>
      <w:r w:rsidR="00D477C0" w:rsidRPr="0002129B">
        <w:rPr>
          <w:sz w:val="24"/>
        </w:rPr>
        <w:t>ake test case</w:t>
      </w:r>
    </w:p>
    <w:p w:rsidR="00D477C0" w:rsidRPr="0002129B" w:rsidRDefault="0002129B" w:rsidP="0002129B">
      <w:pPr>
        <w:numPr>
          <w:ilvl w:val="0"/>
          <w:numId w:val="1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r w:rsidRPr="0002129B">
        <w:rPr>
          <w:sz w:val="24"/>
        </w:rPr>
        <w:t>S</w:t>
      </w:r>
      <w:r w:rsidR="00D477C0" w:rsidRPr="0002129B">
        <w:rPr>
          <w:sz w:val="24"/>
        </w:rPr>
        <w:t>chedule the test.</w:t>
      </w:r>
    </w:p>
    <w:p w:rsidR="00D477C0" w:rsidRDefault="00D477C0" w:rsidP="0002129B">
      <w:pPr>
        <w:numPr>
          <w:ilvl w:val="0"/>
          <w:numId w:val="1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r w:rsidRPr="0002129B">
        <w:rPr>
          <w:sz w:val="24"/>
        </w:rPr>
        <w:t>Selecting the eligible student</w:t>
      </w:r>
    </w:p>
    <w:p w:rsidR="0002129B" w:rsidRPr="0002129B" w:rsidRDefault="0002129B" w:rsidP="00C068F9">
      <w:pPr>
        <w:tabs>
          <w:tab w:val="left" w:pos="-1440"/>
          <w:tab w:val="left" w:pos="-720"/>
          <w:tab w:val="left" w:pos="0"/>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1080"/>
        <w:jc w:val="both"/>
        <w:rPr>
          <w:sz w:val="24"/>
        </w:rPr>
      </w:pPr>
    </w:p>
    <w:p w:rsidR="00D477C0" w:rsidRPr="00677915" w:rsidRDefault="00D477C0" w:rsidP="00677915">
      <w:pPr>
        <w:pStyle w:val="Heading1"/>
        <w:numPr>
          <w:ilvl w:val="0"/>
          <w:numId w:val="3"/>
        </w:numPr>
        <w:jc w:val="both"/>
        <w:rPr>
          <w:rFonts w:ascii="Arial" w:hAnsi="Arial"/>
          <w:bCs/>
          <w:caps/>
          <w:sz w:val="32"/>
          <w:u w:val="none"/>
        </w:rPr>
      </w:pPr>
      <w:bookmarkStart w:id="9" w:name="__RefHeading__7_157995688"/>
      <w:bookmarkStart w:id="10" w:name="_Toc327528458"/>
      <w:bookmarkStart w:id="11" w:name="_Toc327529793"/>
      <w:bookmarkEnd w:id="9"/>
      <w:r w:rsidRPr="00677915">
        <w:rPr>
          <w:rFonts w:ascii="Arial" w:hAnsi="Arial"/>
          <w:bCs/>
          <w:caps/>
          <w:sz w:val="32"/>
          <w:u w:val="none"/>
        </w:rPr>
        <w:t>Features Not To Be Tested</w:t>
      </w:r>
      <w:bookmarkEnd w:id="10"/>
      <w:bookmarkEnd w:id="11"/>
      <w:r w:rsidR="00B65E4C">
        <w:fldChar w:fldCharType="begin"/>
      </w:r>
      <w:r>
        <w:instrText xml:space="preserve"> TC "5.  Standards" \l 1 </w:instrText>
      </w:r>
      <w:r w:rsidR="00B65E4C">
        <w:fldChar w:fldCharType="end"/>
      </w:r>
    </w:p>
    <w:p w:rsidR="00D477C0" w:rsidRDefault="00D477C0"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rsidR="00D74037" w:rsidRDefault="00D74037"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pPr>
      <w:r>
        <w:t>Test case timing and format is not checked by sameekshak. It is test by Faculty Admin.</w:t>
      </w:r>
    </w:p>
    <w:p w:rsidR="00D74037" w:rsidRDefault="00D74037"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pPr>
      <w:r>
        <w:tab/>
      </w:r>
      <w:r w:rsidR="0002129B">
        <w:t>Ex:</w:t>
      </w:r>
      <w:r>
        <w:tab/>
        <w:t>Set time can be 1sec or 5 min will be accepted</w:t>
      </w:r>
    </w:p>
    <w:p w:rsidR="00D74037" w:rsidRPr="00D74037" w:rsidRDefault="00D74037"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pPr>
      <w:r>
        <w:tab/>
      </w:r>
      <w:r>
        <w:tab/>
      </w:r>
      <w:r>
        <w:tab/>
        <w:t>Output test case format like new line, space etc are not checked</w:t>
      </w:r>
    </w:p>
    <w:p w:rsidR="00D477C0" w:rsidRDefault="00D477C0"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rFonts w:ascii="Arial" w:hAnsi="Arial"/>
          <w:bCs/>
          <w:caps/>
          <w:sz w:val="32"/>
        </w:rPr>
      </w:pPr>
      <w:r>
        <w:rPr>
          <w:sz w:val="24"/>
        </w:rPr>
        <w:tab/>
      </w:r>
      <w:r>
        <w:rPr>
          <w:sz w:val="24"/>
        </w:rPr>
        <w:tab/>
      </w:r>
      <w:r w:rsidR="00B65E4C">
        <w:fldChar w:fldCharType="begin"/>
      </w:r>
      <w:r>
        <w:instrText xml:space="preserve"> TC "5.1  Coding Standards " \l 2 </w:instrText>
      </w:r>
      <w:r w:rsidR="00B65E4C">
        <w:fldChar w:fldCharType="end"/>
      </w:r>
    </w:p>
    <w:p w:rsidR="00B63032" w:rsidRPr="00677915" w:rsidRDefault="00D477C0" w:rsidP="00677915">
      <w:pPr>
        <w:pStyle w:val="Heading1"/>
        <w:numPr>
          <w:ilvl w:val="0"/>
          <w:numId w:val="3"/>
        </w:numPr>
        <w:jc w:val="both"/>
        <w:rPr>
          <w:rFonts w:ascii="Arial" w:hAnsi="Arial"/>
          <w:bCs/>
          <w:caps/>
          <w:sz w:val="32"/>
          <w:u w:val="none"/>
        </w:rPr>
      </w:pPr>
      <w:bookmarkStart w:id="12" w:name="__RefHeading__9_157995688"/>
      <w:bookmarkStart w:id="13" w:name="_Toc327528459"/>
      <w:bookmarkStart w:id="14" w:name="_Toc327529794"/>
      <w:bookmarkEnd w:id="12"/>
      <w:r w:rsidRPr="00677915">
        <w:rPr>
          <w:rFonts w:ascii="Arial" w:hAnsi="Arial"/>
          <w:bCs/>
          <w:caps/>
          <w:sz w:val="32"/>
          <w:u w:val="none"/>
        </w:rPr>
        <w:t>Approach</w:t>
      </w:r>
      <w:bookmarkEnd w:id="13"/>
      <w:bookmarkEnd w:id="14"/>
    </w:p>
    <w:p w:rsidR="00D477C0" w:rsidRDefault="00D477C0"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pPr>
    </w:p>
    <w:p w:rsidR="005A2D74" w:rsidRPr="005A2D74" w:rsidRDefault="00D477C0" w:rsidP="0002129B">
      <w:pPr>
        <w:numPr>
          <w:ilvl w:val="1"/>
          <w:numId w:val="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i/>
        </w:rPr>
      </w:pPr>
      <w:r>
        <w:rPr>
          <w:rFonts w:ascii="Arial" w:hAnsi="Arial"/>
          <w:b/>
          <w:sz w:val="28"/>
        </w:rPr>
        <w:t xml:space="preserve">Component Testing </w:t>
      </w:r>
    </w:p>
    <w:p w:rsidR="00E11B86" w:rsidRDefault="00E11B86"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1080"/>
        <w:jc w:val="both"/>
      </w:pPr>
    </w:p>
    <w:p w:rsidR="00D477C0" w:rsidRDefault="00B65E4C"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1080"/>
        <w:jc w:val="both"/>
        <w:rPr>
          <w:i/>
        </w:rPr>
      </w:pPr>
      <w:r>
        <w:fldChar w:fldCharType="begin"/>
      </w:r>
      <w:r w:rsidR="00D477C0">
        <w:instrText xml:space="preserve"> TC "4.1  Project Notebook " \l 2 </w:instrText>
      </w:r>
      <w:r>
        <w:fldChar w:fldCharType="end"/>
      </w:r>
      <w:r>
        <w:fldChar w:fldCharType="begin"/>
      </w:r>
      <w:r w:rsidR="00D477C0">
        <w:instrText xml:space="preserve"> TC "4.1  Project Notebook " \l 2 </w:instrText>
      </w:r>
      <w:r>
        <w:fldChar w:fldCharType="end"/>
      </w:r>
      <w:r>
        <w:fldChar w:fldCharType="begin"/>
      </w:r>
      <w:r w:rsidR="00D477C0">
        <w:instrText xml:space="preserve"> TC "4.1  Project Notebook " \l 2 </w:instrText>
      </w:r>
      <w:r>
        <w:fldChar w:fldCharType="end"/>
      </w:r>
    </w:p>
    <w:p w:rsidR="00D477C0" w:rsidRDefault="00D477C0" w:rsidP="0002129B">
      <w:pPr>
        <w:pStyle w:val="BodyText"/>
        <w:numPr>
          <w:ilvl w:val="0"/>
          <w:numId w:val="1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r>
        <w:rPr>
          <w:i/>
        </w:rPr>
        <w:t>Login</w:t>
      </w:r>
    </w:p>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8"/>
        <w:gridCol w:w="4248"/>
      </w:tblGrid>
      <w:tr w:rsidR="00E11B86" w:rsidTr="00E11B86">
        <w:tc>
          <w:tcPr>
            <w:tcW w:w="4248" w:type="dxa"/>
          </w:tcPr>
          <w:p w:rsidR="00E11B86" w:rsidRDefault="00E11B86"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Input</w:t>
            </w:r>
          </w:p>
        </w:tc>
        <w:tc>
          <w:tcPr>
            <w:tcW w:w="4248" w:type="dxa"/>
          </w:tcPr>
          <w:p w:rsidR="00E11B86" w:rsidRDefault="00E11B86"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Result</w:t>
            </w:r>
          </w:p>
        </w:tc>
      </w:tr>
      <w:tr w:rsidR="00E11B86" w:rsidTr="00E11B86">
        <w:tc>
          <w:tcPr>
            <w:tcW w:w="4248" w:type="dxa"/>
          </w:tcPr>
          <w:p w:rsidR="00E11B86" w:rsidRDefault="00E11B86"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 xml:space="preserve">Valid </w:t>
            </w:r>
            <w:proofErr w:type="spellStart"/>
            <w:r>
              <w:t>userId</w:t>
            </w:r>
            <w:proofErr w:type="spellEnd"/>
            <w:r>
              <w:t xml:space="preserve"> valid Password</w:t>
            </w:r>
          </w:p>
        </w:tc>
        <w:tc>
          <w:tcPr>
            <w:tcW w:w="4248" w:type="dxa"/>
          </w:tcPr>
          <w:p w:rsidR="00E11B86" w:rsidRDefault="00E11B86"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Login successful, Display Profile page</w:t>
            </w:r>
          </w:p>
        </w:tc>
      </w:tr>
      <w:tr w:rsidR="00E11B86" w:rsidTr="00E11B86">
        <w:tc>
          <w:tcPr>
            <w:tcW w:w="4248" w:type="dxa"/>
          </w:tcPr>
          <w:p w:rsidR="00E11B86" w:rsidRDefault="00E11B86"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Other all cases</w:t>
            </w:r>
          </w:p>
        </w:tc>
        <w:tc>
          <w:tcPr>
            <w:tcW w:w="4248" w:type="dxa"/>
          </w:tcPr>
          <w:p w:rsidR="00E11B86" w:rsidRDefault="00E11B86"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Display “invalid username or password” in login box.</w:t>
            </w:r>
          </w:p>
        </w:tc>
      </w:tr>
    </w:tbl>
    <w:p w:rsidR="00E11B86" w:rsidRDefault="00E11B86" w:rsidP="0002129B">
      <w:pPr>
        <w:pStyle w:val="BodyText"/>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rsidR="00D477C0" w:rsidRDefault="00D477C0" w:rsidP="0002129B">
      <w:pPr>
        <w:pStyle w:val="BodyText"/>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r>
        <w:rPr>
          <w:i/>
        </w:rPr>
        <w:t>Change password</w:t>
      </w:r>
    </w:p>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8"/>
        <w:gridCol w:w="4248"/>
      </w:tblGrid>
      <w:tr w:rsidR="00E11B86" w:rsidTr="00D477C0">
        <w:tc>
          <w:tcPr>
            <w:tcW w:w="4248" w:type="dxa"/>
          </w:tcPr>
          <w:p w:rsidR="00E11B86" w:rsidRDefault="00E11B86"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Input</w:t>
            </w:r>
          </w:p>
        </w:tc>
        <w:tc>
          <w:tcPr>
            <w:tcW w:w="4248" w:type="dxa"/>
          </w:tcPr>
          <w:p w:rsidR="00E11B86" w:rsidRDefault="00E11B86"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Result</w:t>
            </w:r>
          </w:p>
        </w:tc>
      </w:tr>
      <w:tr w:rsidR="00E11B86" w:rsidTr="00D477C0">
        <w:tc>
          <w:tcPr>
            <w:tcW w:w="4248" w:type="dxa"/>
          </w:tcPr>
          <w:p w:rsidR="00E11B86" w:rsidRDefault="00E11B86"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Correct old password, new password and re-enter password is same.</w:t>
            </w:r>
          </w:p>
        </w:tc>
        <w:tc>
          <w:tcPr>
            <w:tcW w:w="4248" w:type="dxa"/>
          </w:tcPr>
          <w:p w:rsidR="00E11B86" w:rsidRDefault="00E11B86"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Password Changed successfully</w:t>
            </w:r>
          </w:p>
        </w:tc>
      </w:tr>
      <w:tr w:rsidR="00E11B86" w:rsidTr="00D477C0">
        <w:tc>
          <w:tcPr>
            <w:tcW w:w="4248" w:type="dxa"/>
          </w:tcPr>
          <w:p w:rsidR="00E11B86" w:rsidRDefault="00E11B86"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Invalid old password, new password and re-enter password is same.</w:t>
            </w:r>
          </w:p>
        </w:tc>
        <w:tc>
          <w:tcPr>
            <w:tcW w:w="4248" w:type="dxa"/>
          </w:tcPr>
          <w:p w:rsidR="00E11B86"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Display “</w:t>
            </w:r>
            <w:r w:rsidR="00E11B86">
              <w:t>Invalid</w:t>
            </w:r>
            <w:r>
              <w:t xml:space="preserve"> old</w:t>
            </w:r>
            <w:r w:rsidR="00E11B86">
              <w:t xml:space="preserve"> password</w:t>
            </w:r>
            <w:r>
              <w:t>”</w:t>
            </w:r>
            <w:r w:rsidR="00E11B86">
              <w:t xml:space="preserve">. </w:t>
            </w:r>
          </w:p>
        </w:tc>
      </w:tr>
      <w:tr w:rsidR="00CF4E24" w:rsidTr="00D477C0">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Correct old password, new password and re-enter password is not same.</w:t>
            </w:r>
          </w:p>
        </w:tc>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Display “password miss-match.”</w:t>
            </w:r>
          </w:p>
        </w:tc>
      </w:tr>
    </w:tbl>
    <w:p w:rsidR="00CF4E24" w:rsidRDefault="00CF4E24" w:rsidP="0002129B">
      <w:pPr>
        <w:pStyle w:val="BodyText"/>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rsidR="00CF4E24" w:rsidRDefault="00CF4E24" w:rsidP="0002129B">
      <w:pPr>
        <w:pStyle w:val="BodyText"/>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r>
        <w:rPr>
          <w:i/>
        </w:rPr>
        <w:t>Rich Text Editor</w:t>
      </w:r>
    </w:p>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8"/>
        <w:gridCol w:w="4248"/>
      </w:tblGrid>
      <w:tr w:rsidR="00CF4E24" w:rsidTr="00D477C0">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Input</w:t>
            </w:r>
          </w:p>
        </w:tc>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Result</w:t>
            </w:r>
          </w:p>
        </w:tc>
      </w:tr>
      <w:tr w:rsidR="00CF4E24" w:rsidTr="00D477C0">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Java or C keywords</w:t>
            </w:r>
          </w:p>
        </w:tc>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Keyword color will change.</w:t>
            </w:r>
          </w:p>
        </w:tc>
      </w:tr>
      <w:tr w:rsidR="00CF4E24" w:rsidTr="00D477C0">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Open Braces</w:t>
            </w:r>
          </w:p>
        </w:tc>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Close Braces will appear.</w:t>
            </w:r>
          </w:p>
        </w:tc>
      </w:tr>
      <w:tr w:rsidR="00CF4E24" w:rsidTr="00D477C0">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Full Screen</w:t>
            </w:r>
          </w:p>
        </w:tc>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Editor should be in full screen mode.</w:t>
            </w:r>
          </w:p>
        </w:tc>
      </w:tr>
      <w:tr w:rsidR="00CF4E24" w:rsidTr="00D477C0">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Cut Copy Paste from rich editor.</w:t>
            </w:r>
          </w:p>
        </w:tc>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Scope of this function will be in the editor only</w:t>
            </w:r>
          </w:p>
        </w:tc>
      </w:tr>
      <w:tr w:rsidR="00CF4E24" w:rsidTr="00D477C0">
        <w:tc>
          <w:tcPr>
            <w:tcW w:w="4248" w:type="dxa"/>
          </w:tcPr>
          <w:p w:rsidR="00CF4E24" w:rsidRDefault="00CF4E24"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Cut Copy Paste from outside editor</w:t>
            </w:r>
          </w:p>
        </w:tc>
        <w:tc>
          <w:tcPr>
            <w:tcW w:w="4248" w:type="dxa"/>
          </w:tcPr>
          <w:p w:rsidR="00CF4E24" w:rsidRDefault="00E12975"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Not allow to paste inside editor.</w:t>
            </w:r>
          </w:p>
        </w:tc>
      </w:tr>
      <w:tr w:rsidR="00E12975" w:rsidTr="00D477C0">
        <w:tc>
          <w:tcPr>
            <w:tcW w:w="4248" w:type="dxa"/>
          </w:tcPr>
          <w:p w:rsidR="00E12975" w:rsidRDefault="00E12975"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 xml:space="preserve">After </w:t>
            </w:r>
            <w:r w:rsidR="001E5A3C">
              <w:t xml:space="preserve"> </w:t>
            </w:r>
            <w:proofErr w:type="spellStart"/>
            <w:r>
              <w:t>ctrl+space</w:t>
            </w:r>
            <w:proofErr w:type="spellEnd"/>
            <w:r>
              <w:t xml:space="preserve"> </w:t>
            </w:r>
          </w:p>
        </w:tc>
        <w:tc>
          <w:tcPr>
            <w:tcW w:w="4248" w:type="dxa"/>
          </w:tcPr>
          <w:p w:rsidR="00E12975" w:rsidRDefault="00E12975"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Show the list of classes.</w:t>
            </w:r>
          </w:p>
        </w:tc>
      </w:tr>
    </w:tbl>
    <w:p w:rsidR="00D477C0" w:rsidRDefault="00D477C0"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r>
        <w:rPr>
          <w:i/>
        </w:rPr>
        <w:t xml:space="preserve"> </w:t>
      </w:r>
    </w:p>
    <w:p w:rsidR="00E12975" w:rsidRDefault="00E12975"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r>
        <w:rPr>
          <w:i/>
        </w:rPr>
        <w:t>Schedule test</w:t>
      </w:r>
    </w:p>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8"/>
        <w:gridCol w:w="4248"/>
      </w:tblGrid>
      <w:tr w:rsidR="00E12975" w:rsidTr="00D477C0">
        <w:tc>
          <w:tcPr>
            <w:tcW w:w="4248" w:type="dxa"/>
          </w:tcPr>
          <w:p w:rsidR="00E12975" w:rsidRDefault="00E12975"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Input</w:t>
            </w:r>
          </w:p>
        </w:tc>
        <w:tc>
          <w:tcPr>
            <w:tcW w:w="4248" w:type="dxa"/>
          </w:tcPr>
          <w:p w:rsidR="00E12975" w:rsidRDefault="00E12975"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Result</w:t>
            </w:r>
          </w:p>
        </w:tc>
      </w:tr>
      <w:tr w:rsidR="00E12975" w:rsidTr="00D477C0">
        <w:tc>
          <w:tcPr>
            <w:tcW w:w="4248" w:type="dxa"/>
          </w:tcPr>
          <w:p w:rsidR="00E12975" w:rsidRDefault="001E5A3C"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Date, time and specific faculty is selected</w:t>
            </w:r>
          </w:p>
        </w:tc>
        <w:tc>
          <w:tcPr>
            <w:tcW w:w="4248" w:type="dxa"/>
          </w:tcPr>
          <w:p w:rsidR="00E12975" w:rsidRDefault="001E5A3C"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Faculty will see the schedule test.</w:t>
            </w:r>
          </w:p>
        </w:tc>
      </w:tr>
      <w:tr w:rsidR="00E12975" w:rsidTr="00D477C0">
        <w:tc>
          <w:tcPr>
            <w:tcW w:w="4248" w:type="dxa"/>
          </w:tcPr>
          <w:p w:rsidR="00E12975" w:rsidRDefault="001E5A3C"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If anyone(</w:t>
            </w:r>
            <w:proofErr w:type="spellStart"/>
            <w:r>
              <w:t>date,time,faculty</w:t>
            </w:r>
            <w:proofErr w:type="spellEnd"/>
            <w:r>
              <w:t>) is missing</w:t>
            </w:r>
          </w:p>
        </w:tc>
        <w:tc>
          <w:tcPr>
            <w:tcW w:w="4248" w:type="dxa"/>
          </w:tcPr>
          <w:p w:rsidR="00E12975" w:rsidRDefault="001E5A3C"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Test cannot be schedule</w:t>
            </w:r>
          </w:p>
        </w:tc>
      </w:tr>
    </w:tbl>
    <w:p w:rsidR="00E12975" w:rsidRDefault="001E5A3C" w:rsidP="0002129B">
      <w:pPr>
        <w:pStyle w:val="BodyText"/>
        <w:tabs>
          <w:tab w:val="left" w:pos="-1440"/>
          <w:tab w:val="left" w:pos="-720"/>
          <w:tab w:val="left" w:pos="0"/>
          <w:tab w:val="left" w:pos="360"/>
          <w:tab w:val="left" w:pos="6420"/>
        </w:tabs>
        <w:spacing w:after="140" w:line="1" w:lineRule="atLeast"/>
        <w:ind w:left="360"/>
        <w:jc w:val="both"/>
        <w:rPr>
          <w:i/>
        </w:rPr>
      </w:pPr>
      <w:r>
        <w:rPr>
          <w:i/>
        </w:rPr>
        <w:tab/>
      </w:r>
    </w:p>
    <w:p w:rsidR="001E5A3C" w:rsidRDefault="001E5A3C" w:rsidP="0002129B">
      <w:pPr>
        <w:pStyle w:val="BodyText"/>
        <w:tabs>
          <w:tab w:val="left" w:pos="-1440"/>
          <w:tab w:val="left" w:pos="-720"/>
          <w:tab w:val="left" w:pos="0"/>
          <w:tab w:val="left" w:pos="360"/>
          <w:tab w:val="left" w:pos="6420"/>
        </w:tabs>
        <w:spacing w:after="140" w:line="1" w:lineRule="atLeast"/>
        <w:ind w:left="360"/>
        <w:jc w:val="both"/>
        <w:rPr>
          <w:i/>
        </w:rPr>
      </w:pPr>
      <w:r>
        <w:rPr>
          <w:i/>
        </w:rPr>
        <w:t>Upload Question</w:t>
      </w:r>
    </w:p>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8"/>
        <w:gridCol w:w="4248"/>
      </w:tblGrid>
      <w:tr w:rsidR="001E5A3C" w:rsidTr="00D477C0">
        <w:tc>
          <w:tcPr>
            <w:tcW w:w="4248" w:type="dxa"/>
          </w:tcPr>
          <w:p w:rsidR="001E5A3C" w:rsidRDefault="001E5A3C"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Input</w:t>
            </w:r>
          </w:p>
        </w:tc>
        <w:tc>
          <w:tcPr>
            <w:tcW w:w="4248" w:type="dxa"/>
          </w:tcPr>
          <w:p w:rsidR="001E5A3C" w:rsidRDefault="001E5A3C"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Result</w:t>
            </w:r>
          </w:p>
        </w:tc>
      </w:tr>
      <w:tr w:rsidR="001E5A3C" w:rsidTr="00D477C0">
        <w:tc>
          <w:tcPr>
            <w:tcW w:w="4248" w:type="dxa"/>
          </w:tcPr>
          <w:p w:rsidR="000656DC" w:rsidRDefault="000656DC"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Question file size &lt;= 1MB and .doc or .</w:t>
            </w:r>
            <w:proofErr w:type="spellStart"/>
            <w:r>
              <w:t>odt</w:t>
            </w:r>
            <w:proofErr w:type="spellEnd"/>
          </w:p>
        </w:tc>
        <w:tc>
          <w:tcPr>
            <w:tcW w:w="4248" w:type="dxa"/>
          </w:tcPr>
          <w:p w:rsidR="001E5A3C" w:rsidRDefault="000656DC"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Upload the file</w:t>
            </w:r>
          </w:p>
        </w:tc>
      </w:tr>
      <w:tr w:rsidR="000656DC" w:rsidTr="00D477C0">
        <w:tc>
          <w:tcPr>
            <w:tcW w:w="4248" w:type="dxa"/>
          </w:tcPr>
          <w:p w:rsidR="000656DC" w:rsidRDefault="000656DC"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Question file size &gt; 1MB and .doc or .</w:t>
            </w:r>
            <w:proofErr w:type="spellStart"/>
            <w:r>
              <w:t>odt</w:t>
            </w:r>
            <w:proofErr w:type="spellEnd"/>
          </w:p>
        </w:tc>
        <w:tc>
          <w:tcPr>
            <w:tcW w:w="4248" w:type="dxa"/>
          </w:tcPr>
          <w:p w:rsidR="000656DC" w:rsidRDefault="00D74037"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 xml:space="preserve">Upload </w:t>
            </w:r>
            <w:r w:rsidR="000656DC">
              <w:t xml:space="preserve">Unsuccessful  </w:t>
            </w:r>
          </w:p>
        </w:tc>
      </w:tr>
      <w:tr w:rsidR="00D74037" w:rsidTr="00D477C0">
        <w:tc>
          <w:tcPr>
            <w:tcW w:w="4248" w:type="dxa"/>
          </w:tcPr>
          <w:p w:rsidR="00D74037" w:rsidRDefault="00D74037"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Question file size &lt;= 1MB and other format</w:t>
            </w:r>
          </w:p>
        </w:tc>
        <w:tc>
          <w:tcPr>
            <w:tcW w:w="4248" w:type="dxa"/>
          </w:tcPr>
          <w:p w:rsidR="00D74037" w:rsidRDefault="00D74037"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 xml:space="preserve">Upload Unsuccessful </w:t>
            </w:r>
          </w:p>
        </w:tc>
      </w:tr>
      <w:tr w:rsidR="00D74037" w:rsidTr="00D477C0">
        <w:tc>
          <w:tcPr>
            <w:tcW w:w="4248" w:type="dxa"/>
          </w:tcPr>
          <w:p w:rsidR="00D74037" w:rsidRDefault="00D74037"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Test case and time for each case is set</w:t>
            </w:r>
          </w:p>
        </w:tc>
        <w:tc>
          <w:tcPr>
            <w:tcW w:w="4248" w:type="dxa"/>
          </w:tcPr>
          <w:p w:rsidR="00D74037" w:rsidRDefault="00D74037" w:rsidP="0002129B">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 xml:space="preserve">Upload Test case successful </w:t>
            </w:r>
          </w:p>
        </w:tc>
      </w:tr>
    </w:tbl>
    <w:p w:rsidR="001E5A3C" w:rsidRDefault="001E5A3C" w:rsidP="0002129B">
      <w:pPr>
        <w:pStyle w:val="BodyText"/>
        <w:tabs>
          <w:tab w:val="left" w:pos="-1440"/>
          <w:tab w:val="left" w:pos="-720"/>
          <w:tab w:val="left" w:pos="0"/>
          <w:tab w:val="left" w:pos="360"/>
          <w:tab w:val="left" w:pos="6420"/>
        </w:tabs>
        <w:spacing w:after="140" w:line="1" w:lineRule="atLeast"/>
        <w:ind w:left="360"/>
        <w:jc w:val="both"/>
        <w:rPr>
          <w:i/>
        </w:rPr>
      </w:pPr>
    </w:p>
    <w:p w:rsidR="002A6C59" w:rsidRDefault="002A6C59" w:rsidP="0002129B">
      <w:pPr>
        <w:pStyle w:val="BodyText"/>
        <w:tabs>
          <w:tab w:val="left" w:pos="-1440"/>
          <w:tab w:val="left" w:pos="-720"/>
          <w:tab w:val="left" w:pos="0"/>
          <w:tab w:val="left" w:pos="360"/>
          <w:tab w:val="left" w:pos="6420"/>
        </w:tabs>
        <w:spacing w:after="140" w:line="1" w:lineRule="atLeast"/>
        <w:ind w:left="360"/>
        <w:jc w:val="both"/>
        <w:rPr>
          <w:i/>
        </w:rPr>
      </w:pPr>
      <w:r>
        <w:rPr>
          <w:i/>
        </w:rPr>
        <w:t>Upload Assignment</w:t>
      </w:r>
    </w:p>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8"/>
        <w:gridCol w:w="4248"/>
      </w:tblGrid>
      <w:tr w:rsidR="002A6C59" w:rsidTr="00A655DA">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Input</w:t>
            </w:r>
          </w:p>
        </w:tc>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Result</w:t>
            </w:r>
          </w:p>
        </w:tc>
      </w:tr>
      <w:tr w:rsidR="002A6C59" w:rsidTr="00A655DA">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Question file size &lt;= 1MB and .doc or .</w:t>
            </w:r>
            <w:proofErr w:type="spellStart"/>
            <w:r>
              <w:t>odt</w:t>
            </w:r>
            <w:proofErr w:type="spellEnd"/>
          </w:p>
        </w:tc>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Upload the file</w:t>
            </w:r>
          </w:p>
        </w:tc>
      </w:tr>
      <w:tr w:rsidR="002A6C59" w:rsidTr="00A655DA">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Question file size &gt; 1MB and .doc or .</w:t>
            </w:r>
            <w:proofErr w:type="spellStart"/>
            <w:r>
              <w:t>odt</w:t>
            </w:r>
            <w:proofErr w:type="spellEnd"/>
          </w:p>
        </w:tc>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 xml:space="preserve">Upload Unsuccessful  </w:t>
            </w:r>
          </w:p>
        </w:tc>
      </w:tr>
      <w:tr w:rsidR="002A6C59" w:rsidTr="00A655DA">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Question file size &lt;= 1MB and other format</w:t>
            </w:r>
          </w:p>
        </w:tc>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 xml:space="preserve">Upload Unsuccessful </w:t>
            </w:r>
          </w:p>
        </w:tc>
      </w:tr>
      <w:tr w:rsidR="002A6C59" w:rsidTr="00A655DA">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Test case and time for each case is set</w:t>
            </w:r>
          </w:p>
        </w:tc>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 xml:space="preserve">Upload Test case successful </w:t>
            </w:r>
          </w:p>
        </w:tc>
      </w:tr>
    </w:tbl>
    <w:p w:rsidR="005202BD" w:rsidRDefault="002A6C59" w:rsidP="0002129B">
      <w:pPr>
        <w:pStyle w:val="BodyText"/>
        <w:tabs>
          <w:tab w:val="left" w:pos="-1440"/>
          <w:tab w:val="left" w:pos="-720"/>
          <w:tab w:val="left" w:pos="0"/>
          <w:tab w:val="left" w:pos="360"/>
          <w:tab w:val="left" w:pos="6420"/>
        </w:tabs>
        <w:spacing w:after="140" w:line="1" w:lineRule="atLeast"/>
        <w:ind w:left="360"/>
        <w:jc w:val="both"/>
        <w:rPr>
          <w:i/>
        </w:rPr>
      </w:pPr>
      <w:r>
        <w:rPr>
          <w:i/>
        </w:rPr>
        <w:t>Test</w:t>
      </w:r>
      <w:r w:rsidR="004F08F2">
        <w:rPr>
          <w:i/>
        </w:rPr>
        <w:t>/ Assignment</w:t>
      </w:r>
    </w:p>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8"/>
        <w:gridCol w:w="4248"/>
      </w:tblGrid>
      <w:tr w:rsidR="002A6C59" w:rsidTr="00A655DA">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Input</w:t>
            </w:r>
          </w:p>
        </w:tc>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Result</w:t>
            </w:r>
          </w:p>
        </w:tc>
      </w:tr>
      <w:tr w:rsidR="002A6C59" w:rsidTr="00A655DA">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IF the student switch between question and editor</w:t>
            </w:r>
          </w:p>
        </w:tc>
        <w:tc>
          <w:tcPr>
            <w:tcW w:w="4248" w:type="dxa"/>
          </w:tcPr>
          <w:p w:rsidR="002A6C59" w:rsidRDefault="002A6C5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The code should be resumed</w:t>
            </w:r>
          </w:p>
        </w:tc>
      </w:tr>
      <w:tr w:rsidR="002A6C59" w:rsidTr="00A655DA">
        <w:tc>
          <w:tcPr>
            <w:tcW w:w="4248" w:type="dxa"/>
          </w:tcPr>
          <w:p w:rsidR="002A6C59" w:rsidRDefault="004F08F2"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Make test cases</w:t>
            </w:r>
          </w:p>
        </w:tc>
        <w:tc>
          <w:tcPr>
            <w:tcW w:w="4248" w:type="dxa"/>
          </w:tcPr>
          <w:p w:rsidR="002A6C59" w:rsidRDefault="004F08F2"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Should be visible in the selected test cases.</w:t>
            </w:r>
          </w:p>
        </w:tc>
      </w:tr>
      <w:tr w:rsidR="002A6C59" w:rsidTr="00C068F9">
        <w:trPr>
          <w:trHeight w:val="70"/>
        </w:trPr>
        <w:tc>
          <w:tcPr>
            <w:tcW w:w="4248" w:type="dxa"/>
          </w:tcPr>
          <w:p w:rsidR="002A6C59" w:rsidRDefault="004F08F2"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Compilation button</w:t>
            </w:r>
          </w:p>
        </w:tc>
        <w:tc>
          <w:tcPr>
            <w:tcW w:w="4248" w:type="dxa"/>
          </w:tcPr>
          <w:p w:rsidR="002A6C59" w:rsidRDefault="004F08F2"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Output of the compilation is available on the output screen.</w:t>
            </w:r>
          </w:p>
        </w:tc>
      </w:tr>
      <w:tr w:rsidR="002A6C59" w:rsidTr="00A655DA">
        <w:tc>
          <w:tcPr>
            <w:tcW w:w="4248" w:type="dxa"/>
          </w:tcPr>
          <w:p w:rsidR="002A6C59" w:rsidRDefault="004F08F2"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Test button</w:t>
            </w:r>
          </w:p>
        </w:tc>
        <w:tc>
          <w:tcPr>
            <w:tcW w:w="4248" w:type="dxa"/>
          </w:tcPr>
          <w:p w:rsidR="002A6C59" w:rsidRDefault="004F08F2"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Output of the execution is shown in the output screen.</w:t>
            </w:r>
            <w:r w:rsidR="002A6C59">
              <w:t xml:space="preserve"> </w:t>
            </w:r>
          </w:p>
        </w:tc>
      </w:tr>
      <w:tr w:rsidR="004F08F2" w:rsidTr="00A655DA">
        <w:tc>
          <w:tcPr>
            <w:tcW w:w="4248" w:type="dxa"/>
          </w:tcPr>
          <w:p w:rsidR="004F08F2" w:rsidRDefault="004F08F2"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Submit button</w:t>
            </w:r>
          </w:p>
        </w:tc>
        <w:tc>
          <w:tcPr>
            <w:tcW w:w="4248" w:type="dxa"/>
          </w:tcPr>
          <w:p w:rsidR="004F08F2" w:rsidRDefault="004F08F2"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Evaluation is done. And result is displayed.</w:t>
            </w:r>
          </w:p>
        </w:tc>
      </w:tr>
    </w:tbl>
    <w:p w:rsidR="002A6C59" w:rsidRDefault="002A6C59" w:rsidP="0002129B">
      <w:pPr>
        <w:pStyle w:val="BodyText"/>
        <w:tabs>
          <w:tab w:val="left" w:pos="-1440"/>
          <w:tab w:val="left" w:pos="-720"/>
          <w:tab w:val="left" w:pos="0"/>
          <w:tab w:val="left" w:pos="360"/>
          <w:tab w:val="left" w:pos="6420"/>
        </w:tabs>
        <w:spacing w:after="140" w:line="1" w:lineRule="atLeast"/>
        <w:ind w:left="360"/>
        <w:jc w:val="both"/>
        <w:rPr>
          <w:i/>
        </w:rPr>
      </w:pPr>
    </w:p>
    <w:p w:rsidR="002A6C59" w:rsidRDefault="004F08F2" w:rsidP="0002129B">
      <w:pPr>
        <w:pStyle w:val="BodyText"/>
        <w:tabs>
          <w:tab w:val="left" w:pos="-1440"/>
          <w:tab w:val="left" w:pos="-720"/>
          <w:tab w:val="left" w:pos="0"/>
          <w:tab w:val="left" w:pos="360"/>
          <w:tab w:val="left" w:pos="6420"/>
        </w:tabs>
        <w:spacing w:after="140" w:line="1" w:lineRule="atLeast"/>
        <w:ind w:left="360"/>
        <w:jc w:val="both"/>
        <w:rPr>
          <w:i/>
        </w:rPr>
      </w:pPr>
      <w:r>
        <w:rPr>
          <w:i/>
        </w:rPr>
        <w:t xml:space="preserve">Profile </w:t>
      </w:r>
    </w:p>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8"/>
        <w:gridCol w:w="4248"/>
      </w:tblGrid>
      <w:tr w:rsidR="004F08F2" w:rsidTr="00A655DA">
        <w:tc>
          <w:tcPr>
            <w:tcW w:w="4248" w:type="dxa"/>
          </w:tcPr>
          <w:p w:rsidR="004F08F2" w:rsidRDefault="004F08F2"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Input</w:t>
            </w:r>
          </w:p>
        </w:tc>
        <w:tc>
          <w:tcPr>
            <w:tcW w:w="4248" w:type="dxa"/>
          </w:tcPr>
          <w:p w:rsidR="004F08F2" w:rsidRDefault="004F08F2"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Result</w:t>
            </w:r>
          </w:p>
        </w:tc>
      </w:tr>
      <w:tr w:rsidR="004F08F2" w:rsidTr="00A655DA">
        <w:tc>
          <w:tcPr>
            <w:tcW w:w="4248" w:type="dxa"/>
          </w:tcPr>
          <w:p w:rsidR="004F08F2" w:rsidRDefault="004F08F2" w:rsidP="004F08F2">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If the stude</w:t>
            </w:r>
            <w:r w:rsidR="00C068F9">
              <w:t>nt profile</w:t>
            </w:r>
          </w:p>
        </w:tc>
        <w:tc>
          <w:tcPr>
            <w:tcW w:w="4248" w:type="dxa"/>
          </w:tcPr>
          <w:p w:rsidR="004F08F2" w:rsidRDefault="00C068F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List of all student will be displayed</w:t>
            </w:r>
          </w:p>
        </w:tc>
      </w:tr>
      <w:tr w:rsidR="004F08F2" w:rsidTr="00A655DA">
        <w:tc>
          <w:tcPr>
            <w:tcW w:w="4248" w:type="dxa"/>
          </w:tcPr>
          <w:p w:rsidR="004F08F2" w:rsidRDefault="00C068F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If the faculty profile is selected</w:t>
            </w:r>
          </w:p>
        </w:tc>
        <w:tc>
          <w:tcPr>
            <w:tcW w:w="4248" w:type="dxa"/>
          </w:tcPr>
          <w:p w:rsidR="004F08F2" w:rsidRDefault="00C068F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List of all the faculty is displayed</w:t>
            </w:r>
          </w:p>
        </w:tc>
      </w:tr>
      <w:tr w:rsidR="004F08F2" w:rsidTr="00A655DA">
        <w:tc>
          <w:tcPr>
            <w:tcW w:w="4248" w:type="dxa"/>
          </w:tcPr>
          <w:p w:rsidR="004F08F2" w:rsidRDefault="00C068F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 xml:space="preserve">If the academics details is clicked </w:t>
            </w:r>
          </w:p>
        </w:tc>
        <w:tc>
          <w:tcPr>
            <w:tcW w:w="4248" w:type="dxa"/>
          </w:tcPr>
          <w:p w:rsidR="004F08F2" w:rsidRDefault="00C068F9" w:rsidP="00A655DA">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pPr>
            <w:r>
              <w:t xml:space="preserve">All the academics details </w:t>
            </w:r>
            <w:proofErr w:type="gramStart"/>
            <w:r>
              <w:t>is</w:t>
            </w:r>
            <w:proofErr w:type="gramEnd"/>
            <w:r>
              <w:t xml:space="preserve"> displayed.</w:t>
            </w:r>
          </w:p>
        </w:tc>
      </w:tr>
    </w:tbl>
    <w:p w:rsidR="004F08F2" w:rsidRDefault="004F08F2" w:rsidP="0002129B">
      <w:pPr>
        <w:pStyle w:val="BodyText"/>
        <w:tabs>
          <w:tab w:val="left" w:pos="-1440"/>
          <w:tab w:val="left" w:pos="-720"/>
          <w:tab w:val="left" w:pos="0"/>
          <w:tab w:val="left" w:pos="360"/>
          <w:tab w:val="left" w:pos="6420"/>
        </w:tabs>
        <w:spacing w:after="140" w:line="1" w:lineRule="atLeast"/>
        <w:ind w:left="360"/>
        <w:jc w:val="both"/>
        <w:rPr>
          <w:i/>
        </w:rPr>
      </w:pPr>
    </w:p>
    <w:p w:rsidR="00C068F9" w:rsidRDefault="00D477C0"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sz w:val="24"/>
        </w:rPr>
        <w:tab/>
      </w:r>
      <w:r>
        <w:rPr>
          <w:sz w:val="24"/>
        </w:rPr>
        <w:tab/>
      </w:r>
      <w:r w:rsidR="00B65E4C">
        <w:fldChar w:fldCharType="begin"/>
      </w:r>
      <w:r>
        <w:instrText xml:space="preserve"> TC "4.1.3 Project Progress Reports " \l 3 </w:instrText>
      </w:r>
      <w:r w:rsidR="00B65E4C">
        <w:fldChar w:fldCharType="end"/>
      </w:r>
      <w:r>
        <w:rPr>
          <w:rFonts w:ascii="Arial" w:hAnsi="Arial"/>
          <w:b/>
          <w:sz w:val="28"/>
        </w:rPr>
        <w:t xml:space="preserve">5.2 Integration Testing </w:t>
      </w:r>
    </w:p>
    <w:p w:rsidR="00D477C0" w:rsidRDefault="00B65E4C"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i/>
        </w:rPr>
      </w:pPr>
      <w:r>
        <w:fldChar w:fldCharType="begin"/>
      </w:r>
      <w:r w:rsidR="00D477C0">
        <w:instrText xml:space="preserve"> TC "4.2  Functional Specifications Document " \l 2 </w:instrText>
      </w:r>
      <w:r>
        <w:fldChar w:fldCharType="end"/>
      </w:r>
    </w:p>
    <w:p w:rsidR="005202BD" w:rsidRDefault="00A25E0B"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rFonts w:ascii="Arial" w:hAnsi="Arial"/>
          <w:i/>
          <w:sz w:val="20"/>
        </w:rPr>
      </w:pPr>
      <w:r>
        <w:rPr>
          <w:rFonts w:ascii="Arial" w:hAnsi="Arial"/>
          <w:i/>
          <w:sz w:val="20"/>
        </w:rPr>
        <w:t xml:space="preserve">We will use the top down approach and while integrating we will maintain a stub for each module which will provide a simulated output and allow other module to </w:t>
      </w:r>
      <w:proofErr w:type="gramStart"/>
      <w:r>
        <w:rPr>
          <w:rFonts w:ascii="Arial" w:hAnsi="Arial"/>
          <w:i/>
          <w:sz w:val="20"/>
        </w:rPr>
        <w:t>performs</w:t>
      </w:r>
      <w:proofErr w:type="gramEnd"/>
      <w:r>
        <w:rPr>
          <w:rFonts w:ascii="Arial" w:hAnsi="Arial"/>
          <w:i/>
          <w:sz w:val="20"/>
        </w:rPr>
        <w:t xml:space="preserve"> successful test while integrating. The stub may have hardcoded output.</w:t>
      </w:r>
    </w:p>
    <w:p w:rsidR="00C068F9" w:rsidRDefault="00C068F9"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rFonts w:ascii="Arial" w:hAnsi="Arial"/>
          <w:i/>
          <w:sz w:val="20"/>
        </w:rPr>
      </w:pPr>
    </w:p>
    <w:p w:rsidR="005202BD" w:rsidRPr="00C068F9" w:rsidRDefault="005202BD" w:rsidP="00C068F9">
      <w:pPr>
        <w:pStyle w:val="BodyText"/>
        <w:numPr>
          <w:ilvl w:val="0"/>
          <w:numId w:val="23"/>
        </w:numPr>
        <w:tabs>
          <w:tab w:val="left" w:pos="-1440"/>
          <w:tab w:val="left" w:pos="-720"/>
          <w:tab w:val="left" w:pos="0"/>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rFonts w:ascii="Arial" w:hAnsi="Arial"/>
          <w:sz w:val="20"/>
        </w:rPr>
      </w:pPr>
      <w:r w:rsidRPr="00C068F9">
        <w:rPr>
          <w:rFonts w:ascii="Arial" w:hAnsi="Arial"/>
          <w:sz w:val="20"/>
        </w:rPr>
        <w:t>Schedule/Reschedule Test</w:t>
      </w:r>
    </w:p>
    <w:p w:rsidR="00D477C0" w:rsidRPr="005202BD" w:rsidRDefault="005202BD"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rFonts w:ascii="Arial" w:hAnsi="Arial"/>
          <w:sz w:val="20"/>
        </w:rPr>
      </w:pPr>
      <w:r w:rsidRPr="005202BD">
        <w:rPr>
          <w:rFonts w:ascii="Arial" w:hAnsi="Arial"/>
          <w:sz w:val="20"/>
        </w:rPr>
        <w:t>Course Admin Schedule</w:t>
      </w:r>
      <w:r>
        <w:rPr>
          <w:rFonts w:ascii="Arial" w:hAnsi="Arial"/>
          <w:sz w:val="20"/>
        </w:rPr>
        <w:t xml:space="preserve"> or Reschedule</w:t>
      </w:r>
      <w:r w:rsidRPr="005202BD">
        <w:rPr>
          <w:rFonts w:ascii="Arial" w:hAnsi="Arial"/>
          <w:sz w:val="20"/>
        </w:rPr>
        <w:t xml:space="preserve"> </w:t>
      </w:r>
      <w:r>
        <w:rPr>
          <w:rFonts w:ascii="Arial" w:hAnsi="Arial"/>
          <w:sz w:val="20"/>
        </w:rPr>
        <w:t>the test, then it should reflect on corresponding Faculty Admin</w:t>
      </w:r>
    </w:p>
    <w:p w:rsidR="00D477C0" w:rsidRPr="00C068F9" w:rsidRDefault="005202BD" w:rsidP="00C068F9">
      <w:pPr>
        <w:pStyle w:val="ListParagraph"/>
        <w:numPr>
          <w:ilvl w:val="0"/>
          <w:numId w:val="23"/>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r w:rsidRPr="00C068F9">
        <w:rPr>
          <w:sz w:val="24"/>
        </w:rPr>
        <w:t>Upload Question</w:t>
      </w:r>
    </w:p>
    <w:p w:rsidR="005202BD" w:rsidRDefault="005202BD"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720"/>
        <w:jc w:val="both"/>
        <w:rPr>
          <w:sz w:val="24"/>
        </w:rPr>
      </w:pPr>
      <w:r>
        <w:rPr>
          <w:sz w:val="24"/>
        </w:rPr>
        <w:tab/>
      </w:r>
      <w:r w:rsidR="00C068F9">
        <w:rPr>
          <w:sz w:val="24"/>
        </w:rPr>
        <w:tab/>
      </w:r>
      <w:r>
        <w:rPr>
          <w:sz w:val="24"/>
        </w:rPr>
        <w:t xml:space="preserve">When </w:t>
      </w:r>
      <w:proofErr w:type="gramStart"/>
      <w:r w:rsidR="00A25E0B">
        <w:rPr>
          <w:sz w:val="24"/>
        </w:rPr>
        <w:t>faculty upload</w:t>
      </w:r>
      <w:proofErr w:type="gramEnd"/>
      <w:r w:rsidR="00A25E0B">
        <w:rPr>
          <w:sz w:val="24"/>
        </w:rPr>
        <w:t xml:space="preserve"> the question it should be visible at the time of the test.</w:t>
      </w:r>
    </w:p>
    <w:p w:rsidR="00A25E0B" w:rsidRPr="00C068F9" w:rsidRDefault="00A25E0B" w:rsidP="00C068F9">
      <w:pPr>
        <w:pStyle w:val="ListParagraph"/>
        <w:numPr>
          <w:ilvl w:val="0"/>
          <w:numId w:val="23"/>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r w:rsidRPr="00C068F9">
        <w:rPr>
          <w:sz w:val="24"/>
        </w:rPr>
        <w:t xml:space="preserve">Assignment submitted </w:t>
      </w:r>
    </w:p>
    <w:p w:rsidR="00A25E0B" w:rsidRDefault="00A25E0B" w:rsidP="00C068F9">
      <w:pPr>
        <w:pStyle w:val="ListParagraph"/>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1440"/>
        <w:jc w:val="both"/>
        <w:rPr>
          <w:sz w:val="24"/>
        </w:rPr>
      </w:pPr>
      <w:r>
        <w:rPr>
          <w:sz w:val="24"/>
        </w:rPr>
        <w:t>When student submit the assignment or attempt the assignment. It should reflect back to the user profile and assignment list.</w:t>
      </w:r>
    </w:p>
    <w:p w:rsidR="00A25E0B" w:rsidRPr="00C068F9" w:rsidRDefault="00A25E0B" w:rsidP="00C068F9">
      <w:pPr>
        <w:pStyle w:val="ListParagraph"/>
        <w:numPr>
          <w:ilvl w:val="0"/>
          <w:numId w:val="23"/>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r w:rsidRPr="00C068F9">
        <w:rPr>
          <w:sz w:val="24"/>
        </w:rPr>
        <w:t>Test submitted</w:t>
      </w:r>
      <w:r w:rsidR="00484007" w:rsidRPr="00C068F9">
        <w:rPr>
          <w:sz w:val="24"/>
        </w:rPr>
        <w:t xml:space="preserve"> and result.</w:t>
      </w:r>
    </w:p>
    <w:p w:rsidR="00484007" w:rsidRPr="00A25E0B" w:rsidRDefault="00484007" w:rsidP="00484007">
      <w:pPr>
        <w:pStyle w:val="ListParagraph"/>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r>
        <w:rPr>
          <w:sz w:val="24"/>
        </w:rPr>
        <w:tab/>
      </w:r>
      <w:r w:rsidR="00C068F9">
        <w:rPr>
          <w:sz w:val="24"/>
        </w:rPr>
        <w:tab/>
      </w:r>
      <w:r>
        <w:rPr>
          <w:sz w:val="24"/>
        </w:rPr>
        <w:t>When the test will over its result will be uploaded in his profile.</w:t>
      </w:r>
    </w:p>
    <w:p w:rsidR="00B63032" w:rsidRDefault="00D477C0"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sz w:val="24"/>
        </w:rPr>
        <w:tab/>
      </w:r>
      <w:r>
        <w:rPr>
          <w:sz w:val="24"/>
        </w:rPr>
        <w:tab/>
      </w:r>
      <w:r w:rsidR="00B65E4C">
        <w:fldChar w:fldCharType="begin"/>
      </w:r>
      <w:r>
        <w:instrText xml:space="preserve"> TC "4.4.2 Contents " \l 3 </w:instrText>
      </w:r>
      <w:r w:rsidR="00B65E4C">
        <w:fldChar w:fldCharType="end"/>
      </w:r>
      <w:r>
        <w:rPr>
          <w:rFonts w:ascii="Arial" w:hAnsi="Arial"/>
          <w:b/>
          <w:sz w:val="28"/>
        </w:rPr>
        <w:t xml:space="preserve">5.5 Interface Testing </w:t>
      </w:r>
    </w:p>
    <w:p w:rsidR="00D477C0" w:rsidRDefault="00B65E4C"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i/>
        </w:rPr>
      </w:pPr>
      <w:r>
        <w:fldChar w:fldCharType="begin"/>
      </w:r>
      <w:r w:rsidR="00D477C0">
        <w:instrText xml:space="preserve"> TC "4.5  Configuration Management Plan " \l 2 </w:instrText>
      </w:r>
      <w:r>
        <w:fldChar w:fldCharType="end"/>
      </w:r>
    </w:p>
    <w:p w:rsidR="00D477C0" w:rsidRDefault="00D477C0"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r>
        <w:rPr>
          <w:i/>
        </w:rPr>
        <w:t xml:space="preserve">The emphasis is on verifying exchange of data, transmission and control, and processing times. External interface testing usually occurs as part of System Test. Unit, functional, and integration testing should successfully </w:t>
      </w:r>
      <w:proofErr w:type="gramStart"/>
      <w:r>
        <w:rPr>
          <w:i/>
        </w:rPr>
        <w:t>completed</w:t>
      </w:r>
      <w:proofErr w:type="gramEnd"/>
      <w:r>
        <w:rPr>
          <w:i/>
        </w:rPr>
        <w:t xml:space="preserve"> and all critical errors should have been addressed.</w:t>
      </w:r>
    </w:p>
    <w:p w:rsidR="00D477C0" w:rsidRDefault="00D477C0" w:rsidP="0002129B">
      <w:pPr>
        <w:pStyle w:val="BodyText"/>
        <w:numPr>
          <w:ilvl w:val="0"/>
          <w:numId w:val="1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r>
        <w:rPr>
          <w:i/>
        </w:rPr>
        <w:t xml:space="preserve">Verify </w:t>
      </w:r>
      <w:r w:rsidR="00B17A09">
        <w:rPr>
          <w:i/>
        </w:rPr>
        <w:t>whether</w:t>
      </w:r>
      <w:r>
        <w:rPr>
          <w:i/>
        </w:rPr>
        <w:t xml:space="preserve"> the correct data is coming from the </w:t>
      </w:r>
      <w:proofErr w:type="gramStart"/>
      <w:r>
        <w:rPr>
          <w:i/>
        </w:rPr>
        <w:t>client(</w:t>
      </w:r>
      <w:proofErr w:type="gramEnd"/>
      <w:r>
        <w:rPr>
          <w:i/>
        </w:rPr>
        <w:t>student) to the server. And get saved in his respective memory space.</w:t>
      </w:r>
    </w:p>
    <w:p w:rsidR="00D477C0" w:rsidRDefault="00D477C0" w:rsidP="0002129B">
      <w:pPr>
        <w:pStyle w:val="BodyText"/>
        <w:numPr>
          <w:ilvl w:val="0"/>
          <w:numId w:val="1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r>
        <w:rPr>
          <w:i/>
        </w:rPr>
        <w:t>Compilation and execution is done using provided library only. And output send to the corresponding student.</w:t>
      </w:r>
    </w:p>
    <w:p w:rsidR="00D477C0" w:rsidRDefault="00D477C0"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p>
    <w:p w:rsidR="00B63032" w:rsidRDefault="00B63032"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p>
    <w:p w:rsidR="00B63032" w:rsidRDefault="00B63032"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p>
    <w:p w:rsidR="00B63032" w:rsidRDefault="00B63032"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p>
    <w:p w:rsidR="00B63032" w:rsidRDefault="00B63032"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p>
    <w:p w:rsidR="00B63032" w:rsidRDefault="00B63032"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p>
    <w:p w:rsidR="00D477C0" w:rsidRDefault="00D477C0"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r>
        <w:rPr>
          <w:sz w:val="24"/>
        </w:rPr>
        <w:tab/>
      </w:r>
    </w:p>
    <w:p w:rsidR="00D477C0" w:rsidRDefault="00D477C0"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sz w:val="24"/>
        </w:rPr>
        <w:tab/>
      </w:r>
      <w:r>
        <w:rPr>
          <w:sz w:val="24"/>
        </w:rPr>
        <w:tab/>
      </w:r>
      <w:r>
        <w:rPr>
          <w:rFonts w:ascii="Arial" w:hAnsi="Arial"/>
          <w:b/>
          <w:sz w:val="28"/>
        </w:rPr>
        <w:t>5.6 Security Testing</w:t>
      </w:r>
    </w:p>
    <w:p w:rsidR="00253D0E" w:rsidRDefault="00253D0E" w:rsidP="00253D0E">
      <w:pPr>
        <w:spacing w:line="360" w:lineRule="auto"/>
        <w:rPr>
          <w:rFonts w:eastAsia="Lucida Sans Unicode" w:cs="Tahoma"/>
          <w:sz w:val="24"/>
          <w:szCs w:val="24"/>
        </w:rPr>
      </w:pP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p>
    <w:p w:rsidR="00253D0E" w:rsidRPr="00173CA7" w:rsidRDefault="00253D0E" w:rsidP="00173CA7">
      <w:pPr>
        <w:spacing w:line="360" w:lineRule="auto"/>
        <w:ind w:left="1418"/>
        <w:rPr>
          <w:rFonts w:eastAsia="Lucida Sans Unicode" w:cs="Tahoma"/>
          <w:sz w:val="24"/>
          <w:szCs w:val="24"/>
        </w:rPr>
      </w:pPr>
      <w:r>
        <w:rPr>
          <w:rFonts w:eastAsia="Lucida Sans Unicode" w:cs="Tahoma"/>
          <w:sz w:val="24"/>
          <w:szCs w:val="24"/>
        </w:rPr>
        <w:t>Security tests will determine how secure the new Online SAMEEKSHAK is. The tests will verify that unauthorized user access to the system is prevented.</w:t>
      </w:r>
      <w:r w:rsidR="00173CA7">
        <w:rPr>
          <w:rFonts w:eastAsia="Lucida Sans Unicode" w:cs="Tahoma"/>
          <w:sz w:val="24"/>
          <w:szCs w:val="24"/>
        </w:rPr>
        <w:t xml:space="preserve"> </w:t>
      </w:r>
      <w:r w:rsidR="0042188E">
        <w:rPr>
          <w:rFonts w:eastAsia="Lucida Sans Unicode" w:cs="Tahoma"/>
          <w:sz w:val="24"/>
          <w:szCs w:val="24"/>
        </w:rPr>
        <w:t>And the security testing is done by the following conditions.</w:t>
      </w:r>
    </w:p>
    <w:p w:rsidR="00D477C0" w:rsidRDefault="00D477C0" w:rsidP="0002129B">
      <w:pPr>
        <w:pStyle w:val="BodyText"/>
        <w:numPr>
          <w:ilvl w:val="0"/>
          <w:numId w:val="1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r>
        <w:rPr>
          <w:i/>
        </w:rPr>
        <w:t>Password is saved as hash code in the database.</w:t>
      </w:r>
    </w:p>
    <w:p w:rsidR="00D477C0" w:rsidRDefault="00D477C0" w:rsidP="0002129B">
      <w:pPr>
        <w:pStyle w:val="BodyText"/>
        <w:numPr>
          <w:ilvl w:val="0"/>
          <w:numId w:val="1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proofErr w:type="spellStart"/>
      <w:r>
        <w:rPr>
          <w:i/>
        </w:rPr>
        <w:t>Sameekshak</w:t>
      </w:r>
      <w:proofErr w:type="spellEnd"/>
      <w:r>
        <w:rPr>
          <w:i/>
        </w:rPr>
        <w:t xml:space="preserve"> provides for each student separate memory space in the server, so other can't interrupt their files or data.</w:t>
      </w:r>
    </w:p>
    <w:p w:rsidR="00D477C0" w:rsidRDefault="00D477C0" w:rsidP="0002129B">
      <w:pPr>
        <w:pStyle w:val="BodyText"/>
        <w:numPr>
          <w:ilvl w:val="0"/>
          <w:numId w:val="1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r>
        <w:rPr>
          <w:i/>
        </w:rPr>
        <w:t xml:space="preserve">Only authorized person can </w:t>
      </w:r>
      <w:proofErr w:type="spellStart"/>
      <w:r>
        <w:rPr>
          <w:i/>
        </w:rPr>
        <w:t>user</w:t>
      </w:r>
      <w:proofErr w:type="spellEnd"/>
      <w:r>
        <w:rPr>
          <w:i/>
        </w:rPr>
        <w:t xml:space="preserve"> the system.</w:t>
      </w:r>
    </w:p>
    <w:p w:rsidR="00D477C0" w:rsidRDefault="00D477C0"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p>
    <w:p w:rsidR="00D477C0" w:rsidRDefault="00D477C0" w:rsidP="0002129B">
      <w:pPr>
        <w:numPr>
          <w:ilvl w:val="1"/>
          <w:numId w:val="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rFonts w:ascii="Arial" w:hAnsi="Arial"/>
          <w:b/>
          <w:sz w:val="28"/>
        </w:rPr>
        <w:t>Recovery Testing</w:t>
      </w:r>
    </w:p>
    <w:p w:rsidR="00D477C0" w:rsidRDefault="00D477C0"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pPr>
    </w:p>
    <w:p w:rsidR="00D477C0" w:rsidRDefault="00D477C0"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pPr>
    </w:p>
    <w:p w:rsidR="00D477C0" w:rsidRDefault="00D477C0"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p>
    <w:p w:rsidR="00D477C0" w:rsidRDefault="00D477C0" w:rsidP="0002129B">
      <w:pPr>
        <w:pStyle w:val="BodyText"/>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r w:rsidRPr="00B63032">
        <w:rPr>
          <w:b/>
          <w:bCs/>
          <w:i/>
          <w:u w:val="single"/>
        </w:rPr>
        <w:t>Network failure</w:t>
      </w:r>
      <w:r w:rsidRPr="00B63032">
        <w:rPr>
          <w:i/>
          <w:u w:val="single"/>
        </w:rPr>
        <w:t>:</w:t>
      </w:r>
      <w:r>
        <w:rPr>
          <w:i/>
        </w:rPr>
        <w:tab/>
        <w:t xml:space="preserve">Server will keep all the record of student and </w:t>
      </w:r>
    </w:p>
    <w:p w:rsidR="00D477C0" w:rsidRDefault="00D477C0" w:rsidP="0002129B">
      <w:pPr>
        <w:pStyle w:val="BodyText"/>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r>
        <w:rPr>
          <w:b/>
          <w:bCs/>
          <w:i/>
          <w:u w:val="single"/>
        </w:rPr>
        <w:t>Server failure</w:t>
      </w:r>
      <w:r>
        <w:rPr>
          <w:i/>
        </w:rPr>
        <w:t>:</w:t>
      </w:r>
      <w:r>
        <w:rPr>
          <w:i/>
        </w:rPr>
        <w:tab/>
      </w:r>
      <w:r>
        <w:rPr>
          <w:i/>
        </w:rPr>
        <w:tab/>
        <w:t>If in case of server failure all the information regarding student, test, and faculty is stored in the database.</w:t>
      </w:r>
    </w:p>
    <w:p w:rsidR="00D477C0" w:rsidRDefault="00D477C0" w:rsidP="0002129B">
      <w:pPr>
        <w:pStyle w:val="BodyText"/>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r>
        <w:rPr>
          <w:b/>
          <w:bCs/>
          <w:i/>
          <w:u w:val="single"/>
        </w:rPr>
        <w:t>Power failure</w:t>
      </w:r>
      <w:r>
        <w:rPr>
          <w:i/>
        </w:rPr>
        <w:t>:</w:t>
      </w:r>
      <w:r>
        <w:rPr>
          <w:i/>
        </w:rPr>
        <w:tab/>
      </w:r>
      <w:r>
        <w:rPr>
          <w:i/>
        </w:rPr>
        <w:tab/>
        <w:t>While test if the electricity failure than all the data should be saved at the server. So at the restart of the test all the student information regarding the test will be recollected.</w:t>
      </w:r>
    </w:p>
    <w:p w:rsidR="00B63032" w:rsidRDefault="00B63032" w:rsidP="00B63032">
      <w:pPr>
        <w:pStyle w:val="BodyText"/>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p>
    <w:p w:rsidR="00D477C0" w:rsidRDefault="00D477C0" w:rsidP="0002129B">
      <w:pPr>
        <w:numPr>
          <w:ilvl w:val="1"/>
          <w:numId w:val="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rFonts w:ascii="Arial" w:hAnsi="Arial"/>
          <w:b/>
          <w:sz w:val="28"/>
        </w:rPr>
        <w:t>Performance Testing</w:t>
      </w:r>
    </w:p>
    <w:p w:rsidR="00D477C0" w:rsidRPr="00B63032" w:rsidRDefault="00D477C0" w:rsidP="00B17A0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b/>
          <w:i/>
          <w:u w:val="single"/>
        </w:rPr>
      </w:pPr>
      <w:r w:rsidRPr="00B63032">
        <w:rPr>
          <w:b/>
          <w:i/>
          <w:u w:val="single"/>
        </w:rPr>
        <w:t>Speed:</w:t>
      </w:r>
    </w:p>
    <w:p w:rsidR="00B63032" w:rsidRDefault="00D477C0" w:rsidP="00B17A0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ab/>
      </w:r>
      <w:proofErr w:type="spellStart"/>
      <w:r w:rsidR="00B63032">
        <w:rPr>
          <w:i/>
        </w:rPr>
        <w:t>i</w:t>
      </w:r>
      <w:proofErr w:type="spellEnd"/>
      <w:r w:rsidR="00B63032">
        <w:rPr>
          <w:i/>
        </w:rPr>
        <w:t xml:space="preserve">. </w:t>
      </w:r>
      <w:r>
        <w:rPr>
          <w:i/>
        </w:rPr>
        <w:t xml:space="preserve">Tested over various networks </w:t>
      </w:r>
    </w:p>
    <w:p w:rsidR="00D477C0" w:rsidRDefault="00D477C0" w:rsidP="00B17A0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sidRPr="00B63032">
        <w:rPr>
          <w:b/>
          <w:i/>
          <w:u w:val="single"/>
        </w:rPr>
        <w:t>Load:</w:t>
      </w:r>
      <w:r w:rsidRPr="00B63032">
        <w:rPr>
          <w:b/>
          <w:i/>
          <w:u w:val="single"/>
        </w:rPr>
        <w:br/>
      </w:r>
      <w:r>
        <w:rPr>
          <w:i/>
        </w:rPr>
        <w:tab/>
      </w:r>
      <w:proofErr w:type="spellStart"/>
      <w:r>
        <w:rPr>
          <w:i/>
        </w:rPr>
        <w:t>i</w:t>
      </w:r>
      <w:proofErr w:type="spellEnd"/>
      <w:r>
        <w:rPr>
          <w:i/>
        </w:rPr>
        <w:t>. Max no. of student per time?</w:t>
      </w:r>
      <w:r>
        <w:rPr>
          <w:i/>
        </w:rPr>
        <w:br/>
      </w:r>
      <w:r>
        <w:rPr>
          <w:i/>
        </w:rPr>
        <w:tab/>
        <w:t>ii. Check for peak loads and how system behaves</w:t>
      </w:r>
      <w:r>
        <w:rPr>
          <w:i/>
        </w:rPr>
        <w:br/>
      </w:r>
      <w:r>
        <w:rPr>
          <w:i/>
        </w:rPr>
        <w:tab/>
        <w:t>iii. Large amount of data accessed by student</w:t>
      </w:r>
      <w:r>
        <w:rPr>
          <w:i/>
        </w:rPr>
        <w:br/>
      </w:r>
      <w:r w:rsidRPr="00B63032">
        <w:rPr>
          <w:b/>
          <w:i/>
          <w:u w:val="single"/>
        </w:rPr>
        <w:t>Stress:</w:t>
      </w:r>
      <w:r w:rsidRPr="00B63032">
        <w:rPr>
          <w:b/>
          <w:i/>
          <w:u w:val="single"/>
        </w:rPr>
        <w:br/>
      </w:r>
      <w:r>
        <w:rPr>
          <w:i/>
        </w:rPr>
        <w:tab/>
        <w:t>i. Continuous Load</w:t>
      </w:r>
      <w:r>
        <w:rPr>
          <w:i/>
        </w:rPr>
        <w:br/>
      </w:r>
      <w:r>
        <w:rPr>
          <w:i/>
        </w:rPr>
        <w:tab/>
        <w:t>ii. Performance of memory, CPU, file handling etc</w:t>
      </w:r>
      <w:proofErr w:type="gramStart"/>
      <w:r>
        <w:rPr>
          <w:i/>
        </w:rPr>
        <w:t>..</w:t>
      </w:r>
      <w:proofErr w:type="gramEnd"/>
    </w:p>
    <w:p w:rsidR="00D477C0" w:rsidRPr="00B63032" w:rsidRDefault="00D477C0" w:rsidP="00B17A0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b/>
          <w:i/>
          <w:u w:val="single"/>
        </w:rPr>
      </w:pPr>
      <w:r w:rsidRPr="00B63032">
        <w:rPr>
          <w:b/>
          <w:i/>
          <w:u w:val="single"/>
        </w:rPr>
        <w:t>Portability:</w:t>
      </w:r>
    </w:p>
    <w:p w:rsidR="00D477C0" w:rsidRDefault="00D477C0" w:rsidP="00B17A0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ab/>
        <w:t xml:space="preserve">i. System should run on different machines, O.S., and web browser and give the same performance. </w:t>
      </w:r>
    </w:p>
    <w:p w:rsidR="00B63032" w:rsidRDefault="00B63032" w:rsidP="00B17A0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B63032" w:rsidRDefault="00B63032" w:rsidP="00B17A0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D477C0" w:rsidRPr="00B63032" w:rsidRDefault="00D477C0" w:rsidP="00B63032">
      <w:pPr>
        <w:pStyle w:val="ListParagraph"/>
        <w:numPr>
          <w:ilvl w:val="1"/>
          <w:numId w:val="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sidRPr="00B63032">
        <w:rPr>
          <w:rFonts w:ascii="Arial" w:hAnsi="Arial"/>
          <w:b/>
          <w:sz w:val="28"/>
        </w:rPr>
        <w:t>Regression Testing</w:t>
      </w:r>
    </w:p>
    <w:p w:rsidR="00D477C0" w:rsidRDefault="00B63032" w:rsidP="0002129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r>
        <w:rPr>
          <w:i/>
        </w:rPr>
        <w:t>TBD</w:t>
      </w:r>
    </w:p>
    <w:p w:rsidR="00D477C0" w:rsidRDefault="00D477C0" w:rsidP="0002129B">
      <w:pPr>
        <w:numPr>
          <w:ilvl w:val="1"/>
          <w:numId w:val="8"/>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rFonts w:ascii="Arial" w:hAnsi="Arial"/>
          <w:b/>
          <w:sz w:val="28"/>
        </w:rPr>
        <w:t>Acceptance Testing</w:t>
      </w:r>
    </w:p>
    <w:p w:rsidR="00B63032" w:rsidRDefault="00B63032" w:rsidP="00B63032">
      <w:p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1080"/>
        <w:jc w:val="both"/>
        <w:rPr>
          <w:rFonts w:ascii="Arial" w:hAnsi="Arial"/>
          <w:b/>
          <w:sz w:val="28"/>
        </w:rPr>
      </w:pPr>
    </w:p>
    <w:p w:rsidR="00D477C0" w:rsidRDefault="00D477C0" w:rsidP="00B63032">
      <w:pPr>
        <w:ind w:firstLine="720"/>
        <w:jc w:val="both"/>
        <w:rPr>
          <w:sz w:val="22"/>
          <w:szCs w:val="22"/>
        </w:rPr>
      </w:pPr>
      <w:r>
        <w:rPr>
          <w:sz w:val="22"/>
          <w:szCs w:val="22"/>
        </w:rPr>
        <w:t xml:space="preserve">ACCEPTANCE Testing will be performed by the actual end users with the assistance of the test manager and development team leader. Programs will enter into Acceptance test after all critical and major defects have been corrected. Prior to final completion of acceptance testing all open critical and major defects MUST be corrected and verified by the Customer test </w:t>
      </w:r>
      <w:proofErr w:type="spellStart"/>
      <w:r>
        <w:rPr>
          <w:sz w:val="22"/>
          <w:szCs w:val="22"/>
        </w:rPr>
        <w:t>representative.A</w:t>
      </w:r>
      <w:proofErr w:type="spellEnd"/>
      <w:r>
        <w:rPr>
          <w:sz w:val="22"/>
          <w:szCs w:val="22"/>
        </w:rPr>
        <w:t xml:space="preserve"> limited number of student and faculty will participate in the initial acceptance test process.</w:t>
      </w:r>
    </w:p>
    <w:p w:rsidR="00D477C0" w:rsidRDefault="00D477C0" w:rsidP="0002129B">
      <w:pPr>
        <w:pStyle w:val="BodyText"/>
        <w:ind w:left="1440"/>
        <w:jc w:val="both"/>
        <w:rPr>
          <w:rFonts w:ascii="Arial" w:hAnsi="Arial"/>
          <w:b/>
          <w:sz w:val="28"/>
        </w:rPr>
      </w:pPr>
    </w:p>
    <w:p w:rsidR="00B63032" w:rsidRPr="00B63032" w:rsidRDefault="00D477C0" w:rsidP="0002129B">
      <w:pPr>
        <w:pStyle w:val="ListParagraph"/>
        <w:numPr>
          <w:ilvl w:val="1"/>
          <w:numId w:val="8"/>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sidRPr="00B63032">
        <w:rPr>
          <w:rFonts w:ascii="Arial" w:hAnsi="Arial"/>
          <w:b/>
          <w:sz w:val="28"/>
        </w:rPr>
        <w:t>Beta Testing</w:t>
      </w:r>
    </w:p>
    <w:p w:rsidR="00D477C0" w:rsidRPr="0002129B" w:rsidRDefault="00D477C0" w:rsidP="00B63032">
      <w:pPr>
        <w:pStyle w:val="BodyText"/>
        <w:ind w:firstLine="720"/>
        <w:jc w:val="both"/>
      </w:pPr>
      <w:r w:rsidRPr="0002129B">
        <w:t>The OOSE department will</w:t>
      </w:r>
      <w:r w:rsidR="00B17A09">
        <w:t xml:space="preserve"> do the</w:t>
      </w:r>
      <w:r w:rsidRPr="0002129B">
        <w:t xml:space="preserve"> beta tests the new “On line </w:t>
      </w:r>
      <w:proofErr w:type="spellStart"/>
      <w:r w:rsidRPr="0002129B">
        <w:t>Sameekshak</w:t>
      </w:r>
      <w:proofErr w:type="spellEnd"/>
      <w:r w:rsidRPr="0002129B">
        <w:t xml:space="preserve"> System” and will</w:t>
      </w:r>
      <w:r w:rsidR="0002129B">
        <w:t xml:space="preserve"> </w:t>
      </w:r>
      <w:r w:rsidRPr="0002129B">
        <w:t>report any defects if they find. This will subject the system to tests that could not be performed</w:t>
      </w:r>
      <w:r w:rsidR="0002129B">
        <w:t xml:space="preserve"> </w:t>
      </w:r>
      <w:r w:rsidRPr="0002129B">
        <w:t>in our test environment.</w:t>
      </w:r>
    </w:p>
    <w:p w:rsidR="00D477C0" w:rsidRDefault="00D477C0" w:rsidP="0002129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jc w:val="both"/>
        <w:rPr>
          <w:rFonts w:ascii="Arial" w:hAnsi="Arial"/>
          <w:b/>
          <w:sz w:val="28"/>
        </w:rPr>
      </w:pPr>
    </w:p>
    <w:p w:rsidR="00B63032" w:rsidRPr="00677915" w:rsidRDefault="00D477C0" w:rsidP="00677915">
      <w:pPr>
        <w:pStyle w:val="Heading1"/>
        <w:numPr>
          <w:ilvl w:val="0"/>
          <w:numId w:val="3"/>
        </w:numPr>
        <w:jc w:val="both"/>
        <w:rPr>
          <w:rFonts w:ascii="Arial" w:hAnsi="Arial"/>
          <w:bCs/>
          <w:caps/>
          <w:sz w:val="32"/>
          <w:u w:val="none"/>
        </w:rPr>
      </w:pPr>
      <w:bookmarkStart w:id="15" w:name="__RefHeading__11_157995688"/>
      <w:bookmarkStart w:id="16" w:name="_Toc327528460"/>
      <w:bookmarkStart w:id="17" w:name="_Toc327529795"/>
      <w:bookmarkEnd w:id="15"/>
      <w:r w:rsidRPr="00677915">
        <w:rPr>
          <w:rFonts w:ascii="Arial" w:hAnsi="Arial"/>
          <w:bCs/>
          <w:caps/>
          <w:sz w:val="32"/>
          <w:u w:val="none"/>
        </w:rPr>
        <w:t>Pass / Fail Criteria</w:t>
      </w:r>
      <w:bookmarkEnd w:id="16"/>
      <w:bookmarkEnd w:id="17"/>
    </w:p>
    <w:p w:rsidR="00D477C0" w:rsidRDefault="00B65E4C" w:rsidP="0002129B">
      <w:pPr>
        <w:pStyle w:val="Heading1"/>
        <w:jc w:val="both"/>
        <w:rPr>
          <w:i/>
        </w:rPr>
      </w:pPr>
      <w:r>
        <w:fldChar w:fldCharType="begin"/>
      </w:r>
      <w:r w:rsidR="00D477C0">
        <w:instrText xml:space="preserve"> TC "6.  Critical Success Factors" \l 1 </w:instrText>
      </w:r>
      <w:r>
        <w:fldChar w:fldCharType="end"/>
      </w:r>
    </w:p>
    <w:p w:rsidR="00D477C0" w:rsidRDefault="00713972" w:rsidP="0071397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432"/>
        <w:jc w:val="both"/>
      </w:pPr>
      <w:r w:rsidRPr="00713972">
        <w:t xml:space="preserve">Pass or fail of the system </w:t>
      </w:r>
      <w:r w:rsidR="000E0581">
        <w:t>will be based on the following points.</w:t>
      </w:r>
    </w:p>
    <w:p w:rsidR="00B63032" w:rsidRPr="00713972" w:rsidRDefault="00B63032" w:rsidP="0071397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432"/>
        <w:jc w:val="both"/>
      </w:pPr>
    </w:p>
    <w:p w:rsidR="00D477C0" w:rsidRDefault="00D477C0" w:rsidP="0002129B">
      <w:pPr>
        <w:tabs>
          <w:tab w:val="left" w:pos="720"/>
          <w:tab w:val="left" w:pos="1320"/>
        </w:tabs>
        <w:ind w:firstLine="720"/>
        <w:jc w:val="both"/>
        <w:rPr>
          <w:rFonts w:ascii="Arial" w:hAnsi="Arial"/>
          <w:b/>
          <w:sz w:val="32"/>
        </w:rPr>
      </w:pPr>
      <w:r>
        <w:rPr>
          <w:rFonts w:ascii="Arial" w:hAnsi="Arial"/>
          <w:b/>
          <w:sz w:val="32"/>
        </w:rPr>
        <w:t>6.1 Suspension Criteria</w:t>
      </w:r>
    </w:p>
    <w:p w:rsidR="00B63032" w:rsidRPr="0042188E" w:rsidRDefault="00B63032" w:rsidP="0002129B">
      <w:pPr>
        <w:tabs>
          <w:tab w:val="left" w:pos="720"/>
          <w:tab w:val="left" w:pos="1320"/>
        </w:tabs>
        <w:ind w:firstLine="720"/>
        <w:jc w:val="both"/>
        <w:rPr>
          <w:b/>
          <w:sz w:val="32"/>
        </w:rPr>
      </w:pPr>
    </w:p>
    <w:p w:rsidR="00B17A09" w:rsidRPr="0042188E" w:rsidRDefault="00B17A09" w:rsidP="00B63032">
      <w:pPr>
        <w:ind w:firstLine="720"/>
        <w:rPr>
          <w:sz w:val="24"/>
          <w:szCs w:val="24"/>
        </w:rPr>
      </w:pPr>
      <w:r w:rsidRPr="0042188E">
        <w:rPr>
          <w:sz w:val="24"/>
          <w:szCs w:val="24"/>
        </w:rPr>
        <w:t xml:space="preserve">If any defects are found which seriously impact the test progress, the QA manager may choose to </w:t>
      </w:r>
      <w:proofErr w:type="gramStart"/>
      <w:r w:rsidRPr="0042188E">
        <w:rPr>
          <w:sz w:val="24"/>
          <w:szCs w:val="24"/>
        </w:rPr>
        <w:t>Suspend</w:t>
      </w:r>
      <w:proofErr w:type="gramEnd"/>
      <w:r w:rsidRPr="0042188E">
        <w:rPr>
          <w:sz w:val="24"/>
          <w:szCs w:val="24"/>
        </w:rPr>
        <w:t xml:space="preserve"> testing. Criteria that will justify test suspension are:</w:t>
      </w:r>
    </w:p>
    <w:p w:rsidR="00B17A09" w:rsidRPr="0042188E" w:rsidRDefault="00B17A09" w:rsidP="0042188E">
      <w:pPr>
        <w:pStyle w:val="ListParagraph"/>
        <w:widowControl/>
        <w:numPr>
          <w:ilvl w:val="0"/>
          <w:numId w:val="21"/>
        </w:numPr>
        <w:spacing w:before="120"/>
        <w:rPr>
          <w:sz w:val="24"/>
          <w:szCs w:val="24"/>
        </w:rPr>
      </w:pPr>
      <w:r w:rsidRPr="0042188E">
        <w:rPr>
          <w:sz w:val="24"/>
          <w:szCs w:val="24"/>
        </w:rPr>
        <w:t>Hardware/software is not available at the times indicated in the project schedule.</w:t>
      </w:r>
    </w:p>
    <w:p w:rsidR="00B17A09" w:rsidRPr="0042188E" w:rsidRDefault="00B17A09" w:rsidP="0042188E">
      <w:pPr>
        <w:pStyle w:val="ListParagraph"/>
        <w:widowControl/>
        <w:numPr>
          <w:ilvl w:val="0"/>
          <w:numId w:val="21"/>
        </w:numPr>
        <w:rPr>
          <w:sz w:val="24"/>
          <w:szCs w:val="24"/>
        </w:rPr>
      </w:pPr>
      <w:r w:rsidRPr="0042188E">
        <w:rPr>
          <w:sz w:val="24"/>
          <w:szCs w:val="24"/>
        </w:rPr>
        <w:t>If Source code contains one or more critical defects, which seriously prevents or limits testing progress.</w:t>
      </w:r>
    </w:p>
    <w:p w:rsidR="00B17A09" w:rsidRPr="0042188E" w:rsidRDefault="00B17A09" w:rsidP="0042188E">
      <w:pPr>
        <w:pStyle w:val="ListParagraph"/>
        <w:widowControl/>
        <w:numPr>
          <w:ilvl w:val="0"/>
          <w:numId w:val="21"/>
        </w:numPr>
        <w:rPr>
          <w:sz w:val="24"/>
          <w:szCs w:val="24"/>
        </w:rPr>
      </w:pPr>
      <w:r w:rsidRPr="0042188E">
        <w:rPr>
          <w:sz w:val="24"/>
          <w:szCs w:val="24"/>
        </w:rPr>
        <w:t>Assigned test resources are not available when needed by the test team.</w:t>
      </w:r>
    </w:p>
    <w:p w:rsidR="00D477C0" w:rsidRDefault="00D477C0" w:rsidP="0002129B">
      <w:pPr>
        <w:ind w:firstLine="720"/>
        <w:jc w:val="both"/>
        <w:rPr>
          <w:rFonts w:ascii="Arial" w:hAnsi="Arial"/>
          <w:b/>
          <w:sz w:val="32"/>
        </w:rPr>
      </w:pPr>
    </w:p>
    <w:p w:rsidR="00D477C0" w:rsidRDefault="00D477C0" w:rsidP="0002129B">
      <w:pPr>
        <w:jc w:val="both"/>
        <w:rPr>
          <w:rFonts w:ascii="Arial" w:hAnsi="Arial"/>
          <w:b/>
          <w:sz w:val="32"/>
        </w:rPr>
      </w:pPr>
      <w:r>
        <w:rPr>
          <w:rFonts w:ascii="Arial" w:hAnsi="Arial"/>
          <w:b/>
          <w:sz w:val="32"/>
        </w:rPr>
        <w:tab/>
        <w:t>6.2 Resumption Criteria</w:t>
      </w:r>
    </w:p>
    <w:p w:rsidR="00B17A09" w:rsidRPr="0042188E" w:rsidRDefault="00B17A09" w:rsidP="00B63032">
      <w:pPr>
        <w:pStyle w:val="TOC1"/>
        <w:autoSpaceDE w:val="0"/>
        <w:ind w:firstLine="720"/>
        <w:jc w:val="both"/>
        <w:rPr>
          <w:rFonts w:eastAsia="Garamond"/>
          <w:b w:val="0"/>
          <w:bCs w:val="0"/>
          <w:sz w:val="24"/>
          <w:szCs w:val="24"/>
        </w:rPr>
      </w:pPr>
      <w:r w:rsidRPr="00B63032">
        <w:rPr>
          <w:rFonts w:eastAsia="Garamond"/>
          <w:b w:val="0"/>
          <w:bCs w:val="0"/>
          <w:caps w:val="0"/>
          <w:sz w:val="24"/>
          <w:szCs w:val="24"/>
        </w:rPr>
        <w:t>If testing is suspended, resumption will only occur when the problem(s) that caused the suspension has been resolved. When a critical defect is the cause of the suspension, the “FIX” must be verified by the test department before testing is resumed</w:t>
      </w:r>
      <w:r w:rsidRPr="0042188E">
        <w:rPr>
          <w:rFonts w:eastAsia="Garamond"/>
          <w:b w:val="0"/>
          <w:bCs w:val="0"/>
          <w:sz w:val="24"/>
          <w:szCs w:val="24"/>
        </w:rPr>
        <w:t>.</w:t>
      </w:r>
    </w:p>
    <w:p w:rsidR="00B17A09" w:rsidRDefault="00B17A09" w:rsidP="0002129B">
      <w:pPr>
        <w:ind w:left="1440"/>
        <w:jc w:val="both"/>
        <w:rPr>
          <w:i/>
          <w:sz w:val="24"/>
        </w:rPr>
      </w:pPr>
    </w:p>
    <w:p w:rsidR="00D477C0" w:rsidRDefault="00D477C0" w:rsidP="0002129B">
      <w:pPr>
        <w:jc w:val="both"/>
        <w:rPr>
          <w:rFonts w:ascii="Arial" w:hAnsi="Arial"/>
          <w:b/>
          <w:sz w:val="32"/>
        </w:rPr>
      </w:pPr>
      <w:r>
        <w:rPr>
          <w:rFonts w:ascii="Arial" w:hAnsi="Arial"/>
          <w:b/>
          <w:sz w:val="32"/>
        </w:rPr>
        <w:tab/>
        <w:t>6.3 Approval Criteria</w:t>
      </w:r>
    </w:p>
    <w:p w:rsidR="00B63032" w:rsidRDefault="00B63032" w:rsidP="0002129B">
      <w:pPr>
        <w:jc w:val="both"/>
        <w:rPr>
          <w:rFonts w:ascii="Arial" w:hAnsi="Arial"/>
          <w:b/>
          <w:sz w:val="32"/>
        </w:rPr>
      </w:pPr>
    </w:p>
    <w:p w:rsidR="00D477C0" w:rsidRDefault="0042188E" w:rsidP="00B63032">
      <w:pPr>
        <w:ind w:firstLine="432"/>
        <w:jc w:val="both"/>
        <w:rPr>
          <w:sz w:val="24"/>
          <w:szCs w:val="24"/>
        </w:rPr>
      </w:pPr>
      <w:r w:rsidRPr="00B63032">
        <w:rPr>
          <w:sz w:val="24"/>
          <w:szCs w:val="24"/>
        </w:rPr>
        <w:t xml:space="preserve">If the Testing is successfully conducted and execution of the application is successfully done without any faults and defects it will passed to the review team. And the review team and team </w:t>
      </w:r>
      <w:r w:rsidRPr="00B63032">
        <w:rPr>
          <w:sz w:val="24"/>
          <w:szCs w:val="24"/>
        </w:rPr>
        <w:lastRenderedPageBreak/>
        <w:t>guides will only decide to approve the system.</w:t>
      </w:r>
    </w:p>
    <w:p w:rsidR="00B63032" w:rsidRDefault="00B63032" w:rsidP="00B63032">
      <w:pPr>
        <w:ind w:firstLine="432"/>
        <w:jc w:val="both"/>
        <w:rPr>
          <w:sz w:val="24"/>
          <w:szCs w:val="24"/>
        </w:rPr>
      </w:pPr>
    </w:p>
    <w:p w:rsidR="00B63032" w:rsidRDefault="00B63032" w:rsidP="00B63032">
      <w:pPr>
        <w:ind w:firstLine="432"/>
        <w:jc w:val="both"/>
        <w:rPr>
          <w:sz w:val="24"/>
          <w:szCs w:val="24"/>
        </w:rPr>
      </w:pPr>
    </w:p>
    <w:p w:rsidR="00B63032" w:rsidRDefault="00B63032" w:rsidP="00B63032">
      <w:pPr>
        <w:ind w:firstLine="432"/>
        <w:jc w:val="both"/>
        <w:rPr>
          <w:sz w:val="24"/>
          <w:szCs w:val="24"/>
        </w:rPr>
      </w:pPr>
    </w:p>
    <w:p w:rsidR="00B63032" w:rsidRPr="00B63032" w:rsidRDefault="00B63032" w:rsidP="00B63032">
      <w:pPr>
        <w:ind w:firstLine="432"/>
        <w:jc w:val="both"/>
        <w:rPr>
          <w:sz w:val="24"/>
          <w:szCs w:val="24"/>
        </w:rPr>
      </w:pPr>
    </w:p>
    <w:p w:rsidR="00D477C0" w:rsidRPr="00677915" w:rsidRDefault="00D477C0" w:rsidP="00677915">
      <w:pPr>
        <w:pStyle w:val="Heading1"/>
        <w:numPr>
          <w:ilvl w:val="0"/>
          <w:numId w:val="3"/>
        </w:numPr>
        <w:jc w:val="both"/>
        <w:rPr>
          <w:rFonts w:ascii="Arial" w:hAnsi="Arial"/>
          <w:bCs/>
          <w:caps/>
          <w:sz w:val="32"/>
          <w:u w:val="none"/>
        </w:rPr>
      </w:pPr>
      <w:bookmarkStart w:id="18" w:name="__RefHeading__13_157995688"/>
      <w:bookmarkStart w:id="19" w:name="_Toc327528461"/>
      <w:bookmarkStart w:id="20" w:name="_Toc327529796"/>
      <w:bookmarkEnd w:id="18"/>
      <w:r w:rsidRPr="00677915">
        <w:rPr>
          <w:rFonts w:ascii="Arial" w:hAnsi="Arial"/>
          <w:bCs/>
          <w:caps/>
          <w:sz w:val="32"/>
          <w:u w:val="none"/>
        </w:rPr>
        <w:t>Testing Process</w:t>
      </w:r>
      <w:bookmarkEnd w:id="19"/>
      <w:bookmarkEnd w:id="20"/>
    </w:p>
    <w:p w:rsidR="00B17A09" w:rsidRDefault="00B17A09" w:rsidP="0002129B">
      <w:pPr>
        <w:pStyle w:val="BodyText"/>
        <w:ind w:left="720"/>
        <w:jc w:val="both"/>
        <w:rPr>
          <w:i/>
        </w:rPr>
      </w:pPr>
    </w:p>
    <w:p w:rsidR="00D477C0" w:rsidRDefault="00A9298E" w:rsidP="00B63032">
      <w:pPr>
        <w:pStyle w:val="BodyText"/>
        <w:ind w:firstLine="432"/>
        <w:jc w:val="both"/>
        <w:rPr>
          <w:i/>
        </w:rPr>
      </w:pPr>
      <w:r w:rsidRPr="00A9298E">
        <w:t xml:space="preserve">Developer team </w:t>
      </w:r>
      <w:r>
        <w:t xml:space="preserve">is </w:t>
      </w:r>
      <w:r w:rsidRPr="00A9298E">
        <w:t>not</w:t>
      </w:r>
      <w:r>
        <w:t xml:space="preserve"> using the any specific testing tool. Testing is conducted manually, only by giving input and checking output.</w:t>
      </w:r>
      <w:r w:rsidR="00D477C0">
        <w:rPr>
          <w:i/>
        </w:rPr>
        <w:t xml:space="preserve"> </w:t>
      </w:r>
    </w:p>
    <w:p w:rsidR="00D477C0" w:rsidRDefault="00D477C0" w:rsidP="0002129B">
      <w:pPr>
        <w:jc w:val="both"/>
        <w:rPr>
          <w:rFonts w:ascii="Arial" w:hAnsi="Arial"/>
          <w:b/>
          <w:sz w:val="32"/>
        </w:rPr>
      </w:pPr>
    </w:p>
    <w:p w:rsidR="00222E12" w:rsidRDefault="00D477C0" w:rsidP="00EE7172">
      <w:pPr>
        <w:tabs>
          <w:tab w:val="left" w:pos="720"/>
        </w:tabs>
        <w:ind w:firstLine="720"/>
        <w:jc w:val="both"/>
        <w:rPr>
          <w:rFonts w:ascii="Arial" w:hAnsi="Arial"/>
          <w:b/>
          <w:sz w:val="32"/>
        </w:rPr>
      </w:pPr>
      <w:r>
        <w:rPr>
          <w:rFonts w:ascii="Arial" w:hAnsi="Arial"/>
          <w:b/>
          <w:sz w:val="32"/>
        </w:rPr>
        <w:t>7.1 Test Deliverables</w:t>
      </w:r>
    </w:p>
    <w:p w:rsidR="00EE7172" w:rsidRDefault="00EE7172" w:rsidP="00EE7172">
      <w:pPr>
        <w:widowControl/>
        <w:numPr>
          <w:ilvl w:val="0"/>
          <w:numId w:val="12"/>
        </w:numPr>
        <w:tabs>
          <w:tab w:val="left" w:pos="720"/>
          <w:tab w:val="num" w:pos="1800"/>
        </w:tabs>
      </w:pPr>
      <w:r>
        <w:t>Program function specifications</w:t>
      </w:r>
      <w:r>
        <w:br/>
      </w:r>
    </w:p>
    <w:p w:rsidR="00EE7172" w:rsidRDefault="00EE7172" w:rsidP="00EE7172">
      <w:pPr>
        <w:widowControl/>
        <w:numPr>
          <w:ilvl w:val="0"/>
          <w:numId w:val="12"/>
        </w:numPr>
        <w:tabs>
          <w:tab w:val="left" w:pos="720"/>
          <w:tab w:val="num" w:pos="1800"/>
        </w:tabs>
      </w:pPr>
      <w:r>
        <w:t>Program source code</w:t>
      </w:r>
      <w:r>
        <w:br/>
      </w:r>
    </w:p>
    <w:p w:rsidR="00EE7172" w:rsidRDefault="00EE7172" w:rsidP="00EE7172">
      <w:pPr>
        <w:widowControl/>
        <w:numPr>
          <w:ilvl w:val="0"/>
          <w:numId w:val="12"/>
        </w:numPr>
        <w:tabs>
          <w:tab w:val="left" w:pos="720"/>
          <w:tab w:val="num" w:pos="1800"/>
        </w:tabs>
      </w:pPr>
      <w:r>
        <w:t>Test plan document - this document should address testing objectives, criteria, standards, schedule and assignments, and testing tools.</w:t>
      </w:r>
    </w:p>
    <w:p w:rsidR="00EE7172" w:rsidRDefault="00EE7172" w:rsidP="00EE7172">
      <w:pPr>
        <w:widowControl/>
        <w:numPr>
          <w:ilvl w:val="0"/>
          <w:numId w:val="20"/>
        </w:numPr>
        <w:ind w:left="1080"/>
      </w:pPr>
      <w:r>
        <w:t>Unit Testing Plan</w:t>
      </w:r>
    </w:p>
    <w:p w:rsidR="00EE7172" w:rsidRDefault="00EE7172" w:rsidP="00EE7172">
      <w:pPr>
        <w:widowControl/>
        <w:numPr>
          <w:ilvl w:val="0"/>
          <w:numId w:val="20"/>
        </w:numPr>
        <w:ind w:left="1080"/>
      </w:pPr>
      <w:r>
        <w:t>Integration Plan</w:t>
      </w:r>
    </w:p>
    <w:p w:rsidR="00EE7172" w:rsidRDefault="00EE7172" w:rsidP="00EE7172">
      <w:pPr>
        <w:widowControl/>
        <w:numPr>
          <w:ilvl w:val="0"/>
          <w:numId w:val="20"/>
        </w:numPr>
        <w:ind w:left="1080"/>
      </w:pPr>
      <w:r>
        <w:t>System Testing Plan</w:t>
      </w:r>
      <w:r>
        <w:br/>
      </w:r>
    </w:p>
    <w:p w:rsidR="00EE7172" w:rsidRDefault="00EE7172" w:rsidP="00EE7172">
      <w:pPr>
        <w:widowControl/>
        <w:numPr>
          <w:ilvl w:val="0"/>
          <w:numId w:val="12"/>
        </w:numPr>
        <w:tabs>
          <w:tab w:val="left" w:pos="720"/>
          <w:tab w:val="num" w:pos="1800"/>
        </w:tabs>
      </w:pPr>
      <w:r>
        <w:t>Test Design Document</w:t>
      </w:r>
    </w:p>
    <w:p w:rsidR="00EE7172" w:rsidRDefault="00EE7172" w:rsidP="00EE7172">
      <w:pPr>
        <w:widowControl/>
        <w:numPr>
          <w:ilvl w:val="0"/>
          <w:numId w:val="14"/>
        </w:numPr>
        <w:tabs>
          <w:tab w:val="clear" w:pos="2160"/>
          <w:tab w:val="num" w:pos="1800"/>
        </w:tabs>
        <w:ind w:left="1080"/>
      </w:pPr>
      <w:r>
        <w:t>Unit white-box test design – covers white testing criteria, methods and test cases</w:t>
      </w:r>
    </w:p>
    <w:p w:rsidR="00EE7172" w:rsidRDefault="00EE7172" w:rsidP="00EE7172">
      <w:pPr>
        <w:widowControl/>
        <w:numPr>
          <w:ilvl w:val="0"/>
          <w:numId w:val="14"/>
        </w:numPr>
        <w:tabs>
          <w:tab w:val="clear" w:pos="2160"/>
          <w:tab w:val="num" w:pos="1800"/>
        </w:tabs>
        <w:ind w:left="1080"/>
      </w:pPr>
      <w:r>
        <w:t>Unit black-box test design – covers black-box testing criteria, methods and test cases</w:t>
      </w:r>
    </w:p>
    <w:p w:rsidR="00EE7172" w:rsidRDefault="00EE7172" w:rsidP="00EE7172">
      <w:pPr>
        <w:widowControl/>
        <w:numPr>
          <w:ilvl w:val="0"/>
          <w:numId w:val="14"/>
        </w:numPr>
        <w:tabs>
          <w:tab w:val="clear" w:pos="2160"/>
          <w:tab w:val="num" w:pos="1800"/>
        </w:tabs>
        <w:ind w:left="1080"/>
      </w:pPr>
      <w:r>
        <w:t>System test design – covers system test criteria, methods, and test cases, scripts.</w:t>
      </w:r>
      <w:r>
        <w:br/>
      </w:r>
    </w:p>
    <w:p w:rsidR="00EE7172" w:rsidRDefault="00EE7172" w:rsidP="00EE7172">
      <w:pPr>
        <w:widowControl/>
        <w:numPr>
          <w:ilvl w:val="0"/>
          <w:numId w:val="12"/>
        </w:numPr>
        <w:tabs>
          <w:tab w:val="left" w:pos="720"/>
          <w:tab w:val="num" w:pos="1800"/>
        </w:tabs>
      </w:pPr>
      <w:r>
        <w:t>Test report document</w:t>
      </w:r>
    </w:p>
    <w:p w:rsidR="00EE7172" w:rsidRDefault="00EE7172" w:rsidP="00EE7172">
      <w:pPr>
        <w:widowControl/>
        <w:numPr>
          <w:ilvl w:val="0"/>
          <w:numId w:val="19"/>
        </w:numPr>
        <w:ind w:left="1080"/>
      </w:pPr>
      <w:r>
        <w:t>Unit white-box test report – covers unit white box test results, problems, summary and analysis</w:t>
      </w:r>
    </w:p>
    <w:p w:rsidR="00EE7172" w:rsidRDefault="00EE7172" w:rsidP="00EE7172">
      <w:pPr>
        <w:widowControl/>
        <w:numPr>
          <w:ilvl w:val="0"/>
          <w:numId w:val="19"/>
        </w:numPr>
        <w:ind w:left="1080"/>
      </w:pPr>
      <w:r>
        <w:t>Unit black-box test report – covers unit black box test results, problems, summary and analysis</w:t>
      </w:r>
    </w:p>
    <w:p w:rsidR="00EE7172" w:rsidRDefault="00EE7172" w:rsidP="00EE7172">
      <w:pPr>
        <w:widowControl/>
        <w:numPr>
          <w:ilvl w:val="0"/>
          <w:numId w:val="19"/>
        </w:numPr>
        <w:tabs>
          <w:tab w:val="left" w:pos="720"/>
        </w:tabs>
        <w:ind w:left="1080"/>
      </w:pPr>
      <w:r>
        <w:t>System Test report – covers system test results, problems, summary and analysis</w:t>
      </w:r>
    </w:p>
    <w:p w:rsidR="00D477C0" w:rsidRDefault="00D477C0" w:rsidP="0002129B">
      <w:pPr>
        <w:ind w:left="1440"/>
        <w:jc w:val="both"/>
        <w:rPr>
          <w:rFonts w:ascii="Arial" w:hAnsi="Arial"/>
          <w:b/>
          <w:sz w:val="32"/>
        </w:rPr>
      </w:pPr>
    </w:p>
    <w:p w:rsidR="00D477C0" w:rsidRDefault="00D477C0" w:rsidP="0002129B">
      <w:pPr>
        <w:jc w:val="both"/>
        <w:rPr>
          <w:rFonts w:ascii="Arial" w:hAnsi="Arial"/>
          <w:b/>
          <w:sz w:val="32"/>
        </w:rPr>
      </w:pPr>
      <w:r>
        <w:rPr>
          <w:rFonts w:ascii="Arial" w:hAnsi="Arial"/>
          <w:b/>
          <w:sz w:val="32"/>
        </w:rPr>
        <w:tab/>
        <w:t>7.2 Testing Tasks</w:t>
      </w:r>
    </w:p>
    <w:p w:rsidR="00D477C0" w:rsidRDefault="00EE7172" w:rsidP="0002129B">
      <w:pPr>
        <w:jc w:val="both"/>
        <w:rPr>
          <w:rFonts w:ascii="Arial" w:hAnsi="Arial"/>
          <w:b/>
          <w:sz w:val="32"/>
        </w:rPr>
      </w:pPr>
      <w:r>
        <w:rPr>
          <w:i/>
          <w:sz w:val="24"/>
        </w:rPr>
        <w:tab/>
      </w:r>
      <w:r>
        <w:rPr>
          <w:i/>
          <w:sz w:val="24"/>
        </w:rPr>
        <w:tab/>
        <w:t>Prototype should be ready</w:t>
      </w:r>
      <w:r w:rsidR="00A9298E">
        <w:rPr>
          <w:i/>
          <w:sz w:val="24"/>
        </w:rPr>
        <w:t xml:space="preserve"> a</w:t>
      </w:r>
      <w:r>
        <w:rPr>
          <w:i/>
          <w:sz w:val="24"/>
        </w:rPr>
        <w:t>nd reviewed by the leads.</w:t>
      </w:r>
    </w:p>
    <w:p w:rsidR="00D477C0" w:rsidRDefault="00D477C0" w:rsidP="0002129B">
      <w:pPr>
        <w:jc w:val="both"/>
        <w:rPr>
          <w:rFonts w:ascii="Arial" w:hAnsi="Arial"/>
          <w:b/>
          <w:sz w:val="32"/>
        </w:rPr>
      </w:pPr>
      <w:r>
        <w:rPr>
          <w:rFonts w:ascii="Arial" w:hAnsi="Arial"/>
          <w:b/>
          <w:sz w:val="32"/>
        </w:rPr>
        <w:tab/>
      </w:r>
    </w:p>
    <w:p w:rsidR="00D477C0" w:rsidRDefault="00D477C0" w:rsidP="0002129B">
      <w:pPr>
        <w:jc w:val="both"/>
        <w:rPr>
          <w:rFonts w:ascii="Arial" w:hAnsi="Arial"/>
          <w:b/>
          <w:sz w:val="32"/>
        </w:rPr>
      </w:pPr>
      <w:r>
        <w:rPr>
          <w:rFonts w:ascii="Arial" w:hAnsi="Arial"/>
          <w:b/>
          <w:sz w:val="32"/>
        </w:rPr>
        <w:tab/>
        <w:t>7.4 Resources</w:t>
      </w:r>
    </w:p>
    <w:p w:rsidR="00D477C0" w:rsidRDefault="00317CC9" w:rsidP="00B63032">
      <w:pPr>
        <w:ind w:left="720" w:firstLine="720"/>
        <w:jc w:val="both"/>
        <w:rPr>
          <w:i/>
        </w:rPr>
      </w:pPr>
      <w:r>
        <w:rPr>
          <w:i/>
          <w:sz w:val="24"/>
        </w:rPr>
        <w:t xml:space="preserve">As allotted </w:t>
      </w:r>
      <w:r w:rsidR="00EE7172">
        <w:rPr>
          <w:i/>
          <w:sz w:val="24"/>
        </w:rPr>
        <w:t>by the department</w:t>
      </w:r>
      <w:r>
        <w:rPr>
          <w:i/>
          <w:sz w:val="24"/>
        </w:rPr>
        <w:t>.</w:t>
      </w:r>
    </w:p>
    <w:p w:rsidR="00D477C0" w:rsidRDefault="00D477C0" w:rsidP="0002129B">
      <w:pPr>
        <w:jc w:val="both"/>
        <w:rPr>
          <w:rFonts w:ascii="Arial" w:hAnsi="Arial"/>
          <w:b/>
          <w:sz w:val="32"/>
        </w:rPr>
      </w:pPr>
    </w:p>
    <w:p w:rsidR="00D477C0" w:rsidRPr="00677915" w:rsidRDefault="00D477C0" w:rsidP="00677915">
      <w:pPr>
        <w:pStyle w:val="Heading1"/>
        <w:numPr>
          <w:ilvl w:val="0"/>
          <w:numId w:val="3"/>
        </w:numPr>
        <w:jc w:val="both"/>
        <w:rPr>
          <w:rFonts w:ascii="Arial" w:hAnsi="Arial"/>
          <w:bCs/>
          <w:caps/>
          <w:sz w:val="32"/>
          <w:u w:val="none"/>
        </w:rPr>
      </w:pPr>
      <w:bookmarkStart w:id="21" w:name="__RefHeading__15_157995688"/>
      <w:bookmarkStart w:id="22" w:name="_Toc327528462"/>
      <w:bookmarkStart w:id="23" w:name="_Toc327529797"/>
      <w:bookmarkEnd w:id="21"/>
      <w:r w:rsidRPr="00677915">
        <w:rPr>
          <w:rFonts w:ascii="Arial" w:hAnsi="Arial"/>
          <w:bCs/>
          <w:caps/>
          <w:sz w:val="32"/>
          <w:u w:val="none"/>
        </w:rPr>
        <w:t>Environmental Requirements</w:t>
      </w:r>
      <w:bookmarkEnd w:id="22"/>
      <w:bookmarkEnd w:id="23"/>
    </w:p>
    <w:p w:rsidR="00B63032" w:rsidRPr="00B63032" w:rsidRDefault="00B63032" w:rsidP="00B63032"/>
    <w:p w:rsidR="00D477C0" w:rsidRDefault="00D477C0" w:rsidP="0002129B">
      <w:pPr>
        <w:tabs>
          <w:tab w:val="left" w:pos="720"/>
          <w:tab w:val="left" w:pos="840"/>
        </w:tabs>
        <w:jc w:val="both"/>
        <w:rPr>
          <w:rFonts w:ascii="Arial" w:hAnsi="Arial"/>
          <w:b/>
          <w:sz w:val="32"/>
        </w:rPr>
      </w:pPr>
      <w:r>
        <w:tab/>
      </w:r>
      <w:r>
        <w:rPr>
          <w:rFonts w:ascii="Arial" w:hAnsi="Arial"/>
          <w:b/>
          <w:sz w:val="32"/>
        </w:rPr>
        <w:t>8.1 Hardware</w:t>
      </w:r>
    </w:p>
    <w:p w:rsidR="00D477C0" w:rsidRDefault="007B14C9" w:rsidP="0002129B">
      <w:pPr>
        <w:jc w:val="both"/>
        <w:rPr>
          <w:rFonts w:ascii="Arial" w:hAnsi="Arial"/>
          <w:sz w:val="24"/>
          <w:szCs w:val="24"/>
        </w:rPr>
      </w:pPr>
      <w:r>
        <w:rPr>
          <w:rFonts w:ascii="Arial" w:hAnsi="Arial"/>
          <w:b/>
          <w:sz w:val="32"/>
        </w:rPr>
        <w:tab/>
      </w:r>
      <w:r>
        <w:rPr>
          <w:rFonts w:ascii="Arial" w:hAnsi="Arial"/>
          <w:b/>
          <w:sz w:val="32"/>
        </w:rPr>
        <w:tab/>
      </w:r>
      <w:r>
        <w:rPr>
          <w:rFonts w:ascii="Arial" w:hAnsi="Arial"/>
          <w:sz w:val="24"/>
          <w:szCs w:val="24"/>
        </w:rPr>
        <w:t>No specific hardware is required for testing.</w:t>
      </w:r>
    </w:p>
    <w:p w:rsidR="00B63032" w:rsidRPr="007B14C9" w:rsidRDefault="00B63032" w:rsidP="0002129B">
      <w:pPr>
        <w:jc w:val="both"/>
        <w:rPr>
          <w:rFonts w:ascii="Arial" w:hAnsi="Arial"/>
          <w:sz w:val="24"/>
          <w:szCs w:val="24"/>
        </w:rPr>
      </w:pPr>
    </w:p>
    <w:p w:rsidR="00D477C0" w:rsidRDefault="00D477C0" w:rsidP="0002129B">
      <w:pPr>
        <w:jc w:val="both"/>
        <w:rPr>
          <w:rFonts w:ascii="Arial" w:hAnsi="Arial"/>
          <w:b/>
          <w:sz w:val="32"/>
        </w:rPr>
      </w:pPr>
      <w:r>
        <w:rPr>
          <w:rFonts w:ascii="Arial" w:hAnsi="Arial"/>
          <w:b/>
          <w:sz w:val="32"/>
        </w:rPr>
        <w:tab/>
        <w:t>8.2 Software</w:t>
      </w:r>
    </w:p>
    <w:p w:rsidR="007B14C9" w:rsidRDefault="007B14C9" w:rsidP="0002129B">
      <w:pPr>
        <w:ind w:firstLine="720"/>
        <w:jc w:val="both"/>
        <w:rPr>
          <w:rFonts w:ascii="Arial" w:hAnsi="Arial"/>
          <w:sz w:val="24"/>
          <w:szCs w:val="24"/>
        </w:rPr>
      </w:pPr>
      <w:r>
        <w:rPr>
          <w:rFonts w:ascii="Arial" w:hAnsi="Arial"/>
          <w:b/>
          <w:sz w:val="32"/>
        </w:rPr>
        <w:tab/>
      </w:r>
      <w:r>
        <w:rPr>
          <w:rFonts w:ascii="Arial" w:hAnsi="Arial"/>
          <w:sz w:val="24"/>
          <w:szCs w:val="24"/>
        </w:rPr>
        <w:t>No specific software is required for testing. Testing is done manually only.</w:t>
      </w:r>
    </w:p>
    <w:p w:rsidR="00B63032" w:rsidRDefault="00B63032" w:rsidP="0002129B">
      <w:pPr>
        <w:ind w:firstLine="720"/>
        <w:jc w:val="both"/>
        <w:rPr>
          <w:rFonts w:ascii="Arial" w:hAnsi="Arial"/>
          <w:sz w:val="24"/>
          <w:szCs w:val="24"/>
        </w:rPr>
      </w:pPr>
    </w:p>
    <w:p w:rsidR="00B63032" w:rsidRDefault="00B63032" w:rsidP="0002129B">
      <w:pPr>
        <w:ind w:firstLine="720"/>
        <w:jc w:val="both"/>
        <w:rPr>
          <w:rFonts w:ascii="Arial" w:hAnsi="Arial"/>
          <w:sz w:val="24"/>
          <w:szCs w:val="24"/>
        </w:rPr>
      </w:pPr>
    </w:p>
    <w:p w:rsidR="00B63032" w:rsidRPr="007B14C9" w:rsidRDefault="00B63032" w:rsidP="0002129B">
      <w:pPr>
        <w:ind w:firstLine="720"/>
        <w:jc w:val="both"/>
        <w:rPr>
          <w:rFonts w:ascii="Arial" w:hAnsi="Arial"/>
          <w:sz w:val="24"/>
          <w:szCs w:val="24"/>
        </w:rPr>
      </w:pPr>
    </w:p>
    <w:p w:rsidR="00D477C0" w:rsidRDefault="00D477C0" w:rsidP="0002129B">
      <w:pPr>
        <w:ind w:firstLine="720"/>
        <w:jc w:val="both"/>
        <w:rPr>
          <w:rFonts w:ascii="Arial" w:hAnsi="Arial"/>
          <w:b/>
          <w:sz w:val="32"/>
        </w:rPr>
      </w:pPr>
      <w:r>
        <w:rPr>
          <w:rFonts w:ascii="Arial" w:hAnsi="Arial"/>
          <w:b/>
          <w:sz w:val="32"/>
        </w:rPr>
        <w:t>8.3 Security</w:t>
      </w:r>
    </w:p>
    <w:p w:rsidR="00B63032" w:rsidRDefault="00B63032" w:rsidP="0002129B">
      <w:pPr>
        <w:ind w:firstLine="720"/>
        <w:jc w:val="both"/>
        <w:rPr>
          <w:rFonts w:ascii="Arial" w:hAnsi="Arial"/>
          <w:b/>
          <w:sz w:val="32"/>
        </w:rPr>
      </w:pPr>
    </w:p>
    <w:p w:rsidR="00D477C0" w:rsidRDefault="007B14C9" w:rsidP="0002129B">
      <w:pPr>
        <w:ind w:firstLine="720"/>
        <w:jc w:val="both"/>
        <w:rPr>
          <w:rFonts w:ascii="Arial" w:hAnsi="Arial"/>
          <w:sz w:val="24"/>
          <w:szCs w:val="24"/>
        </w:rPr>
      </w:pPr>
      <w:r>
        <w:rPr>
          <w:rFonts w:ascii="Arial" w:hAnsi="Arial"/>
          <w:b/>
          <w:sz w:val="32"/>
        </w:rPr>
        <w:tab/>
      </w:r>
      <w:r>
        <w:rPr>
          <w:rFonts w:ascii="Arial" w:hAnsi="Arial"/>
          <w:sz w:val="24"/>
          <w:szCs w:val="24"/>
        </w:rPr>
        <w:t>One backup is created before submission for testing. So if any default or bug is arising or system failure is happen our basic software is secured.</w:t>
      </w:r>
    </w:p>
    <w:p w:rsidR="00B63032" w:rsidRDefault="00B63032" w:rsidP="0002129B">
      <w:pPr>
        <w:ind w:firstLine="720"/>
        <w:jc w:val="both"/>
        <w:rPr>
          <w:rFonts w:ascii="Arial" w:hAnsi="Arial"/>
          <w:sz w:val="24"/>
          <w:szCs w:val="24"/>
        </w:rPr>
      </w:pPr>
    </w:p>
    <w:p w:rsidR="00B63032" w:rsidRPr="007B14C9" w:rsidRDefault="00B63032" w:rsidP="0002129B">
      <w:pPr>
        <w:ind w:firstLine="720"/>
        <w:jc w:val="both"/>
        <w:rPr>
          <w:rFonts w:ascii="Arial" w:hAnsi="Arial"/>
          <w:sz w:val="24"/>
          <w:szCs w:val="24"/>
        </w:rPr>
      </w:pPr>
    </w:p>
    <w:p w:rsidR="00D477C0" w:rsidRDefault="00D477C0" w:rsidP="0002129B">
      <w:pPr>
        <w:ind w:firstLine="720"/>
        <w:jc w:val="both"/>
        <w:rPr>
          <w:rFonts w:ascii="Arial" w:hAnsi="Arial"/>
          <w:b/>
          <w:sz w:val="32"/>
        </w:rPr>
      </w:pPr>
      <w:r>
        <w:rPr>
          <w:rFonts w:ascii="Arial" w:hAnsi="Arial"/>
          <w:b/>
          <w:sz w:val="32"/>
        </w:rPr>
        <w:t>8.4 Tools</w:t>
      </w:r>
    </w:p>
    <w:p w:rsidR="00B63032" w:rsidRDefault="00B63032" w:rsidP="0002129B">
      <w:pPr>
        <w:ind w:firstLine="720"/>
        <w:jc w:val="both"/>
        <w:rPr>
          <w:rFonts w:ascii="Arial" w:hAnsi="Arial"/>
          <w:b/>
          <w:sz w:val="32"/>
        </w:rPr>
      </w:pPr>
    </w:p>
    <w:p w:rsidR="00D477C0" w:rsidRDefault="00527A9C" w:rsidP="0002129B">
      <w:pPr>
        <w:pStyle w:val="BodyText"/>
        <w:ind w:left="1440"/>
        <w:jc w:val="both"/>
        <w:rPr>
          <w:i/>
        </w:rPr>
      </w:pPr>
      <w:r>
        <w:rPr>
          <w:i/>
        </w:rPr>
        <w:t>N/A</w:t>
      </w:r>
    </w:p>
    <w:p w:rsidR="00D477C0" w:rsidRDefault="00D477C0" w:rsidP="0002129B">
      <w:pPr>
        <w:ind w:firstLine="720"/>
        <w:jc w:val="both"/>
        <w:rPr>
          <w:rFonts w:ascii="Arial" w:hAnsi="Arial"/>
          <w:b/>
          <w:sz w:val="32"/>
        </w:rPr>
      </w:pPr>
      <w:r>
        <w:rPr>
          <w:rFonts w:ascii="Arial" w:hAnsi="Arial"/>
          <w:b/>
          <w:sz w:val="32"/>
        </w:rPr>
        <w:t>8.5 Publications</w:t>
      </w:r>
    </w:p>
    <w:p w:rsidR="00B63032" w:rsidRDefault="00B63032" w:rsidP="0002129B">
      <w:pPr>
        <w:ind w:firstLine="720"/>
        <w:jc w:val="both"/>
        <w:rPr>
          <w:rFonts w:ascii="Arial" w:hAnsi="Arial"/>
          <w:b/>
          <w:sz w:val="32"/>
        </w:rPr>
      </w:pPr>
    </w:p>
    <w:p w:rsidR="00D477C0" w:rsidRPr="00B63032" w:rsidRDefault="00527A9C" w:rsidP="00B63032">
      <w:pPr>
        <w:ind w:left="720" w:firstLine="720"/>
        <w:jc w:val="both"/>
        <w:rPr>
          <w:i/>
          <w:sz w:val="24"/>
          <w:szCs w:val="24"/>
        </w:rPr>
      </w:pPr>
      <w:r w:rsidRPr="00B63032">
        <w:rPr>
          <w:rFonts w:ascii="Arial" w:hAnsi="Arial"/>
          <w:sz w:val="24"/>
          <w:szCs w:val="24"/>
        </w:rPr>
        <w:t>N/A</w:t>
      </w:r>
    </w:p>
    <w:p w:rsidR="00D477C0" w:rsidRDefault="00D477C0" w:rsidP="0002129B">
      <w:pPr>
        <w:pStyle w:val="BodyText"/>
        <w:ind w:left="1440"/>
        <w:jc w:val="both"/>
        <w:rPr>
          <w:i/>
        </w:rPr>
      </w:pPr>
    </w:p>
    <w:p w:rsidR="00D477C0" w:rsidRPr="00677915" w:rsidRDefault="00D477C0" w:rsidP="00677915">
      <w:pPr>
        <w:pStyle w:val="Heading1"/>
        <w:numPr>
          <w:ilvl w:val="0"/>
          <w:numId w:val="3"/>
        </w:numPr>
        <w:jc w:val="both"/>
        <w:rPr>
          <w:rFonts w:ascii="Arial" w:hAnsi="Arial"/>
          <w:bCs/>
          <w:caps/>
          <w:sz w:val="32"/>
          <w:u w:val="none"/>
        </w:rPr>
      </w:pPr>
      <w:bookmarkStart w:id="24" w:name="__RefHeading__17_157995688"/>
      <w:bookmarkStart w:id="25" w:name="_Toc327528463"/>
      <w:bookmarkStart w:id="26" w:name="_Toc327529798"/>
      <w:bookmarkEnd w:id="24"/>
      <w:r w:rsidRPr="00677915">
        <w:rPr>
          <w:rFonts w:ascii="Arial" w:hAnsi="Arial"/>
          <w:bCs/>
          <w:caps/>
          <w:sz w:val="32"/>
          <w:u w:val="none"/>
        </w:rPr>
        <w:t>Change Management Procedures</w:t>
      </w:r>
      <w:bookmarkEnd w:id="25"/>
      <w:bookmarkEnd w:id="26"/>
    </w:p>
    <w:p w:rsidR="00D477C0" w:rsidRDefault="00D477C0" w:rsidP="0002129B">
      <w:pPr>
        <w:jc w:val="both"/>
        <w:rPr>
          <w:rFonts w:ascii="Arial" w:hAnsi="Arial"/>
          <w:b/>
          <w:sz w:val="32"/>
        </w:rPr>
      </w:pPr>
    </w:p>
    <w:p w:rsidR="00B63032" w:rsidRPr="00B63032" w:rsidRDefault="005266CA" w:rsidP="00B63032">
      <w:pPr>
        <w:ind w:firstLine="360"/>
        <w:jc w:val="both"/>
        <w:rPr>
          <w:sz w:val="24"/>
          <w:szCs w:val="24"/>
        </w:rPr>
      </w:pPr>
      <w:r w:rsidRPr="00B63032">
        <w:rPr>
          <w:sz w:val="24"/>
          <w:szCs w:val="24"/>
        </w:rPr>
        <w:t xml:space="preserve">Whenever a change in occurred in the requirement, those changes along with the feasibility of that change and approval from the </w:t>
      </w:r>
      <w:r w:rsidR="00264C47" w:rsidRPr="00B63032">
        <w:rPr>
          <w:sz w:val="24"/>
          <w:szCs w:val="24"/>
        </w:rPr>
        <w:t>higher authority will be documented.</w:t>
      </w:r>
      <w:r w:rsidRPr="00B63032">
        <w:rPr>
          <w:sz w:val="24"/>
          <w:szCs w:val="24"/>
        </w:rPr>
        <w:t xml:space="preserve"> </w:t>
      </w:r>
    </w:p>
    <w:p w:rsidR="001B436A" w:rsidRDefault="001B436A" w:rsidP="0002129B">
      <w:pPr>
        <w:jc w:val="both"/>
        <w:rPr>
          <w:rFonts w:ascii="Arial" w:hAnsi="Arial"/>
          <w:b/>
          <w:sz w:val="32"/>
        </w:rPr>
      </w:pPr>
    </w:p>
    <w:p w:rsidR="001B61E6" w:rsidRPr="00677915" w:rsidRDefault="001B61E6" w:rsidP="00677915">
      <w:pPr>
        <w:pStyle w:val="Heading1"/>
        <w:numPr>
          <w:ilvl w:val="0"/>
          <w:numId w:val="3"/>
        </w:numPr>
        <w:tabs>
          <w:tab w:val="left" w:pos="360"/>
        </w:tabs>
        <w:jc w:val="both"/>
        <w:rPr>
          <w:rFonts w:ascii="Arial" w:hAnsi="Arial"/>
          <w:bCs/>
          <w:caps/>
          <w:sz w:val="32"/>
          <w:u w:val="none"/>
        </w:rPr>
      </w:pPr>
      <w:bookmarkStart w:id="27" w:name="__RefHeading__19_157995688"/>
      <w:bookmarkStart w:id="28" w:name="_Toc327528464"/>
      <w:bookmarkStart w:id="29" w:name="_Toc327529799"/>
      <w:bookmarkEnd w:id="27"/>
      <w:r w:rsidRPr="00677915">
        <w:rPr>
          <w:rFonts w:ascii="Arial" w:hAnsi="Arial"/>
          <w:bCs/>
          <w:sz w:val="32"/>
          <w:szCs w:val="32"/>
          <w:u w:val="none"/>
        </w:rPr>
        <w:t>Project Plan Approval Signatures</w:t>
      </w:r>
      <w:bookmarkEnd w:id="28"/>
      <w:bookmarkEnd w:id="29"/>
    </w:p>
    <w:p w:rsidR="001B61E6" w:rsidRDefault="001B61E6" w:rsidP="001B61E6">
      <w:pPr>
        <w:rPr>
          <w:rFonts w:ascii="Arial" w:hAnsi="Arial"/>
          <w:b/>
          <w:bCs/>
        </w:rPr>
      </w:pPr>
    </w:p>
    <w:p w:rsidR="001B61E6" w:rsidRPr="003A53D2" w:rsidRDefault="001B61E6" w:rsidP="001B61E6">
      <w:pPr>
        <w:rPr>
          <w:rFonts w:ascii="Arial" w:hAnsi="Arial"/>
          <w:i/>
          <w:iCs/>
          <w:color w:val="3366FF"/>
        </w:rPr>
      </w:pPr>
      <w:r w:rsidRPr="000B0A8D">
        <w:rPr>
          <w:rFonts w:ascii="Arial" w:hAnsi="Arial"/>
        </w:rPr>
        <w:t>Project Name</w:t>
      </w:r>
      <w:r>
        <w:rPr>
          <w:rFonts w:ascii="Arial" w:hAnsi="Arial"/>
        </w:rPr>
        <w:t xml:space="preserve">:  Project Management Improvement </w:t>
      </w:r>
    </w:p>
    <w:p w:rsidR="001B61E6" w:rsidRDefault="001B61E6" w:rsidP="001B61E6">
      <w:pPr>
        <w:rPr>
          <w:rFonts w:ascii="Arial" w:hAnsi="Arial"/>
        </w:rPr>
      </w:pPr>
    </w:p>
    <w:p w:rsidR="001B61E6" w:rsidRPr="003A53D2" w:rsidRDefault="001B61E6" w:rsidP="001B61E6">
      <w:pPr>
        <w:rPr>
          <w:rFonts w:ascii="Arial" w:hAnsi="Arial"/>
          <w:i/>
          <w:iCs/>
          <w:color w:val="3366FF"/>
          <w:sz w:val="22"/>
          <w:szCs w:val="22"/>
        </w:rPr>
      </w:pPr>
    </w:p>
    <w:p w:rsidR="001B61E6" w:rsidRDefault="001B61E6" w:rsidP="001B61E6">
      <w:pPr>
        <w:rPr>
          <w:rFonts w:ascii="Arial" w:hAnsi="Arial"/>
          <w:b/>
          <w:bCs/>
        </w:rPr>
      </w:pPr>
      <w:r w:rsidRPr="00F04803">
        <w:rPr>
          <w:rFonts w:ascii="Arial" w:hAnsi="Arial"/>
          <w:b/>
          <w:bCs/>
        </w:rPr>
        <w:t>Project Manager</w:t>
      </w:r>
    </w:p>
    <w:p w:rsidR="001B61E6" w:rsidRPr="00F04803" w:rsidRDefault="001B61E6" w:rsidP="001B61E6">
      <w:pPr>
        <w:rPr>
          <w:rFonts w:ascii="Arial" w:hAnsi="Arial"/>
          <w:b/>
          <w:bCs/>
        </w:rPr>
      </w:pPr>
    </w:p>
    <w:p w:rsidR="001B61E6" w:rsidRPr="000803EE" w:rsidRDefault="001B61E6" w:rsidP="001B61E6">
      <w:pPr>
        <w:rPr>
          <w:rFonts w:ascii="Arial" w:hAnsi="Arial"/>
        </w:rPr>
      </w:pPr>
      <w:r w:rsidRPr="000803EE">
        <w:rPr>
          <w:rFonts w:ascii="Arial" w:hAnsi="Arial"/>
        </w:rPr>
        <w:t>________________________</w:t>
      </w:r>
      <w:r>
        <w:rPr>
          <w:rFonts w:ascii="Arial" w:hAnsi="Arial"/>
        </w:rPr>
        <w:t>_______________</w:t>
      </w:r>
      <w:r w:rsidRPr="000803EE">
        <w:rPr>
          <w:rFonts w:ascii="Arial" w:hAnsi="Arial"/>
        </w:rPr>
        <w:t xml:space="preserve">       </w:t>
      </w:r>
      <w:r>
        <w:rPr>
          <w:rFonts w:ascii="Arial" w:hAnsi="Arial"/>
        </w:rPr>
        <w:tab/>
        <w:t xml:space="preserve"> __________________   </w:t>
      </w:r>
    </w:p>
    <w:p w:rsidR="001B61E6" w:rsidRDefault="001B61E6" w:rsidP="001B61E6">
      <w:pPr>
        <w:rPr>
          <w:rFonts w:ascii="Arial" w:hAnsi="Arial"/>
        </w:rPr>
      </w:pPr>
      <w:r>
        <w:rPr>
          <w:rFonts w:ascii="Arial" w:hAnsi="Arial"/>
        </w:rPr>
        <w:t xml:space="preserve">                                (Signature)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(Date)</w:t>
      </w:r>
    </w:p>
    <w:p w:rsidR="001B61E6" w:rsidRDefault="001B61E6" w:rsidP="001B61E6">
      <w:pPr>
        <w:rPr>
          <w:rFonts w:ascii="Arial" w:hAnsi="Arial"/>
        </w:rPr>
      </w:pPr>
      <w:proofErr w:type="spellStart"/>
      <w:r>
        <w:rPr>
          <w:rFonts w:ascii="Arial" w:hAnsi="Arial"/>
        </w:rPr>
        <w:t>Vikram</w:t>
      </w:r>
      <w:proofErr w:type="spellEnd"/>
      <w:r>
        <w:rPr>
          <w:rFonts w:ascii="Arial" w:hAnsi="Arial"/>
        </w:rPr>
        <w:t xml:space="preserve"> </w:t>
      </w:r>
      <w:proofErr w:type="spellStart"/>
      <w:r>
        <w:rPr>
          <w:rFonts w:ascii="Arial" w:hAnsi="Arial"/>
        </w:rPr>
        <w:t>Maurya</w:t>
      </w:r>
      <w:proofErr w:type="spellEnd"/>
    </w:p>
    <w:p w:rsidR="001B61E6" w:rsidRDefault="001B61E6" w:rsidP="001B61E6">
      <w:pPr>
        <w:rPr>
          <w:rFonts w:ascii="Arial" w:hAnsi="Arial"/>
        </w:rPr>
      </w:pPr>
      <w:proofErr w:type="spellStart"/>
      <w:r>
        <w:rPr>
          <w:rFonts w:ascii="Arial" w:hAnsi="Arial"/>
        </w:rPr>
        <w:t>Sameekshak</w:t>
      </w:r>
      <w:proofErr w:type="spellEnd"/>
      <w:r>
        <w:rPr>
          <w:rFonts w:ascii="Arial" w:hAnsi="Arial"/>
        </w:rPr>
        <w:t xml:space="preserve"> Project Manager</w:t>
      </w:r>
    </w:p>
    <w:p w:rsidR="001B61E6" w:rsidRDefault="001B61E6" w:rsidP="001B61E6">
      <w:pPr>
        <w:rPr>
          <w:rFonts w:ascii="Arial" w:hAnsi="Arial"/>
        </w:rPr>
      </w:pPr>
      <w:r>
        <w:rPr>
          <w:rFonts w:ascii="Arial" w:hAnsi="Arial"/>
        </w:rPr>
        <w:t>CDAC fpgdst-11</w:t>
      </w:r>
      <w:r w:rsidRPr="0093284E">
        <w:rPr>
          <w:rFonts w:ascii="Arial" w:hAnsi="Arial"/>
        </w:rPr>
        <w:tab/>
      </w:r>
      <w:r w:rsidRPr="0093284E">
        <w:rPr>
          <w:rFonts w:ascii="Arial" w:hAnsi="Arial"/>
        </w:rPr>
        <w:tab/>
        <w:t xml:space="preserve">  </w:t>
      </w:r>
      <w:r w:rsidRPr="0093284E">
        <w:rPr>
          <w:rFonts w:ascii="Arial" w:hAnsi="Arial"/>
        </w:rPr>
        <w:tab/>
      </w:r>
      <w:r w:rsidRPr="0093284E">
        <w:rPr>
          <w:rFonts w:ascii="Arial" w:hAnsi="Arial"/>
        </w:rPr>
        <w:tab/>
      </w:r>
    </w:p>
    <w:p w:rsidR="001B61E6" w:rsidRDefault="001B61E6" w:rsidP="001B61E6">
      <w:pPr>
        <w:rPr>
          <w:rFonts w:ascii="Arial" w:hAnsi="Arial"/>
          <w:b/>
          <w:bCs/>
        </w:rPr>
      </w:pPr>
    </w:p>
    <w:p w:rsidR="001B61E6" w:rsidRDefault="001B61E6" w:rsidP="001B61E6">
      <w:pPr>
        <w:rPr>
          <w:rFonts w:ascii="Arial" w:hAnsi="Arial"/>
        </w:rPr>
      </w:pPr>
      <w:r w:rsidRPr="00F04803">
        <w:rPr>
          <w:rFonts w:ascii="Arial" w:hAnsi="Arial"/>
          <w:b/>
          <w:bCs/>
        </w:rPr>
        <w:t xml:space="preserve">Project </w:t>
      </w:r>
      <w:r>
        <w:rPr>
          <w:rFonts w:ascii="Arial" w:hAnsi="Arial"/>
          <w:b/>
          <w:bCs/>
        </w:rPr>
        <w:t>Guide</w:t>
      </w:r>
    </w:p>
    <w:p w:rsidR="001B61E6" w:rsidRPr="003A53D2" w:rsidRDefault="001B61E6" w:rsidP="001B61E6">
      <w:pPr>
        <w:rPr>
          <w:rFonts w:ascii="Arial" w:hAnsi="Arial"/>
          <w:b/>
          <w:bCs/>
        </w:rPr>
      </w:pPr>
    </w:p>
    <w:p w:rsidR="001B61E6" w:rsidRPr="000803EE" w:rsidRDefault="001B61E6" w:rsidP="001B61E6">
      <w:pPr>
        <w:rPr>
          <w:rFonts w:ascii="Arial" w:hAnsi="Arial"/>
        </w:rPr>
      </w:pPr>
      <w:r w:rsidRPr="000803EE">
        <w:rPr>
          <w:rFonts w:ascii="Arial" w:hAnsi="Arial"/>
        </w:rPr>
        <w:t>________________________</w:t>
      </w:r>
      <w:r>
        <w:rPr>
          <w:rFonts w:ascii="Arial" w:hAnsi="Arial"/>
        </w:rPr>
        <w:t>_______________</w:t>
      </w:r>
      <w:r w:rsidRPr="000803EE">
        <w:rPr>
          <w:rFonts w:ascii="Arial" w:hAnsi="Arial"/>
        </w:rPr>
        <w:t xml:space="preserve">       </w:t>
      </w:r>
      <w:r>
        <w:rPr>
          <w:rFonts w:ascii="Arial" w:hAnsi="Arial"/>
        </w:rPr>
        <w:tab/>
        <w:t xml:space="preserve"> __________________   </w:t>
      </w:r>
    </w:p>
    <w:p w:rsidR="001B61E6" w:rsidRDefault="001B61E6" w:rsidP="001B61E6">
      <w:pPr>
        <w:rPr>
          <w:rFonts w:ascii="Arial" w:hAnsi="Arial"/>
        </w:rPr>
      </w:pPr>
      <w:r>
        <w:rPr>
          <w:rFonts w:ascii="Arial" w:hAnsi="Arial"/>
        </w:rPr>
        <w:t xml:space="preserve">                                (Signature)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(Date)</w:t>
      </w:r>
    </w:p>
    <w:p w:rsidR="001B61E6" w:rsidRDefault="001B61E6" w:rsidP="001B61E6">
      <w:pPr>
        <w:rPr>
          <w:rFonts w:ascii="Arial" w:hAnsi="Arial"/>
        </w:rPr>
      </w:pPr>
      <w:r>
        <w:rPr>
          <w:rFonts w:ascii="Arial" w:hAnsi="Arial"/>
        </w:rPr>
        <w:t>Srinivas N K</w:t>
      </w:r>
    </w:p>
    <w:p w:rsidR="001B61E6" w:rsidRDefault="001B61E6" w:rsidP="001B61E6">
      <w:pPr>
        <w:rPr>
          <w:rFonts w:ascii="Arial" w:hAnsi="Arial"/>
        </w:rPr>
      </w:pPr>
      <w:proofErr w:type="spellStart"/>
      <w:r>
        <w:rPr>
          <w:rFonts w:ascii="Arial" w:hAnsi="Arial"/>
        </w:rPr>
        <w:t>Sameekshak</w:t>
      </w:r>
      <w:proofErr w:type="spellEnd"/>
      <w:r>
        <w:rPr>
          <w:rFonts w:ascii="Arial" w:hAnsi="Arial"/>
        </w:rPr>
        <w:t xml:space="preserve"> Project Guide</w:t>
      </w:r>
    </w:p>
    <w:p w:rsidR="001B61E6" w:rsidRDefault="001B61E6" w:rsidP="001B61E6">
      <w:pPr>
        <w:rPr>
          <w:rFonts w:ascii="Arial" w:hAnsi="Arial"/>
        </w:rPr>
      </w:pPr>
      <w:r>
        <w:rPr>
          <w:rFonts w:ascii="Arial" w:hAnsi="Arial"/>
        </w:rPr>
        <w:t>Division of Information Technology – CIO Office</w:t>
      </w:r>
      <w:r w:rsidRPr="0093284E">
        <w:rPr>
          <w:rFonts w:ascii="Arial" w:hAnsi="Arial"/>
        </w:rPr>
        <w:tab/>
      </w:r>
      <w:r w:rsidRPr="0093284E">
        <w:rPr>
          <w:rFonts w:ascii="Arial" w:hAnsi="Arial"/>
        </w:rPr>
        <w:tab/>
      </w:r>
      <w:r w:rsidRPr="0093284E">
        <w:rPr>
          <w:rFonts w:ascii="Arial" w:hAnsi="Arial"/>
        </w:rPr>
        <w:tab/>
        <w:t xml:space="preserve">  </w:t>
      </w:r>
      <w:r w:rsidRPr="0093284E">
        <w:rPr>
          <w:rFonts w:ascii="Arial" w:hAnsi="Arial"/>
        </w:rPr>
        <w:tab/>
      </w:r>
      <w:r w:rsidRPr="0093284E">
        <w:rPr>
          <w:rFonts w:ascii="Arial" w:hAnsi="Arial"/>
        </w:rPr>
        <w:tab/>
      </w:r>
    </w:p>
    <w:p w:rsidR="001B61E6" w:rsidRDefault="001B61E6" w:rsidP="001B61E6">
      <w:pPr>
        <w:rPr>
          <w:rFonts w:ascii="Arial" w:hAnsi="Arial"/>
          <w:b/>
          <w:bCs/>
        </w:rPr>
      </w:pPr>
    </w:p>
    <w:p w:rsidR="001B61E6" w:rsidRDefault="001B61E6" w:rsidP="001B61E6">
      <w:pPr>
        <w:rPr>
          <w:rFonts w:ascii="Arial" w:hAnsi="Arial"/>
          <w:b/>
          <w:bCs/>
        </w:rPr>
      </w:pPr>
    </w:p>
    <w:p w:rsidR="001B61E6" w:rsidRDefault="001B61E6" w:rsidP="001B61E6">
      <w:pPr>
        <w:rPr>
          <w:rFonts w:ascii="Arial" w:hAnsi="Arial"/>
        </w:rPr>
      </w:pPr>
      <w:r w:rsidRPr="00F04803">
        <w:rPr>
          <w:rFonts w:ascii="Arial" w:hAnsi="Arial"/>
          <w:b/>
          <w:bCs/>
        </w:rPr>
        <w:t xml:space="preserve">Project </w:t>
      </w:r>
      <w:r>
        <w:rPr>
          <w:rFonts w:ascii="Arial" w:hAnsi="Arial"/>
          <w:b/>
          <w:bCs/>
        </w:rPr>
        <w:t>Guide</w:t>
      </w:r>
    </w:p>
    <w:p w:rsidR="001B61E6" w:rsidRPr="003A53D2" w:rsidRDefault="001B61E6" w:rsidP="001B61E6">
      <w:pPr>
        <w:rPr>
          <w:rFonts w:ascii="Arial" w:hAnsi="Arial"/>
          <w:b/>
          <w:bCs/>
        </w:rPr>
      </w:pPr>
      <w:r w:rsidRPr="000803EE">
        <w:rPr>
          <w:rFonts w:ascii="Arial" w:hAnsi="Arial"/>
        </w:rPr>
        <w:t xml:space="preserve"> </w:t>
      </w:r>
    </w:p>
    <w:p w:rsidR="001B61E6" w:rsidRPr="000803EE" w:rsidRDefault="001B61E6" w:rsidP="001B61E6">
      <w:pPr>
        <w:rPr>
          <w:rFonts w:ascii="Arial" w:hAnsi="Arial"/>
        </w:rPr>
      </w:pPr>
      <w:r>
        <w:rPr>
          <w:rFonts w:ascii="Arial" w:hAnsi="Arial"/>
        </w:rPr>
        <w:t xml:space="preserve"> </w:t>
      </w:r>
      <w:r w:rsidRPr="000803EE">
        <w:rPr>
          <w:rFonts w:ascii="Arial" w:hAnsi="Arial"/>
        </w:rPr>
        <w:t>________________________</w:t>
      </w:r>
      <w:r>
        <w:rPr>
          <w:rFonts w:ascii="Arial" w:hAnsi="Arial"/>
        </w:rPr>
        <w:t>_______________</w:t>
      </w:r>
      <w:r w:rsidRPr="000803EE">
        <w:rPr>
          <w:rFonts w:ascii="Arial" w:hAnsi="Arial"/>
        </w:rPr>
        <w:t xml:space="preserve">       </w:t>
      </w:r>
      <w:r>
        <w:rPr>
          <w:rFonts w:ascii="Arial" w:hAnsi="Arial"/>
        </w:rPr>
        <w:tab/>
        <w:t xml:space="preserve"> __________________   </w:t>
      </w:r>
    </w:p>
    <w:p w:rsidR="001B61E6" w:rsidRDefault="001B61E6" w:rsidP="001B61E6">
      <w:pPr>
        <w:rPr>
          <w:rFonts w:ascii="Arial" w:hAnsi="Arial"/>
        </w:rPr>
      </w:pPr>
      <w:r>
        <w:rPr>
          <w:rFonts w:ascii="Arial" w:hAnsi="Arial"/>
        </w:rPr>
        <w:t xml:space="preserve">                                (Signature)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(Date)</w:t>
      </w:r>
    </w:p>
    <w:p w:rsidR="001B61E6" w:rsidRDefault="001B61E6" w:rsidP="001B61E6">
      <w:pPr>
        <w:rPr>
          <w:rFonts w:ascii="Arial" w:hAnsi="Arial"/>
        </w:rPr>
      </w:pPr>
      <w:r>
        <w:rPr>
          <w:rFonts w:ascii="Arial" w:hAnsi="Arial"/>
        </w:rPr>
        <w:t>Gopinath</w:t>
      </w:r>
    </w:p>
    <w:p w:rsidR="001B61E6" w:rsidRDefault="001B61E6" w:rsidP="001B61E6">
      <w:pPr>
        <w:rPr>
          <w:rFonts w:ascii="Arial" w:hAnsi="Arial"/>
        </w:rPr>
      </w:pPr>
      <w:proofErr w:type="spellStart"/>
      <w:r>
        <w:rPr>
          <w:rFonts w:ascii="Arial" w:hAnsi="Arial"/>
        </w:rPr>
        <w:t>Sameekshak</w:t>
      </w:r>
      <w:proofErr w:type="spellEnd"/>
      <w:r>
        <w:rPr>
          <w:rFonts w:ascii="Arial" w:hAnsi="Arial"/>
        </w:rPr>
        <w:t xml:space="preserve"> Project Guide</w:t>
      </w:r>
    </w:p>
    <w:p w:rsidR="001C2D10" w:rsidRPr="00F62755" w:rsidRDefault="001B61E6" w:rsidP="001C2D10">
      <w:pPr>
        <w:rPr>
          <w:rFonts w:ascii="Arial" w:hAnsi="Arial"/>
        </w:rPr>
      </w:pPr>
      <w:r>
        <w:rPr>
          <w:rFonts w:ascii="Arial" w:hAnsi="Arial"/>
        </w:rPr>
        <w:t>Division of Information Technology – CIO Office</w:t>
      </w:r>
      <w:r w:rsidRPr="0093284E">
        <w:rPr>
          <w:rFonts w:ascii="Arial" w:hAnsi="Arial"/>
        </w:rPr>
        <w:tab/>
      </w:r>
      <w:r w:rsidRPr="0093284E">
        <w:rPr>
          <w:rFonts w:ascii="Arial" w:hAnsi="Arial"/>
        </w:rPr>
        <w:tab/>
      </w:r>
      <w:r w:rsidRPr="0093284E">
        <w:rPr>
          <w:rFonts w:ascii="Arial" w:hAnsi="Arial"/>
        </w:rPr>
        <w:tab/>
        <w:t xml:space="preserve">  </w:t>
      </w:r>
      <w:r w:rsidRPr="0093284E">
        <w:rPr>
          <w:rFonts w:ascii="Arial" w:hAnsi="Arial"/>
        </w:rPr>
        <w:tab/>
      </w:r>
      <w:r w:rsidRPr="0093284E">
        <w:rPr>
          <w:rFonts w:ascii="Arial" w:hAnsi="Arial"/>
        </w:rPr>
        <w:tab/>
      </w:r>
    </w:p>
    <w:sectPr w:rsidR="001C2D10" w:rsidRPr="00F62755" w:rsidSect="00AA693E">
      <w:headerReference w:type="even" r:id="rId27"/>
      <w:headerReference w:type="default" r:id="rId28"/>
      <w:footerReference w:type="even" r:id="rId29"/>
      <w:footerReference w:type="default" r:id="rId30"/>
      <w:headerReference w:type="first" r:id="rId31"/>
      <w:footerReference w:type="first" r:id="rId32"/>
      <w:pgSz w:w="12240" w:h="15840"/>
      <w:pgMar w:top="776" w:right="1440" w:bottom="1256" w:left="1440" w:header="720" w:footer="120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5E2" w:rsidRDefault="004F45E2">
      <w:r>
        <w:separator/>
      </w:r>
    </w:p>
  </w:endnote>
  <w:endnote w:type="continuationSeparator" w:id="0">
    <w:p w:rsidR="004F45E2" w:rsidRDefault="004F45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Unicode MS"/>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pPr>
      <w:pStyle w:val="Footer"/>
      <w:rPr>
        <w:rStyle w:val="PageNumber"/>
        <w:sz w:val="16"/>
      </w:rPr>
    </w:pPr>
    <w:r>
      <w:rPr>
        <w:sz w:val="16"/>
      </w:rPr>
      <w:t xml:space="preserve">                         </w:t>
    </w:r>
    <w:r>
      <w:rPr>
        <w:rStyle w:val="PageNumber"/>
        <w:sz w:val="16"/>
      </w:rPr>
      <w:tab/>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18690"/>
      <w:docPartObj>
        <w:docPartGallery w:val="Page Numbers (Bottom of Page)"/>
        <w:docPartUnique/>
      </w:docPartObj>
    </w:sdtPr>
    <w:sdtContent>
      <w:p w:rsidR="00677915" w:rsidRDefault="00B65E4C">
        <w:pPr>
          <w:pStyle w:val="Footer"/>
          <w:jc w:val="right"/>
        </w:pPr>
        <w:fldSimple w:instr=" PAGE   \* MERGEFORMAT ">
          <w:r w:rsidR="00F62755">
            <w:rPr>
              <w:noProof/>
            </w:rPr>
            <w:t>9</w:t>
          </w:r>
        </w:fldSimple>
      </w:p>
    </w:sdtContent>
  </w:sdt>
  <w:p w:rsidR="00D477C0" w:rsidRDefault="00D477C0">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pPr>
      <w:pStyle w:val="Footer"/>
      <w:rPr>
        <w:rStyle w:val="PageNumber"/>
        <w:sz w:val="16"/>
      </w:rPr>
    </w:pPr>
    <w:r>
      <w:rPr>
        <w:sz w:val="16"/>
      </w:rPr>
      <w:t xml:space="preserve">                         </w:t>
    </w:r>
    <w:r>
      <w:rPr>
        <w:rStyle w:val="PageNumber"/>
        <w:sz w:val="16"/>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pPr>
      <w:pStyle w:val="Header"/>
      <w:tabs>
        <w:tab w:val="left" w:pos="3930"/>
      </w:tabs>
      <w:rPr>
        <w:rStyle w:val="PageNumber"/>
        <w:bCs/>
        <w:sz w:val="16"/>
      </w:rPr>
    </w:pPr>
    <w:r>
      <w:rPr>
        <w:rStyle w:val="PageNumber"/>
        <w:sz w:val="16"/>
      </w:rPr>
      <w:t xml:space="preserve">                                 </w:t>
    </w:r>
    <w:r>
      <w:rPr>
        <w:rStyle w:val="PageNumber"/>
        <w:bCs/>
        <w:sz w:val="16"/>
      </w:rPr>
      <w:tab/>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5E2" w:rsidRDefault="004F45E2">
      <w:r>
        <w:separator/>
      </w:r>
    </w:p>
  </w:footnote>
  <w:footnote w:type="continuationSeparator" w:id="0">
    <w:p w:rsidR="004F45E2" w:rsidRDefault="004F45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pPr>
      <w:pStyle w:val="Header"/>
      <w:rPr>
        <w:sz w:val="24"/>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C0" w:rsidRDefault="00D477C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none"/>
      <w:suff w:val="nothing"/>
      <w:lvlText w:val=""/>
      <w:lvlJc w:val="left"/>
      <w:pPr>
        <w:tabs>
          <w:tab w:val="num" w:pos="0"/>
        </w:tabs>
        <w:ind w:left="1224" w:hanging="504"/>
      </w:pPr>
    </w:lvl>
    <w:lvl w:ilvl="3">
      <w:start w:val="1"/>
      <w:numFmt w:val="decimal"/>
      <w:lvlText w:val="%4.."/>
      <w:lvlJc w:val="left"/>
      <w:pPr>
        <w:tabs>
          <w:tab w:val="num" w:pos="1800"/>
        </w:tabs>
        <w:ind w:left="1728" w:hanging="648"/>
      </w:pPr>
    </w:lvl>
    <w:lvl w:ilvl="4">
      <w:start w:val="1"/>
      <w:numFmt w:val="decimal"/>
      <w:lvlText w:val="%4.%5.."/>
      <w:lvlJc w:val="left"/>
      <w:pPr>
        <w:tabs>
          <w:tab w:val="num" w:pos="2520"/>
        </w:tabs>
        <w:ind w:left="2232" w:hanging="792"/>
      </w:pPr>
    </w:lvl>
    <w:lvl w:ilvl="5">
      <w:start w:val="1"/>
      <w:numFmt w:val="decimal"/>
      <w:lvlText w:val="%4.%5.%6."/>
      <w:lvlJc w:val="left"/>
      <w:pPr>
        <w:tabs>
          <w:tab w:val="num" w:pos="2880"/>
        </w:tabs>
        <w:ind w:left="2736" w:hanging="936"/>
      </w:pPr>
    </w:lvl>
    <w:lvl w:ilvl="6">
      <w:start w:val="1"/>
      <w:numFmt w:val="decimal"/>
      <w:lvlText w:val="%4.%5.%6.%7."/>
      <w:lvlJc w:val="left"/>
      <w:pPr>
        <w:tabs>
          <w:tab w:val="num" w:pos="3600"/>
        </w:tabs>
        <w:ind w:left="3240" w:hanging="1080"/>
      </w:pPr>
    </w:lvl>
    <w:lvl w:ilvl="7">
      <w:start w:val="1"/>
      <w:numFmt w:val="decimal"/>
      <w:lvlText w:val="%4.%5.%6.%7.%8."/>
      <w:lvlJc w:val="left"/>
      <w:pPr>
        <w:tabs>
          <w:tab w:val="num" w:pos="3960"/>
        </w:tabs>
        <w:ind w:left="3744" w:hanging="1224"/>
      </w:pPr>
    </w:lvl>
    <w:lvl w:ilvl="8">
      <w:start w:val="1"/>
      <w:numFmt w:val="decimal"/>
      <w:lvlText w:val="%4.%5.%6.%7.%8.%9."/>
      <w:lvlJc w:val="left"/>
      <w:pPr>
        <w:tabs>
          <w:tab w:val="num" w:pos="4680"/>
        </w:tabs>
        <w:ind w:left="4320" w:hanging="1440"/>
      </w:pPr>
    </w:lvl>
  </w:abstractNum>
  <w:abstractNum w:abstractNumId="2">
    <w:nsid w:val="00000003"/>
    <w:multiLevelType w:val="multilevel"/>
    <w:tmpl w:val="00000003"/>
    <w:name w:val="WW8Num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5">
    <w:nsid w:val="00000006"/>
    <w:multiLevelType w:val="multilevel"/>
    <w:tmpl w:val="00000006"/>
    <w:name w:val="WW8Num6"/>
    <w:lvl w:ilvl="0">
      <w:start w:val="5"/>
      <w:numFmt w:val="decimal"/>
      <w:lvlText w:val="%1."/>
      <w:lvlJc w:val="left"/>
      <w:pPr>
        <w:tabs>
          <w:tab w:val="num" w:pos="720"/>
        </w:tabs>
        <w:ind w:left="720" w:hanging="360"/>
      </w:pPr>
    </w:lvl>
    <w:lvl w:ilvl="1">
      <w:start w:val="8"/>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00000007"/>
    <w:multiLevelType w:val="multilevel"/>
    <w:tmpl w:val="00000007"/>
    <w:name w:val="WW8Num7"/>
    <w:lvl w:ilvl="0">
      <w:start w:val="5"/>
      <w:numFmt w:val="decimal"/>
      <w:lvlText w:val="%1."/>
      <w:lvlJc w:val="left"/>
      <w:pPr>
        <w:tabs>
          <w:tab w:val="num" w:pos="720"/>
        </w:tabs>
        <w:ind w:left="720" w:hanging="360"/>
      </w:pPr>
    </w:lvl>
    <w:lvl w:ilvl="1">
      <w:start w:val="7"/>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nsid w:val="00000008"/>
    <w:multiLevelType w:val="multilevel"/>
    <w:tmpl w:val="00000008"/>
    <w:name w:val="WW8Num8"/>
    <w:lvl w:ilvl="0">
      <w:start w:val="5"/>
      <w:numFmt w:val="decimal"/>
      <w:lvlText w:val="%1."/>
      <w:lvlJc w:val="left"/>
      <w:pPr>
        <w:tabs>
          <w:tab w:val="num" w:pos="720"/>
        </w:tabs>
        <w:ind w:left="720" w:hanging="360"/>
      </w:pPr>
    </w:lvl>
    <w:lvl w:ilvl="1">
      <w:start w:val="10"/>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00000009"/>
    <w:multiLevelType w:val="multilevel"/>
    <w:tmpl w:val="54D26B86"/>
    <w:name w:val="WW8Num9"/>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rPr>
        <w:rFonts w:ascii="Arial" w:hAnsi="Arial" w:cs="Arial" w:hint="default"/>
        <w:b/>
        <w:i w:val="0"/>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multilevel"/>
    <w:tmpl w:val="0000000E"/>
    <w:name w:val="WW8Num14"/>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14">
    <w:nsid w:val="0000000F"/>
    <w:multiLevelType w:val="multilevel"/>
    <w:tmpl w:val="0000000F"/>
    <w:name w:val="WW8Num15"/>
    <w:lvl w:ilvl="0">
      <w:start w:val="1"/>
      <w:numFmt w:val="bullet"/>
      <w:lvlText w:val=""/>
      <w:lvlJc w:val="left"/>
      <w:pPr>
        <w:tabs>
          <w:tab w:val="num" w:pos="2160"/>
        </w:tabs>
        <w:ind w:left="2160" w:hanging="360"/>
      </w:pPr>
      <w:rPr>
        <w:rFonts w:ascii="Symbol" w:hAnsi="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15">
    <w:nsid w:val="00000010"/>
    <w:multiLevelType w:val="multilevel"/>
    <w:tmpl w:val="00000010"/>
    <w:name w:val="WW8Num16"/>
    <w:lvl w:ilvl="0">
      <w:start w:val="1"/>
      <w:numFmt w:val="bullet"/>
      <w:lvlText w:val=""/>
      <w:lvlJc w:val="left"/>
      <w:pPr>
        <w:tabs>
          <w:tab w:val="num" w:pos="1440"/>
        </w:tabs>
        <w:ind w:left="1440" w:hanging="360"/>
      </w:pPr>
      <w:rPr>
        <w:rFonts w:ascii="Symbol" w:hAnsi="Symbol"/>
        <w:b/>
        <w:i/>
        <w:u w:val="single"/>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b/>
        <w:i/>
        <w:u w:val="single"/>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b/>
        <w:i/>
        <w:u w:val="single"/>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6">
    <w:nsid w:val="00000011"/>
    <w:multiLevelType w:val="multilevel"/>
    <w:tmpl w:val="00000011"/>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17">
    <w:nsid w:val="00000014"/>
    <w:multiLevelType w:val="singleLevel"/>
    <w:tmpl w:val="00000014"/>
    <w:name w:val="WW8Num42"/>
    <w:lvl w:ilvl="0">
      <w:start w:val="1"/>
      <w:numFmt w:val="bullet"/>
      <w:lvlText w:val=""/>
      <w:lvlJc w:val="left"/>
      <w:pPr>
        <w:tabs>
          <w:tab w:val="num" w:pos="1800"/>
        </w:tabs>
        <w:ind w:left="1800" w:hanging="360"/>
      </w:pPr>
      <w:rPr>
        <w:rFonts w:ascii="Symbol" w:hAnsi="Symbol"/>
      </w:rPr>
    </w:lvl>
  </w:abstractNum>
  <w:abstractNum w:abstractNumId="18">
    <w:nsid w:val="00000016"/>
    <w:multiLevelType w:val="singleLevel"/>
    <w:tmpl w:val="00000016"/>
    <w:name w:val="WW8Num44"/>
    <w:lvl w:ilvl="0">
      <w:start w:val="1"/>
      <w:numFmt w:val="bullet"/>
      <w:lvlText w:val=""/>
      <w:lvlJc w:val="left"/>
      <w:pPr>
        <w:tabs>
          <w:tab w:val="num" w:pos="1800"/>
        </w:tabs>
        <w:ind w:left="1800" w:hanging="360"/>
      </w:pPr>
      <w:rPr>
        <w:rFonts w:ascii="Symbol" w:hAnsi="Symbol"/>
      </w:rPr>
    </w:lvl>
  </w:abstractNum>
  <w:abstractNum w:abstractNumId="19">
    <w:nsid w:val="010840AD"/>
    <w:multiLevelType w:val="multilevel"/>
    <w:tmpl w:val="0268B5E0"/>
    <w:lvl w:ilvl="0">
      <w:start w:val="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19241E20"/>
    <w:multiLevelType w:val="hybridMultilevel"/>
    <w:tmpl w:val="D3A4D7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06AC7"/>
    <w:multiLevelType w:val="hybridMultilevel"/>
    <w:tmpl w:val="61E6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B31BBE"/>
    <w:multiLevelType w:val="hybridMultilevel"/>
    <w:tmpl w:val="02ACE8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 w:numId="21">
    <w:abstractNumId w:val="21"/>
  </w:num>
  <w:num w:numId="22">
    <w:abstractNumId w:val="20"/>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985554"/>
    <w:rsid w:val="0002129B"/>
    <w:rsid w:val="000656DC"/>
    <w:rsid w:val="000D4C4C"/>
    <w:rsid w:val="000E0581"/>
    <w:rsid w:val="00173CA7"/>
    <w:rsid w:val="001B436A"/>
    <w:rsid w:val="001B61E6"/>
    <w:rsid w:val="001C2D10"/>
    <w:rsid w:val="001E5A3C"/>
    <w:rsid w:val="00222E12"/>
    <w:rsid w:val="0025268E"/>
    <w:rsid w:val="00253D0E"/>
    <w:rsid w:val="00264C47"/>
    <w:rsid w:val="002A6C59"/>
    <w:rsid w:val="002E4E17"/>
    <w:rsid w:val="002E5C2B"/>
    <w:rsid w:val="00317CC9"/>
    <w:rsid w:val="0042188E"/>
    <w:rsid w:val="00484007"/>
    <w:rsid w:val="004F08F2"/>
    <w:rsid w:val="004F45E2"/>
    <w:rsid w:val="005202BD"/>
    <w:rsid w:val="005266CA"/>
    <w:rsid w:val="00527A9C"/>
    <w:rsid w:val="0059443D"/>
    <w:rsid w:val="005A2D74"/>
    <w:rsid w:val="00677915"/>
    <w:rsid w:val="00713972"/>
    <w:rsid w:val="007B14C9"/>
    <w:rsid w:val="008E27A5"/>
    <w:rsid w:val="009134AB"/>
    <w:rsid w:val="00985554"/>
    <w:rsid w:val="009F2938"/>
    <w:rsid w:val="00A25E0B"/>
    <w:rsid w:val="00A80DC7"/>
    <w:rsid w:val="00A9298E"/>
    <w:rsid w:val="00AA693E"/>
    <w:rsid w:val="00AB3125"/>
    <w:rsid w:val="00AE3B27"/>
    <w:rsid w:val="00AF57DC"/>
    <w:rsid w:val="00B17A09"/>
    <w:rsid w:val="00B63032"/>
    <w:rsid w:val="00B65E4C"/>
    <w:rsid w:val="00BF20C8"/>
    <w:rsid w:val="00C068F9"/>
    <w:rsid w:val="00CB0E5E"/>
    <w:rsid w:val="00CF4E24"/>
    <w:rsid w:val="00D1326E"/>
    <w:rsid w:val="00D477C0"/>
    <w:rsid w:val="00D74037"/>
    <w:rsid w:val="00DF1705"/>
    <w:rsid w:val="00E11B86"/>
    <w:rsid w:val="00E12975"/>
    <w:rsid w:val="00EC27D6"/>
    <w:rsid w:val="00EE7172"/>
    <w:rsid w:val="00F10227"/>
    <w:rsid w:val="00F53043"/>
    <w:rsid w:val="00F62755"/>
    <w:rsid w:val="00F70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3E"/>
    <w:pPr>
      <w:widowControl w:val="0"/>
      <w:suppressAutoHyphens/>
    </w:pPr>
    <w:rPr>
      <w:lang w:eastAsia="ar-SA"/>
    </w:rPr>
  </w:style>
  <w:style w:type="paragraph" w:styleId="Heading1">
    <w:name w:val="heading 1"/>
    <w:basedOn w:val="Normal"/>
    <w:next w:val="Normal"/>
    <w:qFormat/>
    <w:rsid w:val="00AA693E"/>
    <w:pPr>
      <w:keepNext/>
      <w:widowControl/>
      <w:numPr>
        <w:numId w:val="1"/>
      </w:numPr>
      <w:jc w:val="center"/>
      <w:outlineLvl w:val="0"/>
    </w:pPr>
    <w:rPr>
      <w:b/>
      <w:sz w:val="24"/>
      <w:u w:val="single"/>
    </w:rPr>
  </w:style>
  <w:style w:type="paragraph" w:styleId="Heading2">
    <w:name w:val="heading 2"/>
    <w:basedOn w:val="Normal"/>
    <w:next w:val="Normal"/>
    <w:qFormat/>
    <w:rsid w:val="00AA693E"/>
    <w:pPr>
      <w:keepNext/>
      <w:widowControl/>
      <w:numPr>
        <w:ilvl w:val="1"/>
        <w:numId w:val="1"/>
      </w:numPr>
      <w:outlineLvl w:val="1"/>
    </w:pPr>
    <w:rPr>
      <w:rFonts w:ascii="Arial" w:hAnsi="Arial"/>
      <w:b/>
      <w:i/>
      <w:sz w:val="22"/>
    </w:rPr>
  </w:style>
  <w:style w:type="paragraph" w:styleId="Heading3">
    <w:name w:val="heading 3"/>
    <w:basedOn w:val="Normal"/>
    <w:next w:val="Normal"/>
    <w:qFormat/>
    <w:rsid w:val="00AA693E"/>
    <w:pPr>
      <w:keepNext/>
      <w:widowControl/>
      <w:numPr>
        <w:ilvl w:val="2"/>
        <w:numId w:val="1"/>
      </w:numPr>
      <w:spacing w:before="60"/>
      <w:jc w:val="center"/>
      <w:outlineLvl w:val="2"/>
    </w:pPr>
    <w:rPr>
      <w:rFonts w:ascii="Arial" w:hAnsi="Arial"/>
      <w:b/>
      <w:color w:val="FFFFFF"/>
      <w:sz w:val="32"/>
    </w:rPr>
  </w:style>
  <w:style w:type="paragraph" w:styleId="Heading4">
    <w:name w:val="heading 4"/>
    <w:basedOn w:val="Normal"/>
    <w:next w:val="Normal"/>
    <w:qFormat/>
    <w:rsid w:val="00AA693E"/>
    <w:pPr>
      <w:keepNext/>
      <w:widowControl/>
      <w:numPr>
        <w:ilvl w:val="3"/>
        <w:numId w:val="1"/>
      </w:numPr>
      <w:outlineLvl w:val="3"/>
    </w:pPr>
    <w:rPr>
      <w:b/>
      <w:i/>
      <w:sz w:val="24"/>
      <w:u w:val="single"/>
    </w:rPr>
  </w:style>
  <w:style w:type="paragraph" w:styleId="Heading5">
    <w:name w:val="heading 5"/>
    <w:basedOn w:val="Normal"/>
    <w:next w:val="Normal"/>
    <w:qFormat/>
    <w:rsid w:val="00AA693E"/>
    <w:pPr>
      <w:keepNext/>
      <w:widowControl/>
      <w:numPr>
        <w:ilvl w:val="4"/>
        <w:numId w:val="1"/>
      </w:numPr>
      <w:jc w:val="right"/>
      <w:outlineLvl w:val="4"/>
    </w:pPr>
    <w:rPr>
      <w:b/>
      <w:sz w:val="24"/>
    </w:rPr>
  </w:style>
  <w:style w:type="paragraph" w:styleId="Heading6">
    <w:name w:val="heading 6"/>
    <w:basedOn w:val="Normal"/>
    <w:next w:val="Normal"/>
    <w:qFormat/>
    <w:rsid w:val="00AA693E"/>
    <w:pPr>
      <w:keepNext/>
      <w:widowControl/>
      <w:numPr>
        <w:ilvl w:val="5"/>
        <w:numId w:val="1"/>
      </w:numPr>
      <w:jc w:val="center"/>
      <w:outlineLvl w:val="5"/>
    </w:pPr>
    <w:rPr>
      <w:rFonts w:ascii="Arial" w:hAnsi="Arial"/>
      <w:b/>
      <w:sz w:val="22"/>
    </w:rPr>
  </w:style>
  <w:style w:type="paragraph" w:styleId="Heading7">
    <w:name w:val="heading 7"/>
    <w:basedOn w:val="Normal"/>
    <w:next w:val="Normal"/>
    <w:qFormat/>
    <w:rsid w:val="00AA693E"/>
    <w:pPr>
      <w:keepNext/>
      <w:widowControl/>
      <w:numPr>
        <w:ilvl w:val="6"/>
        <w:numId w:val="1"/>
      </w:numPr>
      <w:outlineLvl w:val="6"/>
    </w:pPr>
    <w:rPr>
      <w:b/>
      <w:bCs/>
      <w:sz w:val="28"/>
      <w:szCs w:val="24"/>
      <w:u w:val="single"/>
    </w:rPr>
  </w:style>
  <w:style w:type="paragraph" w:styleId="Heading8">
    <w:name w:val="heading 8"/>
    <w:basedOn w:val="Normal"/>
    <w:next w:val="Normal"/>
    <w:qFormat/>
    <w:rsid w:val="00AA693E"/>
    <w:pPr>
      <w:keepNext/>
      <w:widowControl/>
      <w:numPr>
        <w:ilvl w:val="7"/>
        <w:numId w:val="1"/>
      </w:numPr>
      <w:outlineLvl w:val="7"/>
    </w:pPr>
    <w:rPr>
      <w:b/>
      <w:bCs/>
      <w:i/>
      <w:iCs/>
      <w:sz w:val="24"/>
      <w:szCs w:val="24"/>
    </w:rPr>
  </w:style>
  <w:style w:type="paragraph" w:styleId="Heading9">
    <w:name w:val="heading 9"/>
    <w:basedOn w:val="Normal"/>
    <w:next w:val="Normal"/>
    <w:qFormat/>
    <w:rsid w:val="00AA693E"/>
    <w:pPr>
      <w:keepNext/>
      <w:widowControl/>
      <w:numPr>
        <w:ilvl w:val="8"/>
        <w:numId w:val="1"/>
      </w:numPr>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AA693E"/>
    <w:rPr>
      <w:rFonts w:ascii="Symbol" w:hAnsi="Symbol"/>
    </w:rPr>
  </w:style>
  <w:style w:type="character" w:customStyle="1" w:styleId="WW8Num5z0">
    <w:name w:val="WW8Num5z0"/>
    <w:rsid w:val="00AA693E"/>
    <w:rPr>
      <w:rFonts w:ascii="Symbol" w:hAnsi="Symbol"/>
    </w:rPr>
  </w:style>
  <w:style w:type="character" w:customStyle="1" w:styleId="WW8Num10z0">
    <w:name w:val="WW8Num10z0"/>
    <w:rsid w:val="00AA693E"/>
    <w:rPr>
      <w:rFonts w:ascii="Symbol" w:hAnsi="Symbol" w:cs="OpenSymbol"/>
    </w:rPr>
  </w:style>
  <w:style w:type="character" w:customStyle="1" w:styleId="WW8Num10z1">
    <w:name w:val="WW8Num10z1"/>
    <w:rsid w:val="00AA693E"/>
    <w:rPr>
      <w:rFonts w:ascii="OpenSymbol" w:hAnsi="OpenSymbol" w:cs="OpenSymbol"/>
    </w:rPr>
  </w:style>
  <w:style w:type="character" w:customStyle="1" w:styleId="WW8Num11z0">
    <w:name w:val="WW8Num11z0"/>
    <w:rsid w:val="00AA693E"/>
    <w:rPr>
      <w:rFonts w:ascii="Symbol" w:hAnsi="Symbol" w:cs="OpenSymbol"/>
    </w:rPr>
  </w:style>
  <w:style w:type="character" w:customStyle="1" w:styleId="WW8Num11z1">
    <w:name w:val="WW8Num11z1"/>
    <w:rsid w:val="00AA693E"/>
    <w:rPr>
      <w:rFonts w:ascii="OpenSymbol" w:hAnsi="OpenSymbol" w:cs="OpenSymbol"/>
    </w:rPr>
  </w:style>
  <w:style w:type="character" w:customStyle="1" w:styleId="WW8Num14z0">
    <w:name w:val="WW8Num14z0"/>
    <w:rsid w:val="00AA693E"/>
    <w:rPr>
      <w:rFonts w:ascii="Symbol" w:hAnsi="Symbol" w:cs="OpenSymbol"/>
    </w:rPr>
  </w:style>
  <w:style w:type="character" w:customStyle="1" w:styleId="WW8Num14z1">
    <w:name w:val="WW8Num14z1"/>
    <w:rsid w:val="00AA693E"/>
    <w:rPr>
      <w:rFonts w:ascii="OpenSymbol" w:hAnsi="OpenSymbol" w:cs="OpenSymbol"/>
    </w:rPr>
  </w:style>
  <w:style w:type="character" w:customStyle="1" w:styleId="WW8Num15z0">
    <w:name w:val="WW8Num15z0"/>
    <w:rsid w:val="00AA693E"/>
    <w:rPr>
      <w:rFonts w:ascii="Symbol" w:hAnsi="Symbol"/>
    </w:rPr>
  </w:style>
  <w:style w:type="character" w:customStyle="1" w:styleId="WW8Num15z1">
    <w:name w:val="WW8Num15z1"/>
    <w:rsid w:val="00AA693E"/>
    <w:rPr>
      <w:rFonts w:ascii="OpenSymbol" w:hAnsi="OpenSymbol" w:cs="OpenSymbol"/>
    </w:rPr>
  </w:style>
  <w:style w:type="character" w:customStyle="1" w:styleId="WW8Num16z0">
    <w:name w:val="WW8Num16z0"/>
    <w:rsid w:val="00AA693E"/>
    <w:rPr>
      <w:b/>
      <w:i/>
      <w:u w:val="single"/>
    </w:rPr>
  </w:style>
  <w:style w:type="character" w:customStyle="1" w:styleId="WW8Num16z1">
    <w:name w:val="WW8Num16z1"/>
    <w:rsid w:val="00AA693E"/>
    <w:rPr>
      <w:rFonts w:ascii="OpenSymbol" w:hAnsi="OpenSymbol" w:cs="OpenSymbol"/>
    </w:rPr>
  </w:style>
  <w:style w:type="character" w:customStyle="1" w:styleId="Absatz-Standardschriftart">
    <w:name w:val="Absatz-Standardschriftart"/>
    <w:rsid w:val="00AA693E"/>
  </w:style>
  <w:style w:type="character" w:customStyle="1" w:styleId="WW-Absatz-Standardschriftart">
    <w:name w:val="WW-Absatz-Standardschriftart"/>
    <w:rsid w:val="00AA693E"/>
  </w:style>
  <w:style w:type="character" w:customStyle="1" w:styleId="WW8Num6z0">
    <w:name w:val="WW8Num6z0"/>
    <w:rsid w:val="00AA693E"/>
    <w:rPr>
      <w:rFonts w:ascii="Symbol" w:hAnsi="Symbol"/>
    </w:rPr>
  </w:style>
  <w:style w:type="character" w:customStyle="1" w:styleId="WW8Num13z0">
    <w:name w:val="WW8Num13z0"/>
    <w:rsid w:val="00AA693E"/>
    <w:rPr>
      <w:rFonts w:ascii="Symbol" w:hAnsi="Symbol"/>
    </w:rPr>
  </w:style>
  <w:style w:type="character" w:customStyle="1" w:styleId="WW8NumSt6z0">
    <w:name w:val="WW8NumSt6z0"/>
    <w:rsid w:val="00AA693E"/>
    <w:rPr>
      <w:rFonts w:ascii="Symbol" w:hAnsi="Symbol"/>
    </w:rPr>
  </w:style>
  <w:style w:type="character" w:customStyle="1" w:styleId="WW8NumSt11z0">
    <w:name w:val="WW8NumSt11z0"/>
    <w:rsid w:val="00AA693E"/>
    <w:rPr>
      <w:rFonts w:ascii="Symbol" w:hAnsi="Symbol"/>
    </w:rPr>
  </w:style>
  <w:style w:type="character" w:styleId="PageNumber">
    <w:name w:val="page number"/>
    <w:basedOn w:val="DefaultParagraphFont"/>
    <w:rsid w:val="00AA693E"/>
  </w:style>
  <w:style w:type="character" w:styleId="Hyperlink">
    <w:name w:val="Hyperlink"/>
    <w:basedOn w:val="DefaultParagraphFont"/>
    <w:uiPriority w:val="99"/>
    <w:rsid w:val="00AA693E"/>
    <w:rPr>
      <w:color w:val="0000FF"/>
      <w:u w:val="single"/>
    </w:rPr>
  </w:style>
  <w:style w:type="character" w:customStyle="1" w:styleId="BalloonTextChar">
    <w:name w:val="Balloon Text Char"/>
    <w:basedOn w:val="DefaultParagraphFont"/>
    <w:rsid w:val="00AA693E"/>
    <w:rPr>
      <w:rFonts w:ascii="Tahoma" w:hAnsi="Tahoma" w:cs="Tahoma"/>
      <w:sz w:val="16"/>
      <w:szCs w:val="16"/>
    </w:rPr>
  </w:style>
  <w:style w:type="character" w:customStyle="1" w:styleId="Bullets">
    <w:name w:val="Bullets"/>
    <w:rsid w:val="00AA693E"/>
    <w:rPr>
      <w:rFonts w:ascii="OpenSymbol" w:eastAsia="OpenSymbol" w:hAnsi="OpenSymbol" w:cs="OpenSymbol"/>
    </w:rPr>
  </w:style>
  <w:style w:type="character" w:customStyle="1" w:styleId="NumberingSymbols">
    <w:name w:val="Numbering Symbols"/>
    <w:rsid w:val="00AA693E"/>
  </w:style>
  <w:style w:type="paragraph" w:customStyle="1" w:styleId="Heading">
    <w:name w:val="Heading"/>
    <w:basedOn w:val="Normal"/>
    <w:next w:val="BodyText"/>
    <w:rsid w:val="00AA693E"/>
    <w:pPr>
      <w:keepNext/>
      <w:spacing w:before="240" w:after="120"/>
    </w:pPr>
    <w:rPr>
      <w:rFonts w:ascii="Liberation Sans" w:eastAsia="DejaVu Sans" w:hAnsi="Liberation Sans" w:cs="DejaVu Sans"/>
      <w:sz w:val="28"/>
      <w:szCs w:val="28"/>
    </w:rPr>
  </w:style>
  <w:style w:type="paragraph" w:styleId="BodyText">
    <w:name w:val="Body Text"/>
    <w:basedOn w:val="Normal"/>
    <w:rsid w:val="00AA693E"/>
    <w:pPr>
      <w:spacing w:after="120"/>
    </w:pPr>
    <w:rPr>
      <w:sz w:val="24"/>
    </w:rPr>
  </w:style>
  <w:style w:type="paragraph" w:styleId="List">
    <w:name w:val="List"/>
    <w:basedOn w:val="BodyText"/>
    <w:rsid w:val="00AA693E"/>
  </w:style>
  <w:style w:type="paragraph" w:styleId="Caption">
    <w:name w:val="caption"/>
    <w:basedOn w:val="Normal"/>
    <w:qFormat/>
    <w:rsid w:val="00AA693E"/>
    <w:pPr>
      <w:suppressLineNumbers/>
      <w:spacing w:before="120" w:after="120"/>
    </w:pPr>
    <w:rPr>
      <w:i/>
      <w:iCs/>
      <w:sz w:val="24"/>
      <w:szCs w:val="24"/>
    </w:rPr>
  </w:style>
  <w:style w:type="paragraph" w:customStyle="1" w:styleId="Index">
    <w:name w:val="Index"/>
    <w:basedOn w:val="Normal"/>
    <w:rsid w:val="00AA693E"/>
    <w:pPr>
      <w:suppressLineNumbers/>
    </w:pPr>
  </w:style>
  <w:style w:type="paragraph" w:styleId="TOC1">
    <w:name w:val="toc 1"/>
    <w:basedOn w:val="Normal"/>
    <w:next w:val="Normal"/>
    <w:uiPriority w:val="39"/>
    <w:qFormat/>
    <w:rsid w:val="00AA693E"/>
    <w:pPr>
      <w:spacing w:before="120" w:after="120"/>
    </w:pPr>
    <w:rPr>
      <w:b/>
      <w:bCs/>
      <w:caps/>
    </w:rPr>
  </w:style>
  <w:style w:type="paragraph" w:styleId="TOC2">
    <w:name w:val="toc 2"/>
    <w:basedOn w:val="Normal"/>
    <w:next w:val="Normal"/>
    <w:uiPriority w:val="39"/>
    <w:qFormat/>
    <w:rsid w:val="00AA693E"/>
    <w:pPr>
      <w:ind w:left="200"/>
    </w:pPr>
    <w:rPr>
      <w:smallCaps/>
    </w:rPr>
  </w:style>
  <w:style w:type="paragraph" w:styleId="TOC3">
    <w:name w:val="toc 3"/>
    <w:basedOn w:val="Normal"/>
    <w:next w:val="Normal"/>
    <w:uiPriority w:val="39"/>
    <w:qFormat/>
    <w:rsid w:val="00AA693E"/>
    <w:pPr>
      <w:ind w:left="400"/>
    </w:pPr>
    <w:rPr>
      <w:i/>
      <w:iCs/>
    </w:rPr>
  </w:style>
  <w:style w:type="paragraph" w:styleId="FootnoteText">
    <w:name w:val="footnote text"/>
    <w:basedOn w:val="Normal"/>
    <w:rsid w:val="00AA693E"/>
    <w:pPr>
      <w:widowControl/>
    </w:pPr>
  </w:style>
  <w:style w:type="paragraph" w:styleId="Header">
    <w:name w:val="header"/>
    <w:basedOn w:val="Normal"/>
    <w:rsid w:val="00AA693E"/>
    <w:pPr>
      <w:tabs>
        <w:tab w:val="center" w:pos="4320"/>
        <w:tab w:val="right" w:pos="8640"/>
      </w:tabs>
    </w:pPr>
  </w:style>
  <w:style w:type="paragraph" w:styleId="Footer">
    <w:name w:val="footer"/>
    <w:basedOn w:val="Normal"/>
    <w:link w:val="FooterChar"/>
    <w:uiPriority w:val="99"/>
    <w:rsid w:val="00AA693E"/>
    <w:pPr>
      <w:tabs>
        <w:tab w:val="center" w:pos="4320"/>
        <w:tab w:val="right" w:pos="8640"/>
      </w:tabs>
    </w:pPr>
  </w:style>
  <w:style w:type="paragraph" w:styleId="Title">
    <w:name w:val="Title"/>
    <w:basedOn w:val="Normal"/>
    <w:next w:val="Subtitle"/>
    <w:qFormat/>
    <w:rsid w:val="00AA693E"/>
    <w:pPr>
      <w:widowControl/>
      <w:jc w:val="center"/>
    </w:pPr>
    <w:rPr>
      <w:b/>
      <w:sz w:val="24"/>
    </w:rPr>
  </w:style>
  <w:style w:type="paragraph" w:styleId="Subtitle">
    <w:name w:val="Subtitle"/>
    <w:basedOn w:val="Normal"/>
    <w:next w:val="BodyText"/>
    <w:qFormat/>
    <w:rsid w:val="00AA693E"/>
    <w:pPr>
      <w:widowControl/>
    </w:pPr>
    <w:rPr>
      <w:rFonts w:ascii="Arial" w:hAnsi="Arial"/>
      <w:b/>
      <w:bCs/>
      <w:sz w:val="28"/>
      <w:szCs w:val="24"/>
      <w:u w:val="single"/>
    </w:rPr>
  </w:style>
  <w:style w:type="paragraph" w:styleId="BodyText2">
    <w:name w:val="Body Text 2"/>
    <w:basedOn w:val="Normal"/>
    <w:rsid w:val="00AA693E"/>
    <w:pPr>
      <w:widowControl/>
    </w:pPr>
    <w:rPr>
      <w:rFonts w:ascii="Arial" w:hAnsi="Arial"/>
      <w:sz w:val="22"/>
    </w:rPr>
  </w:style>
  <w:style w:type="paragraph" w:customStyle="1" w:styleId="1AutoList11">
    <w:name w:val="1AutoList11"/>
    <w:rsid w:val="00AA693E"/>
    <w:pPr>
      <w:widowControl w:val="0"/>
      <w:tabs>
        <w:tab w:val="left" w:pos="720"/>
      </w:tabs>
      <w:suppressAutoHyphens/>
      <w:ind w:left="720" w:hanging="720"/>
      <w:jc w:val="both"/>
    </w:pPr>
    <w:rPr>
      <w:rFonts w:eastAsia="Arial"/>
      <w:sz w:val="24"/>
      <w:lang w:eastAsia="ar-SA"/>
    </w:rPr>
  </w:style>
  <w:style w:type="paragraph" w:customStyle="1" w:styleId="2AutoList11">
    <w:name w:val="2AutoList11"/>
    <w:rsid w:val="00AA693E"/>
    <w:pPr>
      <w:widowControl w:val="0"/>
      <w:tabs>
        <w:tab w:val="left" w:pos="720"/>
        <w:tab w:val="left" w:pos="1440"/>
      </w:tabs>
      <w:suppressAutoHyphens/>
      <w:ind w:left="1440" w:hanging="720"/>
      <w:jc w:val="both"/>
    </w:pPr>
    <w:rPr>
      <w:rFonts w:eastAsia="Arial"/>
      <w:sz w:val="24"/>
      <w:lang w:eastAsia="ar-SA"/>
    </w:rPr>
  </w:style>
  <w:style w:type="paragraph" w:customStyle="1" w:styleId="3AutoList11">
    <w:name w:val="3AutoList11"/>
    <w:rsid w:val="00AA693E"/>
    <w:pPr>
      <w:widowControl w:val="0"/>
      <w:tabs>
        <w:tab w:val="left" w:pos="720"/>
        <w:tab w:val="left" w:pos="1440"/>
        <w:tab w:val="left" w:pos="2160"/>
      </w:tabs>
      <w:suppressAutoHyphens/>
      <w:ind w:left="2160" w:hanging="720"/>
      <w:jc w:val="both"/>
    </w:pPr>
    <w:rPr>
      <w:rFonts w:eastAsia="Arial"/>
      <w:sz w:val="24"/>
      <w:lang w:eastAsia="ar-SA"/>
    </w:rPr>
  </w:style>
  <w:style w:type="paragraph" w:customStyle="1" w:styleId="4AutoList11">
    <w:name w:val="4AutoList11"/>
    <w:rsid w:val="00AA693E"/>
    <w:pPr>
      <w:widowControl w:val="0"/>
      <w:tabs>
        <w:tab w:val="left" w:pos="720"/>
        <w:tab w:val="left" w:pos="1440"/>
        <w:tab w:val="left" w:pos="2160"/>
        <w:tab w:val="left" w:pos="2880"/>
      </w:tabs>
      <w:suppressAutoHyphens/>
      <w:ind w:left="2880" w:hanging="720"/>
      <w:jc w:val="both"/>
    </w:pPr>
    <w:rPr>
      <w:rFonts w:eastAsia="Arial"/>
      <w:sz w:val="24"/>
      <w:lang w:eastAsia="ar-SA"/>
    </w:rPr>
  </w:style>
  <w:style w:type="paragraph" w:customStyle="1" w:styleId="5AutoList11">
    <w:name w:val="5AutoList11"/>
    <w:rsid w:val="00AA693E"/>
    <w:pPr>
      <w:widowControl w:val="0"/>
      <w:tabs>
        <w:tab w:val="left" w:pos="720"/>
        <w:tab w:val="left" w:pos="1440"/>
        <w:tab w:val="left" w:pos="2160"/>
        <w:tab w:val="left" w:pos="2880"/>
        <w:tab w:val="left" w:pos="3600"/>
      </w:tabs>
      <w:suppressAutoHyphens/>
      <w:ind w:left="3600" w:hanging="720"/>
      <w:jc w:val="both"/>
    </w:pPr>
    <w:rPr>
      <w:rFonts w:eastAsia="Arial"/>
      <w:sz w:val="24"/>
      <w:lang w:eastAsia="ar-SA"/>
    </w:rPr>
  </w:style>
  <w:style w:type="paragraph" w:customStyle="1" w:styleId="6AutoList11">
    <w:name w:val="6AutoList11"/>
    <w:rsid w:val="00AA693E"/>
    <w:pPr>
      <w:widowControl w:val="0"/>
      <w:tabs>
        <w:tab w:val="left" w:pos="720"/>
        <w:tab w:val="left" w:pos="1440"/>
        <w:tab w:val="left" w:pos="2160"/>
        <w:tab w:val="left" w:pos="2880"/>
        <w:tab w:val="left" w:pos="3600"/>
        <w:tab w:val="left" w:pos="4320"/>
      </w:tabs>
      <w:suppressAutoHyphens/>
      <w:ind w:left="4320" w:hanging="720"/>
      <w:jc w:val="both"/>
    </w:pPr>
    <w:rPr>
      <w:rFonts w:eastAsia="Arial"/>
      <w:sz w:val="24"/>
      <w:lang w:eastAsia="ar-SA"/>
    </w:rPr>
  </w:style>
  <w:style w:type="paragraph" w:customStyle="1" w:styleId="7AutoList11">
    <w:name w:val="7AutoList11"/>
    <w:rsid w:val="00AA693E"/>
    <w:pPr>
      <w:widowControl w:val="0"/>
      <w:tabs>
        <w:tab w:val="left" w:pos="720"/>
        <w:tab w:val="left" w:pos="1440"/>
        <w:tab w:val="left" w:pos="2160"/>
        <w:tab w:val="left" w:pos="2880"/>
        <w:tab w:val="left" w:pos="3600"/>
        <w:tab w:val="left" w:pos="4320"/>
        <w:tab w:val="left" w:pos="5040"/>
      </w:tabs>
      <w:suppressAutoHyphens/>
      <w:ind w:left="5040" w:hanging="720"/>
      <w:jc w:val="both"/>
    </w:pPr>
    <w:rPr>
      <w:rFonts w:eastAsia="Arial"/>
      <w:sz w:val="24"/>
      <w:lang w:eastAsia="ar-SA"/>
    </w:rPr>
  </w:style>
  <w:style w:type="paragraph" w:customStyle="1" w:styleId="8AutoList11">
    <w:name w:val="8AutoList11"/>
    <w:rsid w:val="00AA693E"/>
    <w:pPr>
      <w:widowControl w:val="0"/>
      <w:tabs>
        <w:tab w:val="left" w:pos="720"/>
        <w:tab w:val="left" w:pos="1440"/>
        <w:tab w:val="left" w:pos="2160"/>
        <w:tab w:val="left" w:pos="2880"/>
        <w:tab w:val="left" w:pos="3600"/>
        <w:tab w:val="left" w:pos="4320"/>
        <w:tab w:val="left" w:pos="5040"/>
        <w:tab w:val="left" w:pos="5760"/>
      </w:tabs>
      <w:suppressAutoHyphens/>
      <w:ind w:left="5760" w:hanging="720"/>
      <w:jc w:val="both"/>
    </w:pPr>
    <w:rPr>
      <w:rFonts w:eastAsia="Arial"/>
      <w:sz w:val="24"/>
      <w:lang w:eastAsia="ar-SA"/>
    </w:rPr>
  </w:style>
  <w:style w:type="paragraph" w:customStyle="1" w:styleId="1AutoList10">
    <w:name w:val="1AutoList10"/>
    <w:rsid w:val="00AA693E"/>
    <w:pPr>
      <w:widowControl w:val="0"/>
      <w:tabs>
        <w:tab w:val="left" w:pos="720"/>
      </w:tabs>
      <w:suppressAutoHyphens/>
      <w:ind w:left="720" w:hanging="720"/>
      <w:jc w:val="both"/>
    </w:pPr>
    <w:rPr>
      <w:rFonts w:eastAsia="Arial"/>
      <w:sz w:val="24"/>
      <w:lang w:eastAsia="ar-SA"/>
    </w:rPr>
  </w:style>
  <w:style w:type="paragraph" w:customStyle="1" w:styleId="2AutoList10">
    <w:name w:val="2AutoList10"/>
    <w:rsid w:val="00AA693E"/>
    <w:pPr>
      <w:widowControl w:val="0"/>
      <w:tabs>
        <w:tab w:val="left" w:pos="720"/>
        <w:tab w:val="left" w:pos="1440"/>
      </w:tabs>
      <w:suppressAutoHyphens/>
      <w:ind w:left="1440" w:hanging="720"/>
      <w:jc w:val="both"/>
    </w:pPr>
    <w:rPr>
      <w:rFonts w:eastAsia="Arial"/>
      <w:sz w:val="24"/>
      <w:lang w:eastAsia="ar-SA"/>
    </w:rPr>
  </w:style>
  <w:style w:type="paragraph" w:customStyle="1" w:styleId="3AutoList10">
    <w:name w:val="3AutoList10"/>
    <w:rsid w:val="00AA693E"/>
    <w:pPr>
      <w:widowControl w:val="0"/>
      <w:tabs>
        <w:tab w:val="left" w:pos="720"/>
        <w:tab w:val="left" w:pos="1440"/>
        <w:tab w:val="left" w:pos="2160"/>
      </w:tabs>
      <w:suppressAutoHyphens/>
      <w:ind w:left="2160" w:hanging="720"/>
      <w:jc w:val="both"/>
    </w:pPr>
    <w:rPr>
      <w:rFonts w:eastAsia="Arial"/>
      <w:sz w:val="24"/>
      <w:lang w:eastAsia="ar-SA"/>
    </w:rPr>
  </w:style>
  <w:style w:type="paragraph" w:customStyle="1" w:styleId="4AutoList10">
    <w:name w:val="4AutoList10"/>
    <w:rsid w:val="00AA693E"/>
    <w:pPr>
      <w:widowControl w:val="0"/>
      <w:tabs>
        <w:tab w:val="left" w:pos="720"/>
        <w:tab w:val="left" w:pos="1440"/>
        <w:tab w:val="left" w:pos="2160"/>
        <w:tab w:val="left" w:pos="2880"/>
      </w:tabs>
      <w:suppressAutoHyphens/>
      <w:ind w:left="2880" w:hanging="720"/>
      <w:jc w:val="both"/>
    </w:pPr>
    <w:rPr>
      <w:rFonts w:eastAsia="Arial"/>
      <w:sz w:val="24"/>
      <w:lang w:eastAsia="ar-SA"/>
    </w:rPr>
  </w:style>
  <w:style w:type="paragraph" w:customStyle="1" w:styleId="5AutoList10">
    <w:name w:val="5AutoList10"/>
    <w:rsid w:val="00AA693E"/>
    <w:pPr>
      <w:widowControl w:val="0"/>
      <w:tabs>
        <w:tab w:val="left" w:pos="720"/>
        <w:tab w:val="left" w:pos="1440"/>
        <w:tab w:val="left" w:pos="2160"/>
        <w:tab w:val="left" w:pos="2880"/>
        <w:tab w:val="left" w:pos="3600"/>
      </w:tabs>
      <w:suppressAutoHyphens/>
      <w:ind w:left="3600" w:hanging="720"/>
      <w:jc w:val="both"/>
    </w:pPr>
    <w:rPr>
      <w:rFonts w:eastAsia="Arial"/>
      <w:sz w:val="24"/>
      <w:lang w:eastAsia="ar-SA"/>
    </w:rPr>
  </w:style>
  <w:style w:type="paragraph" w:customStyle="1" w:styleId="6AutoList10">
    <w:name w:val="6AutoList10"/>
    <w:rsid w:val="00AA693E"/>
    <w:pPr>
      <w:widowControl w:val="0"/>
      <w:tabs>
        <w:tab w:val="left" w:pos="720"/>
        <w:tab w:val="left" w:pos="1440"/>
        <w:tab w:val="left" w:pos="2160"/>
        <w:tab w:val="left" w:pos="2880"/>
        <w:tab w:val="left" w:pos="3600"/>
        <w:tab w:val="left" w:pos="4320"/>
      </w:tabs>
      <w:suppressAutoHyphens/>
      <w:ind w:left="4320" w:hanging="720"/>
      <w:jc w:val="both"/>
    </w:pPr>
    <w:rPr>
      <w:rFonts w:eastAsia="Arial"/>
      <w:sz w:val="24"/>
      <w:lang w:eastAsia="ar-SA"/>
    </w:rPr>
  </w:style>
  <w:style w:type="paragraph" w:customStyle="1" w:styleId="7AutoList10">
    <w:name w:val="7AutoList10"/>
    <w:rsid w:val="00AA693E"/>
    <w:pPr>
      <w:widowControl w:val="0"/>
      <w:tabs>
        <w:tab w:val="left" w:pos="720"/>
        <w:tab w:val="left" w:pos="1440"/>
        <w:tab w:val="left" w:pos="2160"/>
        <w:tab w:val="left" w:pos="2880"/>
        <w:tab w:val="left" w:pos="3600"/>
        <w:tab w:val="left" w:pos="4320"/>
        <w:tab w:val="left" w:pos="5040"/>
      </w:tabs>
      <w:suppressAutoHyphens/>
      <w:ind w:left="5040" w:hanging="720"/>
      <w:jc w:val="both"/>
    </w:pPr>
    <w:rPr>
      <w:rFonts w:eastAsia="Arial"/>
      <w:sz w:val="24"/>
      <w:lang w:eastAsia="ar-SA"/>
    </w:rPr>
  </w:style>
  <w:style w:type="paragraph" w:customStyle="1" w:styleId="8AutoList10">
    <w:name w:val="8AutoList10"/>
    <w:rsid w:val="00AA693E"/>
    <w:pPr>
      <w:widowControl w:val="0"/>
      <w:tabs>
        <w:tab w:val="left" w:pos="720"/>
        <w:tab w:val="left" w:pos="1440"/>
        <w:tab w:val="left" w:pos="2160"/>
        <w:tab w:val="left" w:pos="2880"/>
        <w:tab w:val="left" w:pos="3600"/>
        <w:tab w:val="left" w:pos="4320"/>
        <w:tab w:val="left" w:pos="5040"/>
        <w:tab w:val="left" w:pos="5760"/>
      </w:tabs>
      <w:suppressAutoHyphens/>
      <w:ind w:left="5760" w:hanging="720"/>
      <w:jc w:val="both"/>
    </w:pPr>
    <w:rPr>
      <w:rFonts w:eastAsia="Arial"/>
      <w:sz w:val="24"/>
      <w:lang w:eastAsia="ar-SA"/>
    </w:rPr>
  </w:style>
  <w:style w:type="paragraph" w:customStyle="1" w:styleId="1AutoList9">
    <w:name w:val="1AutoList9"/>
    <w:rsid w:val="00AA693E"/>
    <w:pPr>
      <w:widowControl w:val="0"/>
      <w:tabs>
        <w:tab w:val="left" w:pos="720"/>
      </w:tabs>
      <w:suppressAutoHyphens/>
      <w:ind w:left="720" w:hanging="720"/>
      <w:jc w:val="both"/>
    </w:pPr>
    <w:rPr>
      <w:rFonts w:eastAsia="Arial"/>
      <w:sz w:val="24"/>
      <w:lang w:eastAsia="ar-SA"/>
    </w:rPr>
  </w:style>
  <w:style w:type="paragraph" w:customStyle="1" w:styleId="2AutoList9">
    <w:name w:val="2AutoList9"/>
    <w:rsid w:val="00AA693E"/>
    <w:pPr>
      <w:widowControl w:val="0"/>
      <w:tabs>
        <w:tab w:val="left" w:pos="720"/>
        <w:tab w:val="left" w:pos="1440"/>
      </w:tabs>
      <w:suppressAutoHyphens/>
      <w:ind w:left="1440" w:hanging="720"/>
      <w:jc w:val="both"/>
    </w:pPr>
    <w:rPr>
      <w:rFonts w:eastAsia="Arial"/>
      <w:sz w:val="24"/>
      <w:lang w:eastAsia="ar-SA"/>
    </w:rPr>
  </w:style>
  <w:style w:type="paragraph" w:customStyle="1" w:styleId="3AutoList9">
    <w:name w:val="3AutoList9"/>
    <w:rsid w:val="00AA693E"/>
    <w:pPr>
      <w:widowControl w:val="0"/>
      <w:tabs>
        <w:tab w:val="left" w:pos="720"/>
        <w:tab w:val="left" w:pos="1440"/>
        <w:tab w:val="left" w:pos="2160"/>
      </w:tabs>
      <w:suppressAutoHyphens/>
      <w:ind w:left="2160" w:hanging="720"/>
      <w:jc w:val="both"/>
    </w:pPr>
    <w:rPr>
      <w:rFonts w:eastAsia="Arial"/>
      <w:sz w:val="24"/>
      <w:lang w:eastAsia="ar-SA"/>
    </w:rPr>
  </w:style>
  <w:style w:type="paragraph" w:customStyle="1" w:styleId="4AutoList9">
    <w:name w:val="4AutoList9"/>
    <w:rsid w:val="00AA693E"/>
    <w:pPr>
      <w:widowControl w:val="0"/>
      <w:tabs>
        <w:tab w:val="left" w:pos="720"/>
        <w:tab w:val="left" w:pos="1440"/>
        <w:tab w:val="left" w:pos="2160"/>
        <w:tab w:val="left" w:pos="2880"/>
      </w:tabs>
      <w:suppressAutoHyphens/>
      <w:ind w:left="2880" w:hanging="720"/>
      <w:jc w:val="both"/>
    </w:pPr>
    <w:rPr>
      <w:rFonts w:eastAsia="Arial"/>
      <w:sz w:val="24"/>
      <w:lang w:eastAsia="ar-SA"/>
    </w:rPr>
  </w:style>
  <w:style w:type="paragraph" w:customStyle="1" w:styleId="5AutoList9">
    <w:name w:val="5AutoList9"/>
    <w:rsid w:val="00AA693E"/>
    <w:pPr>
      <w:widowControl w:val="0"/>
      <w:tabs>
        <w:tab w:val="left" w:pos="720"/>
        <w:tab w:val="left" w:pos="1440"/>
        <w:tab w:val="left" w:pos="2160"/>
        <w:tab w:val="left" w:pos="2880"/>
        <w:tab w:val="left" w:pos="3600"/>
      </w:tabs>
      <w:suppressAutoHyphens/>
      <w:ind w:left="3600" w:hanging="720"/>
      <w:jc w:val="both"/>
    </w:pPr>
    <w:rPr>
      <w:rFonts w:eastAsia="Arial"/>
      <w:sz w:val="24"/>
      <w:lang w:eastAsia="ar-SA"/>
    </w:rPr>
  </w:style>
  <w:style w:type="paragraph" w:customStyle="1" w:styleId="6AutoList9">
    <w:name w:val="6AutoList9"/>
    <w:rsid w:val="00AA693E"/>
    <w:pPr>
      <w:widowControl w:val="0"/>
      <w:tabs>
        <w:tab w:val="left" w:pos="720"/>
        <w:tab w:val="left" w:pos="1440"/>
        <w:tab w:val="left" w:pos="2160"/>
        <w:tab w:val="left" w:pos="2880"/>
        <w:tab w:val="left" w:pos="3600"/>
        <w:tab w:val="left" w:pos="4320"/>
      </w:tabs>
      <w:suppressAutoHyphens/>
      <w:ind w:left="4320" w:hanging="720"/>
      <w:jc w:val="both"/>
    </w:pPr>
    <w:rPr>
      <w:rFonts w:eastAsia="Arial"/>
      <w:sz w:val="24"/>
      <w:lang w:eastAsia="ar-SA"/>
    </w:rPr>
  </w:style>
  <w:style w:type="paragraph" w:customStyle="1" w:styleId="7AutoList9">
    <w:name w:val="7AutoList9"/>
    <w:rsid w:val="00AA693E"/>
    <w:pPr>
      <w:widowControl w:val="0"/>
      <w:tabs>
        <w:tab w:val="left" w:pos="720"/>
        <w:tab w:val="left" w:pos="1440"/>
        <w:tab w:val="left" w:pos="2160"/>
        <w:tab w:val="left" w:pos="2880"/>
        <w:tab w:val="left" w:pos="3600"/>
        <w:tab w:val="left" w:pos="4320"/>
        <w:tab w:val="left" w:pos="5040"/>
      </w:tabs>
      <w:suppressAutoHyphens/>
      <w:ind w:left="5040" w:hanging="720"/>
      <w:jc w:val="both"/>
    </w:pPr>
    <w:rPr>
      <w:rFonts w:eastAsia="Arial"/>
      <w:sz w:val="24"/>
      <w:lang w:eastAsia="ar-SA"/>
    </w:rPr>
  </w:style>
  <w:style w:type="paragraph" w:customStyle="1" w:styleId="8AutoList9">
    <w:name w:val="8AutoList9"/>
    <w:rsid w:val="00AA693E"/>
    <w:pPr>
      <w:widowControl w:val="0"/>
      <w:tabs>
        <w:tab w:val="left" w:pos="720"/>
        <w:tab w:val="left" w:pos="1440"/>
        <w:tab w:val="left" w:pos="2160"/>
        <w:tab w:val="left" w:pos="2880"/>
        <w:tab w:val="left" w:pos="3600"/>
        <w:tab w:val="left" w:pos="4320"/>
        <w:tab w:val="left" w:pos="5040"/>
        <w:tab w:val="left" w:pos="5760"/>
      </w:tabs>
      <w:suppressAutoHyphens/>
      <w:ind w:left="5760" w:hanging="720"/>
      <w:jc w:val="both"/>
    </w:pPr>
    <w:rPr>
      <w:rFonts w:eastAsia="Arial"/>
      <w:sz w:val="24"/>
      <w:lang w:eastAsia="ar-SA"/>
    </w:rPr>
  </w:style>
  <w:style w:type="paragraph" w:customStyle="1" w:styleId="1AutoList8">
    <w:name w:val="1AutoList8"/>
    <w:rsid w:val="00AA693E"/>
    <w:pPr>
      <w:widowControl w:val="0"/>
      <w:tabs>
        <w:tab w:val="left" w:pos="720"/>
      </w:tabs>
      <w:suppressAutoHyphens/>
      <w:ind w:left="720" w:hanging="720"/>
      <w:jc w:val="both"/>
    </w:pPr>
    <w:rPr>
      <w:rFonts w:eastAsia="Arial"/>
      <w:sz w:val="24"/>
      <w:lang w:eastAsia="ar-SA"/>
    </w:rPr>
  </w:style>
  <w:style w:type="paragraph" w:customStyle="1" w:styleId="2AutoList8">
    <w:name w:val="2AutoList8"/>
    <w:rsid w:val="00AA693E"/>
    <w:pPr>
      <w:widowControl w:val="0"/>
      <w:tabs>
        <w:tab w:val="left" w:pos="720"/>
        <w:tab w:val="left" w:pos="1440"/>
      </w:tabs>
      <w:suppressAutoHyphens/>
      <w:ind w:left="1440" w:hanging="720"/>
      <w:jc w:val="both"/>
    </w:pPr>
    <w:rPr>
      <w:rFonts w:eastAsia="Arial"/>
      <w:sz w:val="24"/>
      <w:lang w:eastAsia="ar-SA"/>
    </w:rPr>
  </w:style>
  <w:style w:type="paragraph" w:customStyle="1" w:styleId="3AutoList8">
    <w:name w:val="3AutoList8"/>
    <w:rsid w:val="00AA693E"/>
    <w:pPr>
      <w:widowControl w:val="0"/>
      <w:tabs>
        <w:tab w:val="left" w:pos="720"/>
        <w:tab w:val="left" w:pos="1440"/>
        <w:tab w:val="left" w:pos="2160"/>
      </w:tabs>
      <w:suppressAutoHyphens/>
      <w:ind w:left="2160" w:hanging="720"/>
      <w:jc w:val="both"/>
    </w:pPr>
    <w:rPr>
      <w:rFonts w:eastAsia="Arial"/>
      <w:sz w:val="24"/>
      <w:lang w:eastAsia="ar-SA"/>
    </w:rPr>
  </w:style>
  <w:style w:type="paragraph" w:customStyle="1" w:styleId="4AutoList8">
    <w:name w:val="4AutoList8"/>
    <w:rsid w:val="00AA693E"/>
    <w:pPr>
      <w:widowControl w:val="0"/>
      <w:tabs>
        <w:tab w:val="left" w:pos="720"/>
        <w:tab w:val="left" w:pos="1440"/>
        <w:tab w:val="left" w:pos="2160"/>
        <w:tab w:val="left" w:pos="2880"/>
      </w:tabs>
      <w:suppressAutoHyphens/>
      <w:ind w:left="2880" w:hanging="720"/>
      <w:jc w:val="both"/>
    </w:pPr>
    <w:rPr>
      <w:rFonts w:eastAsia="Arial"/>
      <w:sz w:val="24"/>
      <w:lang w:eastAsia="ar-SA"/>
    </w:rPr>
  </w:style>
  <w:style w:type="paragraph" w:customStyle="1" w:styleId="5AutoList8">
    <w:name w:val="5AutoList8"/>
    <w:rsid w:val="00AA693E"/>
    <w:pPr>
      <w:widowControl w:val="0"/>
      <w:tabs>
        <w:tab w:val="left" w:pos="720"/>
        <w:tab w:val="left" w:pos="1440"/>
        <w:tab w:val="left" w:pos="2160"/>
        <w:tab w:val="left" w:pos="2880"/>
        <w:tab w:val="left" w:pos="3600"/>
      </w:tabs>
      <w:suppressAutoHyphens/>
      <w:ind w:left="3600" w:hanging="720"/>
      <w:jc w:val="both"/>
    </w:pPr>
    <w:rPr>
      <w:rFonts w:eastAsia="Arial"/>
      <w:sz w:val="24"/>
      <w:lang w:eastAsia="ar-SA"/>
    </w:rPr>
  </w:style>
  <w:style w:type="paragraph" w:customStyle="1" w:styleId="6AutoList8">
    <w:name w:val="6AutoList8"/>
    <w:rsid w:val="00AA693E"/>
    <w:pPr>
      <w:widowControl w:val="0"/>
      <w:tabs>
        <w:tab w:val="left" w:pos="720"/>
        <w:tab w:val="left" w:pos="1440"/>
        <w:tab w:val="left" w:pos="2160"/>
        <w:tab w:val="left" w:pos="2880"/>
        <w:tab w:val="left" w:pos="3600"/>
        <w:tab w:val="left" w:pos="4320"/>
      </w:tabs>
      <w:suppressAutoHyphens/>
      <w:ind w:left="4320" w:hanging="720"/>
      <w:jc w:val="both"/>
    </w:pPr>
    <w:rPr>
      <w:rFonts w:eastAsia="Arial"/>
      <w:sz w:val="24"/>
      <w:lang w:eastAsia="ar-SA"/>
    </w:rPr>
  </w:style>
  <w:style w:type="paragraph" w:customStyle="1" w:styleId="7AutoList8">
    <w:name w:val="7AutoList8"/>
    <w:rsid w:val="00AA693E"/>
    <w:pPr>
      <w:widowControl w:val="0"/>
      <w:tabs>
        <w:tab w:val="left" w:pos="720"/>
        <w:tab w:val="left" w:pos="1440"/>
        <w:tab w:val="left" w:pos="2160"/>
        <w:tab w:val="left" w:pos="2880"/>
        <w:tab w:val="left" w:pos="3600"/>
        <w:tab w:val="left" w:pos="4320"/>
        <w:tab w:val="left" w:pos="5040"/>
      </w:tabs>
      <w:suppressAutoHyphens/>
      <w:ind w:left="5040" w:hanging="720"/>
      <w:jc w:val="both"/>
    </w:pPr>
    <w:rPr>
      <w:rFonts w:eastAsia="Arial"/>
      <w:sz w:val="24"/>
      <w:lang w:eastAsia="ar-SA"/>
    </w:rPr>
  </w:style>
  <w:style w:type="paragraph" w:customStyle="1" w:styleId="8AutoList8">
    <w:name w:val="8AutoList8"/>
    <w:rsid w:val="00AA693E"/>
    <w:pPr>
      <w:widowControl w:val="0"/>
      <w:tabs>
        <w:tab w:val="left" w:pos="720"/>
        <w:tab w:val="left" w:pos="1440"/>
        <w:tab w:val="left" w:pos="2160"/>
        <w:tab w:val="left" w:pos="2880"/>
        <w:tab w:val="left" w:pos="3600"/>
        <w:tab w:val="left" w:pos="4320"/>
        <w:tab w:val="left" w:pos="5040"/>
        <w:tab w:val="left" w:pos="5760"/>
      </w:tabs>
      <w:suppressAutoHyphens/>
      <w:ind w:left="5760" w:hanging="720"/>
      <w:jc w:val="both"/>
    </w:pPr>
    <w:rPr>
      <w:rFonts w:eastAsia="Arial"/>
      <w:sz w:val="24"/>
      <w:lang w:eastAsia="ar-SA"/>
    </w:rPr>
  </w:style>
  <w:style w:type="paragraph" w:customStyle="1" w:styleId="1AutoList7">
    <w:name w:val="1AutoList7"/>
    <w:rsid w:val="00AA693E"/>
    <w:pPr>
      <w:widowControl w:val="0"/>
      <w:tabs>
        <w:tab w:val="left" w:pos="720"/>
      </w:tabs>
      <w:suppressAutoHyphens/>
      <w:ind w:left="720" w:hanging="720"/>
      <w:jc w:val="both"/>
    </w:pPr>
    <w:rPr>
      <w:rFonts w:eastAsia="Arial"/>
      <w:sz w:val="24"/>
      <w:lang w:eastAsia="ar-SA"/>
    </w:rPr>
  </w:style>
  <w:style w:type="paragraph" w:customStyle="1" w:styleId="2AutoList7">
    <w:name w:val="2AutoList7"/>
    <w:rsid w:val="00AA693E"/>
    <w:pPr>
      <w:widowControl w:val="0"/>
      <w:tabs>
        <w:tab w:val="left" w:pos="720"/>
        <w:tab w:val="left" w:pos="1440"/>
      </w:tabs>
      <w:suppressAutoHyphens/>
      <w:ind w:left="1440" w:hanging="720"/>
      <w:jc w:val="both"/>
    </w:pPr>
    <w:rPr>
      <w:rFonts w:eastAsia="Arial"/>
      <w:sz w:val="24"/>
      <w:lang w:eastAsia="ar-SA"/>
    </w:rPr>
  </w:style>
  <w:style w:type="paragraph" w:customStyle="1" w:styleId="3AutoList7">
    <w:name w:val="3AutoList7"/>
    <w:rsid w:val="00AA693E"/>
    <w:pPr>
      <w:widowControl w:val="0"/>
      <w:tabs>
        <w:tab w:val="left" w:pos="720"/>
        <w:tab w:val="left" w:pos="1440"/>
        <w:tab w:val="left" w:pos="2160"/>
      </w:tabs>
      <w:suppressAutoHyphens/>
      <w:ind w:left="2160" w:hanging="720"/>
      <w:jc w:val="both"/>
    </w:pPr>
    <w:rPr>
      <w:rFonts w:eastAsia="Arial"/>
      <w:sz w:val="24"/>
      <w:lang w:eastAsia="ar-SA"/>
    </w:rPr>
  </w:style>
  <w:style w:type="paragraph" w:customStyle="1" w:styleId="4AutoList7">
    <w:name w:val="4AutoList7"/>
    <w:rsid w:val="00AA693E"/>
    <w:pPr>
      <w:widowControl w:val="0"/>
      <w:tabs>
        <w:tab w:val="left" w:pos="720"/>
        <w:tab w:val="left" w:pos="1440"/>
        <w:tab w:val="left" w:pos="2160"/>
        <w:tab w:val="left" w:pos="2880"/>
      </w:tabs>
      <w:suppressAutoHyphens/>
      <w:ind w:left="2880" w:hanging="720"/>
      <w:jc w:val="both"/>
    </w:pPr>
    <w:rPr>
      <w:rFonts w:eastAsia="Arial"/>
      <w:sz w:val="24"/>
      <w:lang w:eastAsia="ar-SA"/>
    </w:rPr>
  </w:style>
  <w:style w:type="paragraph" w:customStyle="1" w:styleId="5AutoList7">
    <w:name w:val="5AutoList7"/>
    <w:rsid w:val="00AA693E"/>
    <w:pPr>
      <w:widowControl w:val="0"/>
      <w:tabs>
        <w:tab w:val="left" w:pos="720"/>
        <w:tab w:val="left" w:pos="1440"/>
        <w:tab w:val="left" w:pos="2160"/>
        <w:tab w:val="left" w:pos="2880"/>
        <w:tab w:val="left" w:pos="3600"/>
      </w:tabs>
      <w:suppressAutoHyphens/>
      <w:ind w:left="3600" w:hanging="720"/>
      <w:jc w:val="both"/>
    </w:pPr>
    <w:rPr>
      <w:rFonts w:eastAsia="Arial"/>
      <w:sz w:val="24"/>
      <w:lang w:eastAsia="ar-SA"/>
    </w:rPr>
  </w:style>
  <w:style w:type="paragraph" w:customStyle="1" w:styleId="6AutoList7">
    <w:name w:val="6AutoList7"/>
    <w:rsid w:val="00AA693E"/>
    <w:pPr>
      <w:widowControl w:val="0"/>
      <w:tabs>
        <w:tab w:val="left" w:pos="720"/>
        <w:tab w:val="left" w:pos="1440"/>
        <w:tab w:val="left" w:pos="2160"/>
        <w:tab w:val="left" w:pos="2880"/>
        <w:tab w:val="left" w:pos="3600"/>
        <w:tab w:val="left" w:pos="4320"/>
      </w:tabs>
      <w:suppressAutoHyphens/>
      <w:ind w:left="4320" w:hanging="720"/>
      <w:jc w:val="both"/>
    </w:pPr>
    <w:rPr>
      <w:rFonts w:eastAsia="Arial"/>
      <w:sz w:val="24"/>
      <w:lang w:eastAsia="ar-SA"/>
    </w:rPr>
  </w:style>
  <w:style w:type="paragraph" w:customStyle="1" w:styleId="7AutoList7">
    <w:name w:val="7AutoList7"/>
    <w:rsid w:val="00AA693E"/>
    <w:pPr>
      <w:widowControl w:val="0"/>
      <w:tabs>
        <w:tab w:val="left" w:pos="720"/>
        <w:tab w:val="left" w:pos="1440"/>
        <w:tab w:val="left" w:pos="2160"/>
        <w:tab w:val="left" w:pos="2880"/>
        <w:tab w:val="left" w:pos="3600"/>
        <w:tab w:val="left" w:pos="4320"/>
        <w:tab w:val="left" w:pos="5040"/>
      </w:tabs>
      <w:suppressAutoHyphens/>
      <w:ind w:left="5040" w:hanging="720"/>
      <w:jc w:val="both"/>
    </w:pPr>
    <w:rPr>
      <w:rFonts w:eastAsia="Arial"/>
      <w:sz w:val="24"/>
      <w:lang w:eastAsia="ar-SA"/>
    </w:rPr>
  </w:style>
  <w:style w:type="paragraph" w:customStyle="1" w:styleId="8AutoList7">
    <w:name w:val="8AutoList7"/>
    <w:rsid w:val="00AA693E"/>
    <w:pPr>
      <w:widowControl w:val="0"/>
      <w:tabs>
        <w:tab w:val="left" w:pos="720"/>
        <w:tab w:val="left" w:pos="1440"/>
        <w:tab w:val="left" w:pos="2160"/>
        <w:tab w:val="left" w:pos="2880"/>
        <w:tab w:val="left" w:pos="3600"/>
        <w:tab w:val="left" w:pos="4320"/>
        <w:tab w:val="left" w:pos="5040"/>
        <w:tab w:val="left" w:pos="5760"/>
      </w:tabs>
      <w:suppressAutoHyphens/>
      <w:ind w:left="5760" w:hanging="720"/>
      <w:jc w:val="both"/>
    </w:pPr>
    <w:rPr>
      <w:rFonts w:eastAsia="Arial"/>
      <w:sz w:val="24"/>
      <w:lang w:eastAsia="ar-SA"/>
    </w:rPr>
  </w:style>
  <w:style w:type="paragraph" w:customStyle="1" w:styleId="1AutoList5">
    <w:name w:val="1AutoList5"/>
    <w:rsid w:val="00AA693E"/>
    <w:pPr>
      <w:widowControl w:val="0"/>
      <w:tabs>
        <w:tab w:val="left" w:pos="720"/>
      </w:tabs>
      <w:suppressAutoHyphens/>
      <w:ind w:left="720" w:hanging="720"/>
      <w:jc w:val="both"/>
    </w:pPr>
    <w:rPr>
      <w:rFonts w:eastAsia="Arial"/>
      <w:sz w:val="24"/>
      <w:lang w:eastAsia="ar-SA"/>
    </w:rPr>
  </w:style>
  <w:style w:type="paragraph" w:customStyle="1" w:styleId="2AutoList5">
    <w:name w:val="2AutoList5"/>
    <w:rsid w:val="00AA693E"/>
    <w:pPr>
      <w:widowControl w:val="0"/>
      <w:tabs>
        <w:tab w:val="left" w:pos="720"/>
        <w:tab w:val="left" w:pos="1440"/>
      </w:tabs>
      <w:suppressAutoHyphens/>
      <w:ind w:left="1440" w:hanging="720"/>
      <w:jc w:val="both"/>
    </w:pPr>
    <w:rPr>
      <w:rFonts w:eastAsia="Arial"/>
      <w:sz w:val="24"/>
      <w:lang w:eastAsia="ar-SA"/>
    </w:rPr>
  </w:style>
  <w:style w:type="paragraph" w:customStyle="1" w:styleId="3AutoList5">
    <w:name w:val="3AutoList5"/>
    <w:rsid w:val="00AA693E"/>
    <w:pPr>
      <w:widowControl w:val="0"/>
      <w:tabs>
        <w:tab w:val="left" w:pos="720"/>
        <w:tab w:val="left" w:pos="1440"/>
        <w:tab w:val="left" w:pos="2160"/>
      </w:tabs>
      <w:suppressAutoHyphens/>
      <w:ind w:left="2160" w:hanging="720"/>
      <w:jc w:val="both"/>
    </w:pPr>
    <w:rPr>
      <w:rFonts w:eastAsia="Arial"/>
      <w:sz w:val="24"/>
      <w:lang w:eastAsia="ar-SA"/>
    </w:rPr>
  </w:style>
  <w:style w:type="paragraph" w:customStyle="1" w:styleId="4AutoList5">
    <w:name w:val="4AutoList5"/>
    <w:rsid w:val="00AA693E"/>
    <w:pPr>
      <w:widowControl w:val="0"/>
      <w:tabs>
        <w:tab w:val="left" w:pos="720"/>
        <w:tab w:val="left" w:pos="1440"/>
        <w:tab w:val="left" w:pos="2160"/>
        <w:tab w:val="left" w:pos="2880"/>
      </w:tabs>
      <w:suppressAutoHyphens/>
      <w:ind w:left="2880" w:hanging="720"/>
      <w:jc w:val="both"/>
    </w:pPr>
    <w:rPr>
      <w:rFonts w:eastAsia="Arial"/>
      <w:sz w:val="24"/>
      <w:lang w:eastAsia="ar-SA"/>
    </w:rPr>
  </w:style>
  <w:style w:type="paragraph" w:customStyle="1" w:styleId="5AutoList5">
    <w:name w:val="5AutoList5"/>
    <w:rsid w:val="00AA693E"/>
    <w:pPr>
      <w:widowControl w:val="0"/>
      <w:tabs>
        <w:tab w:val="left" w:pos="720"/>
        <w:tab w:val="left" w:pos="1440"/>
        <w:tab w:val="left" w:pos="2160"/>
        <w:tab w:val="left" w:pos="2880"/>
        <w:tab w:val="left" w:pos="3600"/>
      </w:tabs>
      <w:suppressAutoHyphens/>
      <w:ind w:left="3600" w:hanging="720"/>
      <w:jc w:val="both"/>
    </w:pPr>
    <w:rPr>
      <w:rFonts w:eastAsia="Arial"/>
      <w:sz w:val="24"/>
      <w:lang w:eastAsia="ar-SA"/>
    </w:rPr>
  </w:style>
  <w:style w:type="paragraph" w:customStyle="1" w:styleId="6AutoList5">
    <w:name w:val="6AutoList5"/>
    <w:rsid w:val="00AA693E"/>
    <w:pPr>
      <w:widowControl w:val="0"/>
      <w:tabs>
        <w:tab w:val="left" w:pos="720"/>
        <w:tab w:val="left" w:pos="1440"/>
        <w:tab w:val="left" w:pos="2160"/>
        <w:tab w:val="left" w:pos="2880"/>
        <w:tab w:val="left" w:pos="3600"/>
        <w:tab w:val="left" w:pos="4320"/>
      </w:tabs>
      <w:suppressAutoHyphens/>
      <w:ind w:left="4320" w:hanging="720"/>
      <w:jc w:val="both"/>
    </w:pPr>
    <w:rPr>
      <w:rFonts w:eastAsia="Arial"/>
      <w:sz w:val="24"/>
      <w:lang w:eastAsia="ar-SA"/>
    </w:rPr>
  </w:style>
  <w:style w:type="paragraph" w:customStyle="1" w:styleId="7AutoList5">
    <w:name w:val="7AutoList5"/>
    <w:rsid w:val="00AA693E"/>
    <w:pPr>
      <w:widowControl w:val="0"/>
      <w:tabs>
        <w:tab w:val="left" w:pos="720"/>
        <w:tab w:val="left" w:pos="1440"/>
        <w:tab w:val="left" w:pos="2160"/>
        <w:tab w:val="left" w:pos="2880"/>
        <w:tab w:val="left" w:pos="3600"/>
        <w:tab w:val="left" w:pos="4320"/>
        <w:tab w:val="left" w:pos="5040"/>
      </w:tabs>
      <w:suppressAutoHyphens/>
      <w:ind w:left="5040" w:hanging="720"/>
      <w:jc w:val="both"/>
    </w:pPr>
    <w:rPr>
      <w:rFonts w:eastAsia="Arial"/>
      <w:sz w:val="24"/>
      <w:lang w:eastAsia="ar-SA"/>
    </w:rPr>
  </w:style>
  <w:style w:type="paragraph" w:customStyle="1" w:styleId="8AutoList5">
    <w:name w:val="8AutoList5"/>
    <w:rsid w:val="00AA693E"/>
    <w:pPr>
      <w:widowControl w:val="0"/>
      <w:tabs>
        <w:tab w:val="left" w:pos="720"/>
        <w:tab w:val="left" w:pos="1440"/>
        <w:tab w:val="left" w:pos="2160"/>
        <w:tab w:val="left" w:pos="2880"/>
        <w:tab w:val="left" w:pos="3600"/>
        <w:tab w:val="left" w:pos="4320"/>
        <w:tab w:val="left" w:pos="5040"/>
        <w:tab w:val="left" w:pos="5760"/>
      </w:tabs>
      <w:suppressAutoHyphens/>
      <w:ind w:left="5760" w:hanging="720"/>
      <w:jc w:val="both"/>
    </w:pPr>
    <w:rPr>
      <w:rFonts w:eastAsia="Arial"/>
      <w:sz w:val="24"/>
      <w:lang w:eastAsia="ar-SA"/>
    </w:rPr>
  </w:style>
  <w:style w:type="paragraph" w:customStyle="1" w:styleId="1AutoList4">
    <w:name w:val="1AutoList4"/>
    <w:rsid w:val="00AA693E"/>
    <w:pPr>
      <w:widowControl w:val="0"/>
      <w:tabs>
        <w:tab w:val="left" w:pos="720"/>
      </w:tabs>
      <w:suppressAutoHyphens/>
      <w:ind w:left="720" w:hanging="720"/>
      <w:jc w:val="both"/>
    </w:pPr>
    <w:rPr>
      <w:rFonts w:eastAsia="Arial"/>
      <w:sz w:val="24"/>
      <w:lang w:eastAsia="ar-SA"/>
    </w:rPr>
  </w:style>
  <w:style w:type="paragraph" w:customStyle="1" w:styleId="2AutoList4">
    <w:name w:val="2AutoList4"/>
    <w:rsid w:val="00AA693E"/>
    <w:pPr>
      <w:widowControl w:val="0"/>
      <w:tabs>
        <w:tab w:val="left" w:pos="720"/>
        <w:tab w:val="left" w:pos="1440"/>
      </w:tabs>
      <w:suppressAutoHyphens/>
      <w:ind w:left="1440" w:hanging="720"/>
      <w:jc w:val="both"/>
    </w:pPr>
    <w:rPr>
      <w:rFonts w:eastAsia="Arial"/>
      <w:sz w:val="24"/>
      <w:lang w:eastAsia="ar-SA"/>
    </w:rPr>
  </w:style>
  <w:style w:type="paragraph" w:customStyle="1" w:styleId="3AutoList4">
    <w:name w:val="3AutoList4"/>
    <w:rsid w:val="00AA693E"/>
    <w:pPr>
      <w:widowControl w:val="0"/>
      <w:tabs>
        <w:tab w:val="left" w:pos="720"/>
        <w:tab w:val="left" w:pos="1440"/>
        <w:tab w:val="left" w:pos="2160"/>
      </w:tabs>
      <w:suppressAutoHyphens/>
      <w:ind w:left="2160" w:hanging="720"/>
      <w:jc w:val="both"/>
    </w:pPr>
    <w:rPr>
      <w:rFonts w:eastAsia="Arial"/>
      <w:sz w:val="24"/>
      <w:lang w:eastAsia="ar-SA"/>
    </w:rPr>
  </w:style>
  <w:style w:type="paragraph" w:customStyle="1" w:styleId="4AutoList4">
    <w:name w:val="4AutoList4"/>
    <w:rsid w:val="00AA693E"/>
    <w:pPr>
      <w:widowControl w:val="0"/>
      <w:tabs>
        <w:tab w:val="left" w:pos="720"/>
        <w:tab w:val="left" w:pos="1440"/>
        <w:tab w:val="left" w:pos="2160"/>
        <w:tab w:val="left" w:pos="2880"/>
      </w:tabs>
      <w:suppressAutoHyphens/>
      <w:ind w:left="2880" w:hanging="720"/>
      <w:jc w:val="both"/>
    </w:pPr>
    <w:rPr>
      <w:rFonts w:eastAsia="Arial"/>
      <w:sz w:val="24"/>
      <w:lang w:eastAsia="ar-SA"/>
    </w:rPr>
  </w:style>
  <w:style w:type="paragraph" w:customStyle="1" w:styleId="5AutoList4">
    <w:name w:val="5AutoList4"/>
    <w:rsid w:val="00AA693E"/>
    <w:pPr>
      <w:widowControl w:val="0"/>
      <w:tabs>
        <w:tab w:val="left" w:pos="720"/>
        <w:tab w:val="left" w:pos="1440"/>
        <w:tab w:val="left" w:pos="2160"/>
        <w:tab w:val="left" w:pos="2880"/>
        <w:tab w:val="left" w:pos="3600"/>
      </w:tabs>
      <w:suppressAutoHyphens/>
      <w:ind w:left="3600" w:hanging="720"/>
      <w:jc w:val="both"/>
    </w:pPr>
    <w:rPr>
      <w:rFonts w:eastAsia="Arial"/>
      <w:sz w:val="24"/>
      <w:lang w:eastAsia="ar-SA"/>
    </w:rPr>
  </w:style>
  <w:style w:type="paragraph" w:customStyle="1" w:styleId="6AutoList4">
    <w:name w:val="6AutoList4"/>
    <w:rsid w:val="00AA693E"/>
    <w:pPr>
      <w:widowControl w:val="0"/>
      <w:tabs>
        <w:tab w:val="left" w:pos="720"/>
        <w:tab w:val="left" w:pos="1440"/>
        <w:tab w:val="left" w:pos="2160"/>
        <w:tab w:val="left" w:pos="2880"/>
        <w:tab w:val="left" w:pos="3600"/>
        <w:tab w:val="left" w:pos="4320"/>
      </w:tabs>
      <w:suppressAutoHyphens/>
      <w:ind w:left="4320" w:hanging="720"/>
      <w:jc w:val="both"/>
    </w:pPr>
    <w:rPr>
      <w:rFonts w:eastAsia="Arial"/>
      <w:sz w:val="24"/>
      <w:lang w:eastAsia="ar-SA"/>
    </w:rPr>
  </w:style>
  <w:style w:type="paragraph" w:customStyle="1" w:styleId="7AutoList4">
    <w:name w:val="7AutoList4"/>
    <w:rsid w:val="00AA693E"/>
    <w:pPr>
      <w:widowControl w:val="0"/>
      <w:tabs>
        <w:tab w:val="left" w:pos="720"/>
        <w:tab w:val="left" w:pos="1440"/>
        <w:tab w:val="left" w:pos="2160"/>
        <w:tab w:val="left" w:pos="2880"/>
        <w:tab w:val="left" w:pos="3600"/>
        <w:tab w:val="left" w:pos="4320"/>
        <w:tab w:val="left" w:pos="5040"/>
      </w:tabs>
      <w:suppressAutoHyphens/>
      <w:ind w:left="5040" w:hanging="720"/>
      <w:jc w:val="both"/>
    </w:pPr>
    <w:rPr>
      <w:rFonts w:eastAsia="Arial"/>
      <w:sz w:val="24"/>
      <w:lang w:eastAsia="ar-SA"/>
    </w:rPr>
  </w:style>
  <w:style w:type="paragraph" w:customStyle="1" w:styleId="8AutoList4">
    <w:name w:val="8AutoList4"/>
    <w:rsid w:val="00AA693E"/>
    <w:pPr>
      <w:widowControl w:val="0"/>
      <w:tabs>
        <w:tab w:val="left" w:pos="720"/>
        <w:tab w:val="left" w:pos="1440"/>
        <w:tab w:val="left" w:pos="2160"/>
        <w:tab w:val="left" w:pos="2880"/>
        <w:tab w:val="left" w:pos="3600"/>
        <w:tab w:val="left" w:pos="4320"/>
        <w:tab w:val="left" w:pos="5040"/>
        <w:tab w:val="left" w:pos="5760"/>
      </w:tabs>
      <w:suppressAutoHyphens/>
      <w:ind w:left="5760" w:hanging="720"/>
      <w:jc w:val="both"/>
    </w:pPr>
    <w:rPr>
      <w:rFonts w:eastAsia="Arial"/>
      <w:sz w:val="24"/>
      <w:lang w:eastAsia="ar-SA"/>
    </w:rPr>
  </w:style>
  <w:style w:type="paragraph" w:customStyle="1" w:styleId="1AutoList6">
    <w:name w:val="1AutoList6"/>
    <w:rsid w:val="00AA693E"/>
    <w:pPr>
      <w:widowControl w:val="0"/>
      <w:tabs>
        <w:tab w:val="left" w:pos="720"/>
      </w:tabs>
      <w:suppressAutoHyphens/>
      <w:ind w:left="720" w:hanging="720"/>
      <w:jc w:val="both"/>
    </w:pPr>
    <w:rPr>
      <w:rFonts w:eastAsia="Arial"/>
      <w:sz w:val="24"/>
      <w:lang w:eastAsia="ar-SA"/>
    </w:rPr>
  </w:style>
  <w:style w:type="paragraph" w:customStyle="1" w:styleId="2AutoList6">
    <w:name w:val="2AutoList6"/>
    <w:rsid w:val="00AA693E"/>
    <w:pPr>
      <w:widowControl w:val="0"/>
      <w:tabs>
        <w:tab w:val="left" w:pos="720"/>
        <w:tab w:val="left" w:pos="1440"/>
      </w:tabs>
      <w:suppressAutoHyphens/>
      <w:ind w:left="1440" w:hanging="720"/>
      <w:jc w:val="both"/>
    </w:pPr>
    <w:rPr>
      <w:rFonts w:eastAsia="Arial"/>
      <w:sz w:val="24"/>
      <w:lang w:eastAsia="ar-SA"/>
    </w:rPr>
  </w:style>
  <w:style w:type="paragraph" w:customStyle="1" w:styleId="3AutoList6">
    <w:name w:val="3AutoList6"/>
    <w:rsid w:val="00AA693E"/>
    <w:pPr>
      <w:widowControl w:val="0"/>
      <w:tabs>
        <w:tab w:val="left" w:pos="720"/>
        <w:tab w:val="left" w:pos="1440"/>
        <w:tab w:val="left" w:pos="2160"/>
      </w:tabs>
      <w:suppressAutoHyphens/>
      <w:ind w:left="2160" w:hanging="720"/>
      <w:jc w:val="both"/>
    </w:pPr>
    <w:rPr>
      <w:rFonts w:eastAsia="Arial"/>
      <w:sz w:val="24"/>
      <w:lang w:eastAsia="ar-SA"/>
    </w:rPr>
  </w:style>
  <w:style w:type="paragraph" w:customStyle="1" w:styleId="4AutoList6">
    <w:name w:val="4AutoList6"/>
    <w:rsid w:val="00AA693E"/>
    <w:pPr>
      <w:widowControl w:val="0"/>
      <w:tabs>
        <w:tab w:val="left" w:pos="720"/>
        <w:tab w:val="left" w:pos="1440"/>
        <w:tab w:val="left" w:pos="2160"/>
        <w:tab w:val="left" w:pos="2880"/>
      </w:tabs>
      <w:suppressAutoHyphens/>
      <w:ind w:left="2880" w:hanging="720"/>
      <w:jc w:val="both"/>
    </w:pPr>
    <w:rPr>
      <w:rFonts w:eastAsia="Arial"/>
      <w:sz w:val="24"/>
      <w:lang w:eastAsia="ar-SA"/>
    </w:rPr>
  </w:style>
  <w:style w:type="paragraph" w:customStyle="1" w:styleId="5AutoList6">
    <w:name w:val="5AutoList6"/>
    <w:rsid w:val="00AA693E"/>
    <w:pPr>
      <w:widowControl w:val="0"/>
      <w:tabs>
        <w:tab w:val="left" w:pos="720"/>
        <w:tab w:val="left" w:pos="1440"/>
        <w:tab w:val="left" w:pos="2160"/>
        <w:tab w:val="left" w:pos="2880"/>
        <w:tab w:val="left" w:pos="3600"/>
      </w:tabs>
      <w:suppressAutoHyphens/>
      <w:ind w:left="3600" w:hanging="720"/>
      <w:jc w:val="both"/>
    </w:pPr>
    <w:rPr>
      <w:rFonts w:eastAsia="Arial"/>
      <w:sz w:val="24"/>
      <w:lang w:eastAsia="ar-SA"/>
    </w:rPr>
  </w:style>
  <w:style w:type="paragraph" w:customStyle="1" w:styleId="6AutoList6">
    <w:name w:val="6AutoList6"/>
    <w:rsid w:val="00AA693E"/>
    <w:pPr>
      <w:widowControl w:val="0"/>
      <w:tabs>
        <w:tab w:val="left" w:pos="720"/>
        <w:tab w:val="left" w:pos="1440"/>
        <w:tab w:val="left" w:pos="2160"/>
        <w:tab w:val="left" w:pos="2880"/>
        <w:tab w:val="left" w:pos="3600"/>
        <w:tab w:val="left" w:pos="4320"/>
      </w:tabs>
      <w:suppressAutoHyphens/>
      <w:ind w:left="4320" w:hanging="720"/>
      <w:jc w:val="both"/>
    </w:pPr>
    <w:rPr>
      <w:rFonts w:eastAsia="Arial"/>
      <w:sz w:val="24"/>
      <w:lang w:eastAsia="ar-SA"/>
    </w:rPr>
  </w:style>
  <w:style w:type="paragraph" w:customStyle="1" w:styleId="7AutoList6">
    <w:name w:val="7AutoList6"/>
    <w:rsid w:val="00AA693E"/>
    <w:pPr>
      <w:widowControl w:val="0"/>
      <w:tabs>
        <w:tab w:val="left" w:pos="720"/>
        <w:tab w:val="left" w:pos="1440"/>
        <w:tab w:val="left" w:pos="2160"/>
        <w:tab w:val="left" w:pos="2880"/>
        <w:tab w:val="left" w:pos="3600"/>
        <w:tab w:val="left" w:pos="4320"/>
        <w:tab w:val="left" w:pos="5040"/>
      </w:tabs>
      <w:suppressAutoHyphens/>
      <w:ind w:left="5040" w:hanging="720"/>
      <w:jc w:val="both"/>
    </w:pPr>
    <w:rPr>
      <w:rFonts w:eastAsia="Arial"/>
      <w:sz w:val="24"/>
      <w:lang w:eastAsia="ar-SA"/>
    </w:rPr>
  </w:style>
  <w:style w:type="paragraph" w:customStyle="1" w:styleId="8AutoList6">
    <w:name w:val="8AutoList6"/>
    <w:rsid w:val="00AA693E"/>
    <w:pPr>
      <w:widowControl w:val="0"/>
      <w:tabs>
        <w:tab w:val="left" w:pos="720"/>
        <w:tab w:val="left" w:pos="1440"/>
        <w:tab w:val="left" w:pos="2160"/>
        <w:tab w:val="left" w:pos="2880"/>
        <w:tab w:val="left" w:pos="3600"/>
        <w:tab w:val="left" w:pos="4320"/>
        <w:tab w:val="left" w:pos="5040"/>
        <w:tab w:val="left" w:pos="5760"/>
      </w:tabs>
      <w:suppressAutoHyphens/>
      <w:ind w:left="5760" w:hanging="720"/>
      <w:jc w:val="both"/>
    </w:pPr>
    <w:rPr>
      <w:rFonts w:eastAsia="Arial"/>
      <w:sz w:val="24"/>
      <w:lang w:eastAsia="ar-SA"/>
    </w:rPr>
  </w:style>
  <w:style w:type="paragraph" w:customStyle="1" w:styleId="1BulletList">
    <w:name w:val="1Bullet List"/>
    <w:rsid w:val="00AA693E"/>
    <w:pPr>
      <w:widowControl w:val="0"/>
      <w:tabs>
        <w:tab w:val="left" w:pos="720"/>
      </w:tabs>
      <w:suppressAutoHyphens/>
      <w:ind w:left="720" w:hanging="720"/>
      <w:jc w:val="both"/>
    </w:pPr>
    <w:rPr>
      <w:rFonts w:eastAsia="Arial"/>
      <w:sz w:val="24"/>
      <w:lang w:eastAsia="ar-SA"/>
    </w:rPr>
  </w:style>
  <w:style w:type="paragraph" w:customStyle="1" w:styleId="2BulletList">
    <w:name w:val="2Bullet List"/>
    <w:rsid w:val="00AA693E"/>
    <w:pPr>
      <w:widowControl w:val="0"/>
      <w:tabs>
        <w:tab w:val="left" w:pos="720"/>
        <w:tab w:val="left" w:pos="1440"/>
      </w:tabs>
      <w:suppressAutoHyphens/>
      <w:ind w:left="1440" w:hanging="720"/>
      <w:jc w:val="both"/>
    </w:pPr>
    <w:rPr>
      <w:rFonts w:eastAsia="Arial"/>
      <w:sz w:val="24"/>
      <w:lang w:eastAsia="ar-SA"/>
    </w:rPr>
  </w:style>
  <w:style w:type="paragraph" w:customStyle="1" w:styleId="3BulletList">
    <w:name w:val="3Bullet List"/>
    <w:rsid w:val="00AA693E"/>
    <w:pPr>
      <w:widowControl w:val="0"/>
      <w:tabs>
        <w:tab w:val="left" w:pos="720"/>
        <w:tab w:val="left" w:pos="1440"/>
        <w:tab w:val="left" w:pos="2160"/>
      </w:tabs>
      <w:suppressAutoHyphens/>
      <w:ind w:left="2160" w:hanging="720"/>
      <w:jc w:val="both"/>
    </w:pPr>
    <w:rPr>
      <w:rFonts w:eastAsia="Arial"/>
      <w:sz w:val="24"/>
      <w:lang w:eastAsia="ar-SA"/>
    </w:rPr>
  </w:style>
  <w:style w:type="paragraph" w:customStyle="1" w:styleId="4BulletList">
    <w:name w:val="4Bullet List"/>
    <w:rsid w:val="00AA693E"/>
    <w:pPr>
      <w:widowControl w:val="0"/>
      <w:tabs>
        <w:tab w:val="left" w:pos="720"/>
        <w:tab w:val="left" w:pos="1440"/>
        <w:tab w:val="left" w:pos="2160"/>
        <w:tab w:val="left" w:pos="2880"/>
      </w:tabs>
      <w:suppressAutoHyphens/>
      <w:ind w:left="2880" w:hanging="720"/>
      <w:jc w:val="both"/>
    </w:pPr>
    <w:rPr>
      <w:rFonts w:eastAsia="Arial"/>
      <w:sz w:val="24"/>
      <w:lang w:eastAsia="ar-SA"/>
    </w:rPr>
  </w:style>
  <w:style w:type="paragraph" w:customStyle="1" w:styleId="5BulletList">
    <w:name w:val="5Bullet List"/>
    <w:rsid w:val="00AA693E"/>
    <w:pPr>
      <w:widowControl w:val="0"/>
      <w:tabs>
        <w:tab w:val="left" w:pos="720"/>
        <w:tab w:val="left" w:pos="1440"/>
        <w:tab w:val="left" w:pos="2160"/>
        <w:tab w:val="left" w:pos="2880"/>
        <w:tab w:val="left" w:pos="3600"/>
      </w:tabs>
      <w:suppressAutoHyphens/>
      <w:ind w:left="3600" w:hanging="720"/>
      <w:jc w:val="both"/>
    </w:pPr>
    <w:rPr>
      <w:rFonts w:eastAsia="Arial"/>
      <w:sz w:val="24"/>
      <w:lang w:eastAsia="ar-SA"/>
    </w:rPr>
  </w:style>
  <w:style w:type="paragraph" w:customStyle="1" w:styleId="6BulletList">
    <w:name w:val="6Bullet List"/>
    <w:rsid w:val="00AA693E"/>
    <w:pPr>
      <w:widowControl w:val="0"/>
      <w:tabs>
        <w:tab w:val="left" w:pos="720"/>
        <w:tab w:val="left" w:pos="1440"/>
        <w:tab w:val="left" w:pos="2160"/>
        <w:tab w:val="left" w:pos="2880"/>
        <w:tab w:val="left" w:pos="3600"/>
        <w:tab w:val="left" w:pos="4320"/>
      </w:tabs>
      <w:suppressAutoHyphens/>
      <w:ind w:left="4320" w:hanging="720"/>
      <w:jc w:val="both"/>
    </w:pPr>
    <w:rPr>
      <w:rFonts w:eastAsia="Arial"/>
      <w:sz w:val="24"/>
      <w:lang w:eastAsia="ar-SA"/>
    </w:rPr>
  </w:style>
  <w:style w:type="paragraph" w:customStyle="1" w:styleId="7BulletList">
    <w:name w:val="7Bullet List"/>
    <w:rsid w:val="00AA693E"/>
    <w:pPr>
      <w:widowControl w:val="0"/>
      <w:tabs>
        <w:tab w:val="left" w:pos="720"/>
        <w:tab w:val="left" w:pos="1440"/>
        <w:tab w:val="left" w:pos="2160"/>
        <w:tab w:val="left" w:pos="2880"/>
        <w:tab w:val="left" w:pos="3600"/>
        <w:tab w:val="left" w:pos="4320"/>
        <w:tab w:val="left" w:pos="5040"/>
      </w:tabs>
      <w:suppressAutoHyphens/>
      <w:ind w:left="5040" w:hanging="720"/>
      <w:jc w:val="both"/>
    </w:pPr>
    <w:rPr>
      <w:rFonts w:eastAsia="Arial"/>
      <w:sz w:val="24"/>
      <w:lang w:eastAsia="ar-SA"/>
    </w:rPr>
  </w:style>
  <w:style w:type="paragraph" w:customStyle="1" w:styleId="8BulletList">
    <w:name w:val="8Bullet List"/>
    <w:rsid w:val="00AA693E"/>
    <w:pPr>
      <w:widowControl w:val="0"/>
      <w:tabs>
        <w:tab w:val="left" w:pos="720"/>
        <w:tab w:val="left" w:pos="1440"/>
        <w:tab w:val="left" w:pos="2160"/>
        <w:tab w:val="left" w:pos="2880"/>
        <w:tab w:val="left" w:pos="3600"/>
        <w:tab w:val="left" w:pos="4320"/>
        <w:tab w:val="left" w:pos="5040"/>
        <w:tab w:val="left" w:pos="5760"/>
      </w:tabs>
      <w:suppressAutoHyphens/>
      <w:ind w:left="5760" w:hanging="720"/>
      <w:jc w:val="both"/>
    </w:pPr>
    <w:rPr>
      <w:rFonts w:eastAsia="Arial"/>
      <w:sz w:val="24"/>
      <w:lang w:eastAsia="ar-SA"/>
    </w:rPr>
  </w:style>
  <w:style w:type="paragraph" w:customStyle="1" w:styleId="1AutoList3">
    <w:name w:val="1AutoList3"/>
    <w:rsid w:val="00AA693E"/>
    <w:pPr>
      <w:widowControl w:val="0"/>
      <w:tabs>
        <w:tab w:val="left" w:pos="720"/>
      </w:tabs>
      <w:suppressAutoHyphens/>
      <w:ind w:left="720" w:hanging="720"/>
      <w:jc w:val="both"/>
    </w:pPr>
    <w:rPr>
      <w:rFonts w:eastAsia="Arial"/>
      <w:sz w:val="24"/>
      <w:lang w:eastAsia="ar-SA"/>
    </w:rPr>
  </w:style>
  <w:style w:type="paragraph" w:customStyle="1" w:styleId="2AutoList3">
    <w:name w:val="2AutoList3"/>
    <w:rsid w:val="00AA693E"/>
    <w:pPr>
      <w:widowControl w:val="0"/>
      <w:tabs>
        <w:tab w:val="left" w:pos="720"/>
        <w:tab w:val="left" w:pos="1440"/>
      </w:tabs>
      <w:suppressAutoHyphens/>
      <w:ind w:left="1440" w:hanging="720"/>
      <w:jc w:val="both"/>
    </w:pPr>
    <w:rPr>
      <w:rFonts w:eastAsia="Arial"/>
      <w:sz w:val="24"/>
      <w:lang w:eastAsia="ar-SA"/>
    </w:rPr>
  </w:style>
  <w:style w:type="paragraph" w:customStyle="1" w:styleId="3AutoList3">
    <w:name w:val="3AutoList3"/>
    <w:rsid w:val="00AA693E"/>
    <w:pPr>
      <w:widowControl w:val="0"/>
      <w:tabs>
        <w:tab w:val="left" w:pos="720"/>
        <w:tab w:val="left" w:pos="1440"/>
        <w:tab w:val="left" w:pos="2160"/>
      </w:tabs>
      <w:suppressAutoHyphens/>
      <w:ind w:left="2160" w:hanging="720"/>
      <w:jc w:val="both"/>
    </w:pPr>
    <w:rPr>
      <w:rFonts w:eastAsia="Arial"/>
      <w:sz w:val="24"/>
      <w:lang w:eastAsia="ar-SA"/>
    </w:rPr>
  </w:style>
  <w:style w:type="paragraph" w:customStyle="1" w:styleId="4AutoList3">
    <w:name w:val="4AutoList3"/>
    <w:rsid w:val="00AA693E"/>
    <w:pPr>
      <w:widowControl w:val="0"/>
      <w:tabs>
        <w:tab w:val="left" w:pos="720"/>
        <w:tab w:val="left" w:pos="1440"/>
        <w:tab w:val="left" w:pos="2160"/>
        <w:tab w:val="left" w:pos="2880"/>
      </w:tabs>
      <w:suppressAutoHyphens/>
      <w:ind w:left="2880" w:hanging="720"/>
      <w:jc w:val="both"/>
    </w:pPr>
    <w:rPr>
      <w:rFonts w:eastAsia="Arial"/>
      <w:sz w:val="24"/>
      <w:lang w:eastAsia="ar-SA"/>
    </w:rPr>
  </w:style>
  <w:style w:type="paragraph" w:customStyle="1" w:styleId="5AutoList3">
    <w:name w:val="5AutoList3"/>
    <w:rsid w:val="00AA693E"/>
    <w:pPr>
      <w:widowControl w:val="0"/>
      <w:tabs>
        <w:tab w:val="left" w:pos="720"/>
        <w:tab w:val="left" w:pos="1440"/>
        <w:tab w:val="left" w:pos="2160"/>
        <w:tab w:val="left" w:pos="2880"/>
        <w:tab w:val="left" w:pos="3600"/>
      </w:tabs>
      <w:suppressAutoHyphens/>
      <w:ind w:left="3600" w:hanging="720"/>
      <w:jc w:val="both"/>
    </w:pPr>
    <w:rPr>
      <w:rFonts w:eastAsia="Arial"/>
      <w:sz w:val="24"/>
      <w:lang w:eastAsia="ar-SA"/>
    </w:rPr>
  </w:style>
  <w:style w:type="paragraph" w:customStyle="1" w:styleId="6AutoList3">
    <w:name w:val="6AutoList3"/>
    <w:rsid w:val="00AA693E"/>
    <w:pPr>
      <w:widowControl w:val="0"/>
      <w:tabs>
        <w:tab w:val="left" w:pos="720"/>
        <w:tab w:val="left" w:pos="1440"/>
        <w:tab w:val="left" w:pos="2160"/>
        <w:tab w:val="left" w:pos="2880"/>
        <w:tab w:val="left" w:pos="3600"/>
        <w:tab w:val="left" w:pos="4320"/>
      </w:tabs>
      <w:suppressAutoHyphens/>
      <w:ind w:left="4320" w:hanging="720"/>
      <w:jc w:val="both"/>
    </w:pPr>
    <w:rPr>
      <w:rFonts w:eastAsia="Arial"/>
      <w:sz w:val="24"/>
      <w:lang w:eastAsia="ar-SA"/>
    </w:rPr>
  </w:style>
  <w:style w:type="paragraph" w:customStyle="1" w:styleId="7AutoList3">
    <w:name w:val="7AutoList3"/>
    <w:rsid w:val="00AA693E"/>
    <w:pPr>
      <w:widowControl w:val="0"/>
      <w:tabs>
        <w:tab w:val="left" w:pos="720"/>
        <w:tab w:val="left" w:pos="1440"/>
        <w:tab w:val="left" w:pos="2160"/>
        <w:tab w:val="left" w:pos="2880"/>
        <w:tab w:val="left" w:pos="3600"/>
        <w:tab w:val="left" w:pos="4320"/>
        <w:tab w:val="left" w:pos="5040"/>
      </w:tabs>
      <w:suppressAutoHyphens/>
      <w:ind w:left="5040" w:hanging="720"/>
      <w:jc w:val="both"/>
    </w:pPr>
    <w:rPr>
      <w:rFonts w:eastAsia="Arial"/>
      <w:sz w:val="24"/>
      <w:lang w:eastAsia="ar-SA"/>
    </w:rPr>
  </w:style>
  <w:style w:type="paragraph" w:customStyle="1" w:styleId="8AutoList3">
    <w:name w:val="8AutoList3"/>
    <w:rsid w:val="00AA693E"/>
    <w:pPr>
      <w:widowControl w:val="0"/>
      <w:tabs>
        <w:tab w:val="left" w:pos="720"/>
        <w:tab w:val="left" w:pos="1440"/>
        <w:tab w:val="left" w:pos="2160"/>
        <w:tab w:val="left" w:pos="2880"/>
        <w:tab w:val="left" w:pos="3600"/>
        <w:tab w:val="left" w:pos="4320"/>
        <w:tab w:val="left" w:pos="5040"/>
        <w:tab w:val="left" w:pos="5760"/>
      </w:tabs>
      <w:suppressAutoHyphens/>
      <w:ind w:left="5760" w:hanging="720"/>
      <w:jc w:val="both"/>
    </w:pPr>
    <w:rPr>
      <w:rFonts w:eastAsia="Arial"/>
      <w:sz w:val="24"/>
      <w:lang w:eastAsia="ar-SA"/>
    </w:rPr>
  </w:style>
  <w:style w:type="paragraph" w:customStyle="1" w:styleId="1AutoList2">
    <w:name w:val="1AutoList2"/>
    <w:rsid w:val="00AA693E"/>
    <w:pPr>
      <w:widowControl w:val="0"/>
      <w:tabs>
        <w:tab w:val="left" w:pos="720"/>
      </w:tabs>
      <w:suppressAutoHyphens/>
      <w:ind w:left="720" w:hanging="720"/>
      <w:jc w:val="both"/>
    </w:pPr>
    <w:rPr>
      <w:rFonts w:eastAsia="Arial"/>
      <w:sz w:val="24"/>
      <w:lang w:eastAsia="ar-SA"/>
    </w:rPr>
  </w:style>
  <w:style w:type="paragraph" w:customStyle="1" w:styleId="2AutoList2">
    <w:name w:val="2AutoList2"/>
    <w:rsid w:val="00AA693E"/>
    <w:pPr>
      <w:widowControl w:val="0"/>
      <w:tabs>
        <w:tab w:val="left" w:pos="720"/>
        <w:tab w:val="left" w:pos="1440"/>
      </w:tabs>
      <w:suppressAutoHyphens/>
      <w:ind w:left="1440" w:hanging="720"/>
      <w:jc w:val="both"/>
    </w:pPr>
    <w:rPr>
      <w:rFonts w:eastAsia="Arial"/>
      <w:sz w:val="24"/>
      <w:lang w:eastAsia="ar-SA"/>
    </w:rPr>
  </w:style>
  <w:style w:type="paragraph" w:customStyle="1" w:styleId="3AutoList2">
    <w:name w:val="3AutoList2"/>
    <w:rsid w:val="00AA693E"/>
    <w:pPr>
      <w:widowControl w:val="0"/>
      <w:tabs>
        <w:tab w:val="left" w:pos="720"/>
        <w:tab w:val="left" w:pos="1440"/>
        <w:tab w:val="left" w:pos="2160"/>
      </w:tabs>
      <w:suppressAutoHyphens/>
      <w:ind w:left="2160" w:hanging="720"/>
      <w:jc w:val="both"/>
    </w:pPr>
    <w:rPr>
      <w:rFonts w:eastAsia="Arial"/>
      <w:sz w:val="24"/>
      <w:lang w:eastAsia="ar-SA"/>
    </w:rPr>
  </w:style>
  <w:style w:type="paragraph" w:customStyle="1" w:styleId="4AutoList2">
    <w:name w:val="4AutoList2"/>
    <w:rsid w:val="00AA693E"/>
    <w:pPr>
      <w:widowControl w:val="0"/>
      <w:tabs>
        <w:tab w:val="left" w:pos="720"/>
        <w:tab w:val="left" w:pos="1440"/>
        <w:tab w:val="left" w:pos="2160"/>
        <w:tab w:val="left" w:pos="2880"/>
      </w:tabs>
      <w:suppressAutoHyphens/>
      <w:ind w:left="2880" w:hanging="720"/>
      <w:jc w:val="both"/>
    </w:pPr>
    <w:rPr>
      <w:rFonts w:eastAsia="Arial"/>
      <w:sz w:val="24"/>
      <w:lang w:eastAsia="ar-SA"/>
    </w:rPr>
  </w:style>
  <w:style w:type="paragraph" w:customStyle="1" w:styleId="5AutoList2">
    <w:name w:val="5AutoList2"/>
    <w:rsid w:val="00AA693E"/>
    <w:pPr>
      <w:widowControl w:val="0"/>
      <w:tabs>
        <w:tab w:val="left" w:pos="720"/>
        <w:tab w:val="left" w:pos="1440"/>
        <w:tab w:val="left" w:pos="2160"/>
        <w:tab w:val="left" w:pos="2880"/>
        <w:tab w:val="left" w:pos="3600"/>
      </w:tabs>
      <w:suppressAutoHyphens/>
      <w:ind w:left="3600" w:hanging="720"/>
      <w:jc w:val="both"/>
    </w:pPr>
    <w:rPr>
      <w:rFonts w:eastAsia="Arial"/>
      <w:sz w:val="24"/>
      <w:lang w:eastAsia="ar-SA"/>
    </w:rPr>
  </w:style>
  <w:style w:type="paragraph" w:customStyle="1" w:styleId="6AutoList2">
    <w:name w:val="6AutoList2"/>
    <w:rsid w:val="00AA693E"/>
    <w:pPr>
      <w:widowControl w:val="0"/>
      <w:tabs>
        <w:tab w:val="left" w:pos="720"/>
        <w:tab w:val="left" w:pos="1440"/>
        <w:tab w:val="left" w:pos="2160"/>
        <w:tab w:val="left" w:pos="2880"/>
        <w:tab w:val="left" w:pos="3600"/>
        <w:tab w:val="left" w:pos="4320"/>
      </w:tabs>
      <w:suppressAutoHyphens/>
      <w:ind w:left="4320" w:hanging="720"/>
      <w:jc w:val="both"/>
    </w:pPr>
    <w:rPr>
      <w:rFonts w:eastAsia="Arial"/>
      <w:sz w:val="24"/>
      <w:lang w:eastAsia="ar-SA"/>
    </w:rPr>
  </w:style>
  <w:style w:type="paragraph" w:customStyle="1" w:styleId="7AutoList2">
    <w:name w:val="7AutoList2"/>
    <w:rsid w:val="00AA693E"/>
    <w:pPr>
      <w:widowControl w:val="0"/>
      <w:tabs>
        <w:tab w:val="left" w:pos="720"/>
        <w:tab w:val="left" w:pos="1440"/>
        <w:tab w:val="left" w:pos="2160"/>
        <w:tab w:val="left" w:pos="2880"/>
        <w:tab w:val="left" w:pos="3600"/>
        <w:tab w:val="left" w:pos="4320"/>
        <w:tab w:val="left" w:pos="5040"/>
      </w:tabs>
      <w:suppressAutoHyphens/>
      <w:ind w:left="5040" w:hanging="720"/>
      <w:jc w:val="both"/>
    </w:pPr>
    <w:rPr>
      <w:rFonts w:eastAsia="Arial"/>
      <w:sz w:val="24"/>
      <w:lang w:eastAsia="ar-SA"/>
    </w:rPr>
  </w:style>
  <w:style w:type="paragraph" w:customStyle="1" w:styleId="8AutoList2">
    <w:name w:val="8AutoList2"/>
    <w:rsid w:val="00AA693E"/>
    <w:pPr>
      <w:widowControl w:val="0"/>
      <w:tabs>
        <w:tab w:val="left" w:pos="720"/>
        <w:tab w:val="left" w:pos="1440"/>
        <w:tab w:val="left" w:pos="2160"/>
        <w:tab w:val="left" w:pos="2880"/>
        <w:tab w:val="left" w:pos="3600"/>
        <w:tab w:val="left" w:pos="4320"/>
        <w:tab w:val="left" w:pos="5040"/>
        <w:tab w:val="left" w:pos="5760"/>
      </w:tabs>
      <w:suppressAutoHyphens/>
      <w:ind w:left="5760" w:hanging="720"/>
      <w:jc w:val="both"/>
    </w:pPr>
    <w:rPr>
      <w:rFonts w:eastAsia="Arial"/>
      <w:sz w:val="24"/>
      <w:lang w:eastAsia="ar-SA"/>
    </w:rPr>
  </w:style>
  <w:style w:type="paragraph" w:customStyle="1" w:styleId="1AutoList1">
    <w:name w:val="1AutoList1"/>
    <w:rsid w:val="00AA693E"/>
    <w:pPr>
      <w:widowControl w:val="0"/>
      <w:tabs>
        <w:tab w:val="left" w:pos="720"/>
      </w:tabs>
      <w:suppressAutoHyphens/>
      <w:ind w:left="720" w:hanging="720"/>
      <w:jc w:val="both"/>
    </w:pPr>
    <w:rPr>
      <w:rFonts w:eastAsia="Arial"/>
      <w:sz w:val="24"/>
      <w:lang w:eastAsia="ar-SA"/>
    </w:rPr>
  </w:style>
  <w:style w:type="paragraph" w:customStyle="1" w:styleId="2AutoList1">
    <w:name w:val="2AutoList1"/>
    <w:rsid w:val="00AA693E"/>
    <w:pPr>
      <w:widowControl w:val="0"/>
      <w:tabs>
        <w:tab w:val="left" w:pos="720"/>
        <w:tab w:val="left" w:pos="1440"/>
      </w:tabs>
      <w:suppressAutoHyphens/>
      <w:ind w:left="1440" w:hanging="720"/>
      <w:jc w:val="both"/>
    </w:pPr>
    <w:rPr>
      <w:rFonts w:eastAsia="Arial"/>
      <w:sz w:val="24"/>
      <w:lang w:eastAsia="ar-SA"/>
    </w:rPr>
  </w:style>
  <w:style w:type="paragraph" w:customStyle="1" w:styleId="3AutoList1">
    <w:name w:val="3AutoList1"/>
    <w:rsid w:val="00AA693E"/>
    <w:pPr>
      <w:widowControl w:val="0"/>
      <w:tabs>
        <w:tab w:val="left" w:pos="720"/>
        <w:tab w:val="left" w:pos="1440"/>
        <w:tab w:val="left" w:pos="2160"/>
      </w:tabs>
      <w:suppressAutoHyphens/>
      <w:ind w:left="2160" w:hanging="720"/>
      <w:jc w:val="both"/>
    </w:pPr>
    <w:rPr>
      <w:rFonts w:eastAsia="Arial"/>
      <w:sz w:val="24"/>
      <w:lang w:eastAsia="ar-SA"/>
    </w:rPr>
  </w:style>
  <w:style w:type="paragraph" w:customStyle="1" w:styleId="4AutoList1">
    <w:name w:val="4AutoList1"/>
    <w:rsid w:val="00AA693E"/>
    <w:pPr>
      <w:widowControl w:val="0"/>
      <w:tabs>
        <w:tab w:val="left" w:pos="720"/>
        <w:tab w:val="left" w:pos="1440"/>
        <w:tab w:val="left" w:pos="2160"/>
        <w:tab w:val="left" w:pos="2880"/>
      </w:tabs>
      <w:suppressAutoHyphens/>
      <w:ind w:left="2880" w:hanging="720"/>
      <w:jc w:val="both"/>
    </w:pPr>
    <w:rPr>
      <w:rFonts w:eastAsia="Arial"/>
      <w:sz w:val="24"/>
      <w:lang w:eastAsia="ar-SA"/>
    </w:rPr>
  </w:style>
  <w:style w:type="paragraph" w:customStyle="1" w:styleId="5AutoList1">
    <w:name w:val="5AutoList1"/>
    <w:rsid w:val="00AA693E"/>
    <w:pPr>
      <w:widowControl w:val="0"/>
      <w:tabs>
        <w:tab w:val="left" w:pos="720"/>
        <w:tab w:val="left" w:pos="1440"/>
        <w:tab w:val="left" w:pos="2160"/>
        <w:tab w:val="left" w:pos="2880"/>
        <w:tab w:val="left" w:pos="3600"/>
      </w:tabs>
      <w:suppressAutoHyphens/>
      <w:ind w:left="3600" w:hanging="720"/>
      <w:jc w:val="both"/>
    </w:pPr>
    <w:rPr>
      <w:rFonts w:eastAsia="Arial"/>
      <w:sz w:val="24"/>
      <w:lang w:eastAsia="ar-SA"/>
    </w:rPr>
  </w:style>
  <w:style w:type="paragraph" w:customStyle="1" w:styleId="6AutoList1">
    <w:name w:val="6AutoList1"/>
    <w:rsid w:val="00AA693E"/>
    <w:pPr>
      <w:widowControl w:val="0"/>
      <w:tabs>
        <w:tab w:val="left" w:pos="720"/>
        <w:tab w:val="left" w:pos="1440"/>
        <w:tab w:val="left" w:pos="2160"/>
        <w:tab w:val="left" w:pos="2880"/>
        <w:tab w:val="left" w:pos="3600"/>
        <w:tab w:val="left" w:pos="4320"/>
      </w:tabs>
      <w:suppressAutoHyphens/>
      <w:ind w:left="4320" w:hanging="720"/>
      <w:jc w:val="both"/>
    </w:pPr>
    <w:rPr>
      <w:rFonts w:eastAsia="Arial"/>
      <w:sz w:val="24"/>
      <w:lang w:eastAsia="ar-SA"/>
    </w:rPr>
  </w:style>
  <w:style w:type="paragraph" w:customStyle="1" w:styleId="7AutoList1">
    <w:name w:val="7AutoList1"/>
    <w:rsid w:val="00AA693E"/>
    <w:pPr>
      <w:widowControl w:val="0"/>
      <w:tabs>
        <w:tab w:val="left" w:pos="720"/>
        <w:tab w:val="left" w:pos="1440"/>
        <w:tab w:val="left" w:pos="2160"/>
        <w:tab w:val="left" w:pos="2880"/>
        <w:tab w:val="left" w:pos="3600"/>
        <w:tab w:val="left" w:pos="4320"/>
        <w:tab w:val="left" w:pos="5040"/>
      </w:tabs>
      <w:suppressAutoHyphens/>
      <w:ind w:left="5040" w:hanging="720"/>
      <w:jc w:val="both"/>
    </w:pPr>
    <w:rPr>
      <w:rFonts w:eastAsia="Arial"/>
      <w:sz w:val="24"/>
      <w:lang w:eastAsia="ar-SA"/>
    </w:rPr>
  </w:style>
  <w:style w:type="paragraph" w:customStyle="1" w:styleId="8AutoList1">
    <w:name w:val="8AutoList1"/>
    <w:rsid w:val="00AA693E"/>
    <w:pPr>
      <w:widowControl w:val="0"/>
      <w:tabs>
        <w:tab w:val="left" w:pos="720"/>
        <w:tab w:val="left" w:pos="1440"/>
        <w:tab w:val="left" w:pos="2160"/>
        <w:tab w:val="left" w:pos="2880"/>
        <w:tab w:val="left" w:pos="3600"/>
        <w:tab w:val="left" w:pos="4320"/>
        <w:tab w:val="left" w:pos="5040"/>
        <w:tab w:val="left" w:pos="5760"/>
      </w:tabs>
      <w:suppressAutoHyphens/>
      <w:ind w:left="5760" w:hanging="720"/>
      <w:jc w:val="both"/>
    </w:pPr>
    <w:rPr>
      <w:rFonts w:eastAsia="Arial"/>
      <w:sz w:val="24"/>
      <w:lang w:eastAsia="ar-SA"/>
    </w:rPr>
  </w:style>
  <w:style w:type="paragraph" w:customStyle="1" w:styleId="AltHeading">
    <w:name w:val="Alt Heading"/>
    <w:rsid w:val="00AA693E"/>
    <w:pPr>
      <w:widowControl w:val="0"/>
      <w:suppressAutoHyphens/>
    </w:pPr>
    <w:rPr>
      <w:rFonts w:ascii="Arial" w:eastAsia="Arial" w:hAnsi="Arial"/>
      <w:sz w:val="32"/>
      <w:lang w:eastAsia="ar-SA"/>
    </w:rPr>
  </w:style>
  <w:style w:type="paragraph" w:customStyle="1" w:styleId="TableText">
    <w:name w:val="Table Text"/>
    <w:rsid w:val="00AA693E"/>
    <w:pPr>
      <w:widowControl w:val="0"/>
      <w:suppressAutoHyphens/>
    </w:pPr>
    <w:rPr>
      <w:rFonts w:eastAsia="Arial"/>
      <w:sz w:val="22"/>
      <w:lang w:eastAsia="ar-SA"/>
    </w:rPr>
  </w:style>
  <w:style w:type="paragraph" w:customStyle="1" w:styleId="1">
    <w:name w:val="1"/>
    <w:rsid w:val="00AA693E"/>
    <w:pPr>
      <w:widowControl w:val="0"/>
      <w:suppressAutoHyphens/>
      <w:ind w:left="-2160"/>
    </w:pPr>
    <w:rPr>
      <w:rFonts w:eastAsia="Arial"/>
      <w:sz w:val="24"/>
      <w:lang w:eastAsia="ar-SA"/>
    </w:rPr>
  </w:style>
  <w:style w:type="paragraph" w:customStyle="1" w:styleId="Bullet">
    <w:name w:val="Bullet"/>
    <w:rsid w:val="00AA693E"/>
    <w:pPr>
      <w:widowControl w:val="0"/>
      <w:suppressAutoHyphens/>
      <w:spacing w:after="96"/>
    </w:pPr>
    <w:rPr>
      <w:rFonts w:eastAsia="Arial"/>
      <w:sz w:val="24"/>
      <w:lang w:eastAsia="ar-SA"/>
    </w:rPr>
  </w:style>
  <w:style w:type="paragraph" w:customStyle="1" w:styleId="text">
    <w:name w:val="text"/>
    <w:basedOn w:val="Normal"/>
    <w:rsid w:val="00AA693E"/>
    <w:pPr>
      <w:widowControl/>
      <w:spacing w:before="60"/>
      <w:ind w:left="504"/>
    </w:pPr>
    <w:rPr>
      <w:rFonts w:ascii="Arial" w:hAnsi="Arial"/>
    </w:rPr>
  </w:style>
  <w:style w:type="paragraph" w:customStyle="1" w:styleId="Area">
    <w:name w:val="Area"/>
    <w:basedOn w:val="Normal"/>
    <w:rsid w:val="00AA693E"/>
    <w:pPr>
      <w:widowControl/>
      <w:spacing w:before="280" w:after="80"/>
    </w:pPr>
    <w:rPr>
      <w:rFonts w:ascii="Arial" w:hAnsi="Arial"/>
      <w:b/>
      <w:i/>
      <w:sz w:val="24"/>
    </w:rPr>
  </w:style>
  <w:style w:type="paragraph" w:customStyle="1" w:styleId="item">
    <w:name w:val="item"/>
    <w:basedOn w:val="Normal"/>
    <w:rsid w:val="00AA693E"/>
    <w:pPr>
      <w:widowControl/>
      <w:spacing w:before="40" w:after="40"/>
      <w:ind w:left="720" w:hanging="360"/>
    </w:pPr>
    <w:rPr>
      <w:rFonts w:ascii="Arial" w:hAnsi="Arial"/>
    </w:rPr>
  </w:style>
  <w:style w:type="paragraph" w:customStyle="1" w:styleId="BodyText1">
    <w:name w:val="Body Text 1"/>
    <w:basedOn w:val="BodyText2"/>
    <w:rsid w:val="00AA693E"/>
    <w:rPr>
      <w:rFonts w:ascii="Times New Roman" w:hAnsi="Times New Roman"/>
      <w:sz w:val="24"/>
      <w:szCs w:val="24"/>
    </w:rPr>
  </w:style>
  <w:style w:type="paragraph" w:customStyle="1" w:styleId="TableContents">
    <w:name w:val="Table Contents"/>
    <w:basedOn w:val="Normal"/>
    <w:rsid w:val="00AA693E"/>
    <w:pPr>
      <w:suppressLineNumbers/>
    </w:pPr>
  </w:style>
  <w:style w:type="paragraph" w:customStyle="1" w:styleId="TableHeading">
    <w:name w:val="Table Heading"/>
    <w:basedOn w:val="BodyText2"/>
    <w:rsid w:val="00AA693E"/>
    <w:rPr>
      <w:rFonts w:ascii="Arial Narrow" w:hAnsi="Arial Narrow"/>
      <w:b/>
      <w:bCs/>
      <w:sz w:val="24"/>
      <w:szCs w:val="24"/>
    </w:rPr>
  </w:style>
  <w:style w:type="paragraph" w:styleId="TOC4">
    <w:name w:val="toc 4"/>
    <w:basedOn w:val="Normal"/>
    <w:next w:val="Normal"/>
    <w:rsid w:val="00AA693E"/>
    <w:pPr>
      <w:ind w:left="600"/>
    </w:pPr>
    <w:rPr>
      <w:sz w:val="18"/>
      <w:szCs w:val="18"/>
    </w:rPr>
  </w:style>
  <w:style w:type="paragraph" w:styleId="TOC5">
    <w:name w:val="toc 5"/>
    <w:basedOn w:val="Normal"/>
    <w:next w:val="Normal"/>
    <w:rsid w:val="00AA693E"/>
    <w:pPr>
      <w:ind w:left="800"/>
    </w:pPr>
    <w:rPr>
      <w:sz w:val="18"/>
      <w:szCs w:val="18"/>
    </w:rPr>
  </w:style>
  <w:style w:type="paragraph" w:styleId="TOC6">
    <w:name w:val="toc 6"/>
    <w:basedOn w:val="Normal"/>
    <w:next w:val="Normal"/>
    <w:rsid w:val="00AA693E"/>
    <w:pPr>
      <w:ind w:left="1000"/>
    </w:pPr>
    <w:rPr>
      <w:sz w:val="18"/>
      <w:szCs w:val="18"/>
    </w:rPr>
  </w:style>
  <w:style w:type="paragraph" w:styleId="TOC7">
    <w:name w:val="toc 7"/>
    <w:basedOn w:val="Normal"/>
    <w:next w:val="Normal"/>
    <w:rsid w:val="00AA693E"/>
    <w:pPr>
      <w:ind w:left="1200"/>
    </w:pPr>
    <w:rPr>
      <w:sz w:val="18"/>
      <w:szCs w:val="18"/>
    </w:rPr>
  </w:style>
  <w:style w:type="paragraph" w:styleId="TOC8">
    <w:name w:val="toc 8"/>
    <w:basedOn w:val="Normal"/>
    <w:next w:val="Normal"/>
    <w:rsid w:val="00AA693E"/>
    <w:pPr>
      <w:ind w:left="1400"/>
    </w:pPr>
    <w:rPr>
      <w:sz w:val="18"/>
      <w:szCs w:val="18"/>
    </w:rPr>
  </w:style>
  <w:style w:type="paragraph" w:styleId="TOC9">
    <w:name w:val="toc 9"/>
    <w:basedOn w:val="Normal"/>
    <w:next w:val="Normal"/>
    <w:rsid w:val="00AA693E"/>
    <w:pPr>
      <w:ind w:left="1600"/>
    </w:pPr>
    <w:rPr>
      <w:sz w:val="18"/>
      <w:szCs w:val="18"/>
    </w:rPr>
  </w:style>
  <w:style w:type="paragraph" w:styleId="BalloonText">
    <w:name w:val="Balloon Text"/>
    <w:basedOn w:val="Normal"/>
    <w:rsid w:val="00AA693E"/>
    <w:rPr>
      <w:rFonts w:ascii="Tahoma" w:hAnsi="Tahoma" w:cs="Tahoma"/>
      <w:sz w:val="16"/>
      <w:szCs w:val="16"/>
    </w:rPr>
  </w:style>
  <w:style w:type="paragraph" w:customStyle="1" w:styleId="Contents10">
    <w:name w:val="Contents 10"/>
    <w:basedOn w:val="Index"/>
    <w:rsid w:val="00AA693E"/>
    <w:pPr>
      <w:tabs>
        <w:tab w:val="right" w:leader="dot" w:pos="7091"/>
      </w:tabs>
      <w:ind w:left="2547"/>
    </w:pPr>
  </w:style>
  <w:style w:type="paragraph" w:customStyle="1" w:styleId="Framecontents">
    <w:name w:val="Frame contents"/>
    <w:basedOn w:val="BodyText"/>
    <w:rsid w:val="00AA693E"/>
  </w:style>
  <w:style w:type="table" w:styleId="TableGrid">
    <w:name w:val="Table Grid"/>
    <w:basedOn w:val="TableNormal"/>
    <w:uiPriority w:val="59"/>
    <w:rsid w:val="00E11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188E"/>
    <w:pPr>
      <w:ind w:left="720"/>
      <w:contextualSpacing/>
    </w:pPr>
  </w:style>
  <w:style w:type="paragraph" w:styleId="TOCHeading">
    <w:name w:val="TOC Heading"/>
    <w:basedOn w:val="Heading1"/>
    <w:next w:val="Normal"/>
    <w:uiPriority w:val="39"/>
    <w:unhideWhenUsed/>
    <w:qFormat/>
    <w:rsid w:val="00677915"/>
    <w:pPr>
      <w:keepLines/>
      <w:numPr>
        <w:numId w:val="0"/>
      </w:numPr>
      <w:suppressAutoHyphens w:val="0"/>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eastAsia="en-US"/>
    </w:rPr>
  </w:style>
  <w:style w:type="character" w:customStyle="1" w:styleId="FooterChar">
    <w:name w:val="Footer Char"/>
    <w:basedOn w:val="DefaultParagraphFont"/>
    <w:link w:val="Footer"/>
    <w:uiPriority w:val="99"/>
    <w:rsid w:val="00677915"/>
    <w:rPr>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35E971-4B95-4566-A80D-B146EFBF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14058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lastModifiedBy>SONY</cp:lastModifiedBy>
  <cp:revision>13</cp:revision>
  <cp:lastPrinted>2012-06-15T07:54:00Z</cp:lastPrinted>
  <dcterms:created xsi:type="dcterms:W3CDTF">2012-06-15T06:09:00Z</dcterms:created>
  <dcterms:modified xsi:type="dcterms:W3CDTF">2012-06-27T01:36:00Z</dcterms:modified>
</cp:coreProperties>
</file>